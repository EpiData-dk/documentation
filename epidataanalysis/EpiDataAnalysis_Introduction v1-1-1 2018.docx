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2205513" w14:textId="245E6B9D" w:rsidR="00E524D3" w:rsidRDefault="007E4D8B">
      <w:pPr>
        <w:pStyle w:val="Heading1"/>
        <w:pPrChange w:id="2" w:author="Jamie Hockin" w:date="2018-04-25T21:12:00Z">
          <w:pPr>
            <w:pStyle w:val="epidatah2"/>
            <w:ind w:right="-1260"/>
          </w:pPr>
        </w:pPrChange>
      </w:pPr>
      <w:del w:id="3" w:author="Jamie Hockin" w:date="2018-04-25T21:55:00Z">
        <w:r>
          <w:rPr>
            <w:noProof/>
          </w:rPr>
          <w:pict w14:anchorId="41D5D4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7" o:spid="_x0000_s1026" type="#_x0000_t75" alt="" style="position:absolute;left:0;text-align:left;margin-left:417.3pt;margin-top:-46.5pt;width:53.2pt;height:45.05pt;z-index:251657728;visibility:visible;mso-wrap-style:square;mso-wrap-edited:f;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illed="t">
              <v:imagedata r:id="rId7" o:title=""/>
              <o:lock v:ext="edit" rotation="t" cropping="t" verticies="t" grouping="t"/>
              <w10:wrap type="square"/>
            </v:shape>
          </w:pict>
        </w:r>
      </w:del>
      <w:r w:rsidR="00E524D3">
        <w:rPr>
          <w:lang w:val="en-GB"/>
        </w:rPr>
        <w:t xml:space="preserve">A short overview of </w:t>
      </w:r>
      <w:del w:id="4" w:author="Jamie Hockin" w:date="2018-04-25T20:58:00Z">
        <w:r w:rsidR="00E524D3" w:rsidDel="001B6DBE">
          <w:rPr>
            <w:lang w:val="en-GB"/>
          </w:rPr>
          <w:delText xml:space="preserve">new </w:delText>
        </w:r>
      </w:del>
      <w:proofErr w:type="spellStart"/>
      <w:r w:rsidR="00E524D3">
        <w:rPr>
          <w:rFonts w:ascii="Times New Roman fed" w:hAnsi="Times New Roman fed" w:cs="Times New Roman fed"/>
          <w:color w:val="FF0000"/>
          <w:sz w:val="48"/>
          <w:szCs w:val="48"/>
          <w:lang w:val="en-GB"/>
        </w:rPr>
        <w:t>EpiData</w:t>
      </w:r>
      <w:proofErr w:type="spellEnd"/>
      <w:r w:rsidR="00E524D3">
        <w:rPr>
          <w:rFonts w:ascii="Times New Roman fed" w:hAnsi="Times New Roman fed" w:cs="Times New Roman fed"/>
          <w:color w:val="FF0000"/>
          <w:sz w:val="48"/>
          <w:szCs w:val="48"/>
          <w:lang w:val="en-GB"/>
        </w:rPr>
        <w:t xml:space="preserve"> Analysis </w:t>
      </w:r>
      <w:r w:rsidR="00E524D3">
        <w:rPr>
          <w:rFonts w:ascii="Times New Roman fed" w:hAnsi="Times New Roman fed" w:cs="Times New Roman fed"/>
          <w:color w:val="FF0000"/>
          <w:sz w:val="28"/>
          <w:szCs w:val="28"/>
          <w:lang w:val="en-GB"/>
        </w:rPr>
        <w:t>(2018)</w:t>
      </w:r>
    </w:p>
    <w:p w14:paraId="3D6C9670" w14:textId="77777777" w:rsidR="00E524D3" w:rsidRDefault="00E524D3">
      <w:pPr>
        <w:pStyle w:val="CommentText"/>
        <w:jc w:val="both"/>
        <w:rPr>
          <w:rFonts w:ascii="Times New Roman fed" w:hAnsi="Times New Roman fed" w:cs="Times New Roman fed"/>
          <w:b/>
          <w:color w:val="FF0000"/>
          <w:sz w:val="28"/>
          <w:szCs w:val="28"/>
          <w:lang w:val="en-GB"/>
        </w:rPr>
      </w:pPr>
    </w:p>
    <w:p w14:paraId="09D42D0B" w14:textId="77777777" w:rsidR="00E524D3" w:rsidRDefault="00E524D3">
      <w:pPr>
        <w:pStyle w:val="Heading2"/>
        <w:pPrChange w:id="5" w:author="Jamie Hockin" w:date="2018-04-25T21:14:00Z">
          <w:pPr>
            <w:jc w:val="both"/>
          </w:pPr>
        </w:pPrChange>
      </w:pPr>
      <w:proofErr w:type="spellStart"/>
      <w:r>
        <w:rPr>
          <w:lang w:val="en-GB"/>
        </w:rPr>
        <w:t>EpiData</w:t>
      </w:r>
      <w:proofErr w:type="spellEnd"/>
      <w:r>
        <w:rPr>
          <w:lang w:val="en-GB"/>
        </w:rPr>
        <w:t xml:space="preserve"> Analysis is used for data management and quantitative statistical data analysis. </w:t>
      </w:r>
    </w:p>
    <w:p w14:paraId="2BD0B71E" w14:textId="6DE1A977" w:rsidR="00E524D3" w:rsidDel="00CC24F4" w:rsidRDefault="00E524D3">
      <w:pPr>
        <w:jc w:val="both"/>
        <w:rPr>
          <w:del w:id="6" w:author="Jamie Hockin" w:date="2018-04-26T13:43:00Z"/>
          <w:lang w:val="en-GB"/>
        </w:rPr>
      </w:pPr>
    </w:p>
    <w:p w14:paraId="010DD59D" w14:textId="77777777" w:rsidR="00E524D3" w:rsidRDefault="00E524D3" w:rsidP="00CC24F4">
      <w:pPr>
        <w:pPrChange w:id="7" w:author="Jamie Hockin" w:date="2018-04-26T13:43:00Z">
          <w:pPr>
            <w:jc w:val="both"/>
          </w:pPr>
        </w:pPrChange>
      </w:pPr>
      <w:r>
        <w:rPr>
          <w:lang w:val="en-GB"/>
        </w:rPr>
        <w:t xml:space="preserve">Use </w:t>
      </w:r>
      <w:proofErr w:type="spellStart"/>
      <w:r>
        <w:rPr>
          <w:lang w:val="en-GB"/>
        </w:rPr>
        <w:t>EpiData</w:t>
      </w:r>
      <w:proofErr w:type="spellEnd"/>
      <w:r>
        <w:rPr>
          <w:lang w:val="en-GB"/>
        </w:rPr>
        <w:t xml:space="preserve"> </w:t>
      </w:r>
      <w:del w:id="8" w:author="Jamie Hockin" w:date="2018-04-25T20:59:00Z">
        <w:r w:rsidDel="001B6DBE">
          <w:rPr>
            <w:lang w:val="en-GB"/>
          </w:rPr>
          <w:delText xml:space="preserve">analysis </w:delText>
        </w:r>
      </w:del>
      <w:ins w:id="9" w:author="Jamie Hockin" w:date="2018-04-25T20:59:00Z">
        <w:r w:rsidR="001B6DBE">
          <w:rPr>
            <w:lang w:val="en-GB"/>
          </w:rPr>
          <w:t xml:space="preserve">Analysis </w:t>
        </w:r>
      </w:ins>
      <w:r>
        <w:rPr>
          <w:lang w:val="en-GB"/>
        </w:rPr>
        <w:t xml:space="preserve">when you want to do simple or comprehensive data management and basic descriptive statistical analyses. </w:t>
      </w:r>
      <w:ins w:id="10" w:author="Jamie Hockin" w:date="2018-04-25T21:00:00Z">
        <w:r w:rsidR="001B6DBE">
          <w:rPr>
            <w:lang w:val="en-GB"/>
          </w:rPr>
          <w:t xml:space="preserve">As part of the modern </w:t>
        </w:r>
        <w:proofErr w:type="spellStart"/>
        <w:r w:rsidR="001B6DBE">
          <w:rPr>
            <w:lang w:val="en-GB"/>
          </w:rPr>
          <w:t>EpiData</w:t>
        </w:r>
        <w:proofErr w:type="spellEnd"/>
        <w:r w:rsidR="001B6DBE">
          <w:rPr>
            <w:lang w:val="en-GB"/>
          </w:rPr>
          <w:t xml:space="preserve"> suite, Analysis was designed to work with all of the features of the </w:t>
        </w:r>
        <w:proofErr w:type="spellStart"/>
        <w:r w:rsidR="001B6DBE">
          <w:rPr>
            <w:lang w:val="en-GB"/>
          </w:rPr>
          <w:t>EpiData</w:t>
        </w:r>
        <w:proofErr w:type="spellEnd"/>
        <w:r w:rsidR="001B6DBE">
          <w:rPr>
            <w:lang w:val="en-GB"/>
          </w:rPr>
          <w:t xml:space="preserve"> data file</w:t>
        </w:r>
      </w:ins>
      <w:ins w:id="11" w:author="Jamie Hockin" w:date="2018-04-25T21:03:00Z">
        <w:r w:rsidR="001B6DBE">
          <w:rPr>
            <w:lang w:val="en-GB"/>
          </w:rPr>
          <w:t>. It is available for Linux, Windows and MacOS and</w:t>
        </w:r>
      </w:ins>
      <w:ins w:id="12" w:author="Jamie Hockin" w:date="2018-04-25T21:00:00Z">
        <w:r w:rsidR="001B6DBE">
          <w:rPr>
            <w:lang w:val="en-GB"/>
          </w:rPr>
          <w:t xml:space="preserve"> it can </w:t>
        </w:r>
      </w:ins>
      <w:ins w:id="13" w:author="Jamie Hockin" w:date="2018-04-25T21:03:00Z">
        <w:r w:rsidR="001B6DBE">
          <w:rPr>
            <w:lang w:val="en-GB"/>
          </w:rPr>
          <w:t xml:space="preserve">also </w:t>
        </w:r>
      </w:ins>
      <w:ins w:id="14" w:author="Jamie Hockin" w:date="2018-04-25T21:00:00Z">
        <w:r w:rsidR="001B6DBE">
          <w:rPr>
            <w:lang w:val="en-GB"/>
          </w:rPr>
          <w:t xml:space="preserve">read some other data formats, including tabular data copied from other applications. </w:t>
        </w:r>
      </w:ins>
      <w:r>
        <w:rPr>
          <w:lang w:val="en-GB"/>
        </w:rPr>
        <w:t xml:space="preserve">Extended statistical modelling must be done with other software such as R, Stata etc. </w:t>
      </w:r>
      <w:del w:id="15" w:author="Jamie Hockin" w:date="2018-04-25T21:04:00Z">
        <w:r w:rsidDel="001B6DBE">
          <w:rPr>
            <w:lang w:val="en-GB"/>
          </w:rPr>
          <w:delText>Operating systems supported: Linux, Windows and Machintosh.</w:delText>
        </w:r>
      </w:del>
    </w:p>
    <w:p w14:paraId="0AC8A81A" w14:textId="052F1B6B" w:rsidR="00E524D3" w:rsidDel="00CC24F4" w:rsidRDefault="00E524D3">
      <w:pPr>
        <w:jc w:val="both"/>
        <w:rPr>
          <w:del w:id="16" w:author="Jamie Hockin" w:date="2018-04-26T13:43:00Z"/>
          <w:lang w:val="en-GB"/>
        </w:rPr>
      </w:pPr>
    </w:p>
    <w:p w14:paraId="4EE5AC89" w14:textId="77777777" w:rsidR="00E524D3" w:rsidRDefault="00E524D3">
      <w:pPr>
        <w:jc w:val="both"/>
      </w:pPr>
      <w:del w:id="17" w:author="Jamie Hockin" w:date="2018-04-25T21:04:00Z">
        <w:r w:rsidDel="001B6DBE">
          <w:rPr>
            <w:lang w:val="en-GB"/>
          </w:rPr>
          <w:delText xml:space="preserve">The final </w:delText>
        </w:r>
      </w:del>
      <w:proofErr w:type="spellStart"/>
      <w:r>
        <w:rPr>
          <w:b/>
          <w:lang w:val="en-GB"/>
        </w:rPr>
        <w:t>EpiData</w:t>
      </w:r>
      <w:del w:id="18" w:author="Jamie Hockin" w:date="2018-04-25T21:06:00Z">
        <w:r w:rsidDel="00BE0E1C">
          <w:rPr>
            <w:b/>
            <w:lang w:val="en-GB"/>
          </w:rPr>
          <w:delText xml:space="preserve"> </w:delText>
        </w:r>
      </w:del>
      <w:r>
        <w:rPr>
          <w:b/>
          <w:lang w:val="en-GB"/>
        </w:rPr>
        <w:t>Analysis</w:t>
      </w:r>
      <w:proofErr w:type="spellEnd"/>
      <w:r>
        <w:rPr>
          <w:b/>
          <w:lang w:val="en-GB"/>
        </w:rPr>
        <w:t xml:space="preserve"> Classic</w:t>
      </w:r>
      <w:ins w:id="19" w:author="Jamie Hockin" w:date="2018-04-25T21:04:00Z">
        <w:r w:rsidR="001B6DBE">
          <w:rPr>
            <w:lang w:val="en-GB"/>
          </w:rPr>
          <w:t>, which was</w:t>
        </w:r>
      </w:ins>
      <w:r>
        <w:rPr>
          <w:lang w:val="en-GB"/>
        </w:rPr>
        <w:t xml:space="preserve"> developed from 2004-2014 </w:t>
      </w:r>
      <w:del w:id="20" w:author="Jamie Hockin" w:date="2018-04-25T21:05:00Z">
        <w:r w:rsidDel="001B6DBE">
          <w:rPr>
            <w:lang w:val="en-GB"/>
          </w:rPr>
          <w:delText xml:space="preserve">is version 2.2 rel 3 (Build 187) </w:delText>
        </w:r>
      </w:del>
      <w:r>
        <w:rPr>
          <w:lang w:val="en-GB"/>
        </w:rPr>
        <w:t xml:space="preserve">is </w:t>
      </w:r>
      <w:ins w:id="21" w:author="Jamie Hockin" w:date="2018-04-25T21:04:00Z">
        <w:r w:rsidR="001B6DBE">
          <w:rPr>
            <w:lang w:val="en-GB"/>
          </w:rPr>
          <w:t xml:space="preserve">still </w:t>
        </w:r>
      </w:ins>
      <w:r>
        <w:rPr>
          <w:lang w:val="en-GB"/>
        </w:rPr>
        <w:t xml:space="preserve">available from </w:t>
      </w:r>
      <w:hyperlink r:id="rId8" w:history="1">
        <w:r>
          <w:rPr>
            <w:rStyle w:val="Hyperlink"/>
            <w:lang w:val="en-GB"/>
          </w:rPr>
          <w:t>www.epidata.dk</w:t>
        </w:r>
      </w:hyperlink>
      <w:r>
        <w:rPr>
          <w:lang w:val="en-GB"/>
        </w:rPr>
        <w:t xml:space="preserve">. The classic version will </w:t>
      </w:r>
      <w:r>
        <w:rPr>
          <w:u w:val="single"/>
          <w:lang w:val="en-GB"/>
        </w:rPr>
        <w:t>not</w:t>
      </w:r>
      <w:r>
        <w:rPr>
          <w:lang w:val="en-GB"/>
        </w:rPr>
        <w:t xml:space="preserve"> be further updated</w:t>
      </w:r>
      <w:ins w:id="22" w:author="Jamie Hockin" w:date="2018-04-25T21:05:00Z">
        <w:r w:rsidR="001B6DBE">
          <w:rPr>
            <w:lang w:val="en-GB"/>
          </w:rPr>
          <w:t xml:space="preserve"> beyond version 2.2</w:t>
        </w:r>
      </w:ins>
      <w:r>
        <w:rPr>
          <w:lang w:val="en-GB"/>
        </w:rPr>
        <w:t xml:space="preserve">.  </w:t>
      </w:r>
    </w:p>
    <w:p w14:paraId="5C18E6DC" w14:textId="7B3B7B9C" w:rsidR="00E524D3" w:rsidDel="00CC24F4" w:rsidRDefault="00E524D3">
      <w:pPr>
        <w:jc w:val="both"/>
        <w:rPr>
          <w:del w:id="23" w:author="Jamie Hockin" w:date="2018-04-26T13:43:00Z"/>
          <w:lang w:val="en-GB"/>
        </w:rPr>
      </w:pPr>
    </w:p>
    <w:p w14:paraId="425D7B69" w14:textId="77777777" w:rsidR="00E524D3" w:rsidRDefault="00E524D3">
      <w:pPr>
        <w:ind w:right="-852"/>
        <w:jc w:val="both"/>
      </w:pPr>
      <w:del w:id="24" w:author="Jamie Hockin" w:date="2018-04-25T21:05:00Z">
        <w:r w:rsidDel="00BE0E1C">
          <w:rPr>
            <w:lang w:val="en-GB"/>
          </w:rPr>
          <w:delText xml:space="preserve">The new </w:delText>
        </w:r>
      </w:del>
      <w:del w:id="25" w:author="Jamie Hockin" w:date="2018-04-25T21:06:00Z">
        <w:r w:rsidDel="00BE0E1C">
          <w:rPr>
            <w:lang w:val="en-GB"/>
          </w:rPr>
          <w:delText xml:space="preserve">EpiData </w:delText>
        </w:r>
      </w:del>
      <w:r>
        <w:rPr>
          <w:lang w:val="en-GB"/>
        </w:rPr>
        <w:t>Analysis v1.0 was first released in April 2018 with the following functionality:</w:t>
      </w:r>
    </w:p>
    <w:p w14:paraId="17543DCB" w14:textId="77777777" w:rsidR="00E524D3" w:rsidRDefault="00E524D3">
      <w:pPr>
        <w:numPr>
          <w:ilvl w:val="0"/>
          <w:numId w:val="12"/>
        </w:numPr>
        <w:jc w:val="both"/>
      </w:pPr>
      <w:r>
        <w:rPr>
          <w:lang w:val="en-GB"/>
        </w:rPr>
        <w:t>Comprehensive data management, data verification, checks and documentation features. Data may be verified (validate and check data)</w:t>
      </w:r>
      <w:ins w:id="26" w:author="Jamie Hockin" w:date="2018-04-25T21:06:00Z">
        <w:r w:rsidR="00BE0E1C">
          <w:rPr>
            <w:lang w:val="en-GB"/>
          </w:rPr>
          <w:t>.</w:t>
        </w:r>
      </w:ins>
      <w:r>
        <w:rPr>
          <w:lang w:val="en-GB"/>
        </w:rPr>
        <w:t xml:space="preserve"> </w:t>
      </w:r>
    </w:p>
    <w:p w14:paraId="15D355A3" w14:textId="77777777" w:rsidR="00E524D3" w:rsidRDefault="00E524D3">
      <w:pPr>
        <w:numPr>
          <w:ilvl w:val="0"/>
          <w:numId w:val="12"/>
        </w:numPr>
        <w:jc w:val="both"/>
      </w:pPr>
      <w:r>
        <w:rPr>
          <w:lang w:val="en-GB"/>
        </w:rPr>
        <w:t>Read &amp; write several data formats (</w:t>
      </w:r>
      <w:proofErr w:type="spellStart"/>
      <w:r>
        <w:rPr>
          <w:lang w:val="en-GB"/>
        </w:rPr>
        <w:t>epx</w:t>
      </w:r>
      <w:proofErr w:type="spellEnd"/>
      <w:r>
        <w:rPr>
          <w:lang w:val="en-GB"/>
        </w:rPr>
        <w:t>/</w:t>
      </w:r>
      <w:proofErr w:type="spellStart"/>
      <w:r>
        <w:rPr>
          <w:lang w:val="en-GB"/>
        </w:rPr>
        <w:t>epz</w:t>
      </w:r>
      <w:proofErr w:type="spellEnd"/>
      <w:r>
        <w:rPr>
          <w:lang w:val="en-GB"/>
        </w:rPr>
        <w:t xml:space="preserve">, encrypted </w:t>
      </w:r>
      <w:proofErr w:type="spellStart"/>
      <w:r>
        <w:rPr>
          <w:lang w:val="en-GB"/>
        </w:rPr>
        <w:t>epx</w:t>
      </w:r>
      <w:proofErr w:type="spellEnd"/>
      <w:r>
        <w:rPr>
          <w:lang w:val="en-GB"/>
        </w:rPr>
        <w:t>/</w:t>
      </w:r>
      <w:proofErr w:type="spellStart"/>
      <w:r>
        <w:rPr>
          <w:lang w:val="en-GB"/>
        </w:rPr>
        <w:t>epz</w:t>
      </w:r>
      <w:proofErr w:type="spellEnd"/>
      <w:r>
        <w:rPr>
          <w:lang w:val="en-GB"/>
        </w:rPr>
        <w:t xml:space="preserve">, csv, Stata) and export DDI-v3.1. All character handling is UTF-8 compatible. Results may be saved in text or html format. The previous </w:t>
      </w:r>
      <w:proofErr w:type="spellStart"/>
      <w:r>
        <w:rPr>
          <w:lang w:val="en-GB"/>
        </w:rPr>
        <w:t>rec+chk</w:t>
      </w:r>
      <w:proofErr w:type="spellEnd"/>
      <w:r>
        <w:rPr>
          <w:lang w:val="en-GB"/>
        </w:rPr>
        <w:t xml:space="preserve"> format</w:t>
      </w:r>
      <w:ins w:id="27" w:author="Jamie Hockin" w:date="2018-04-25T21:07:00Z">
        <w:r w:rsidR="00BE0E1C">
          <w:rPr>
            <w:lang w:val="en-GB"/>
          </w:rPr>
          <w:t xml:space="preserve"> of Classic </w:t>
        </w:r>
        <w:proofErr w:type="spellStart"/>
        <w:r w:rsidR="00BE0E1C">
          <w:rPr>
            <w:lang w:val="en-GB"/>
          </w:rPr>
          <w:t>EpiData</w:t>
        </w:r>
      </w:ins>
      <w:proofErr w:type="spellEnd"/>
      <w:r>
        <w:rPr>
          <w:lang w:val="en-GB"/>
        </w:rPr>
        <w:t xml:space="preserve"> may be read, but not written.  </w:t>
      </w:r>
    </w:p>
    <w:p w14:paraId="67890D3A" w14:textId="77777777" w:rsidR="00BE0E1C" w:rsidRPr="00BE0E1C" w:rsidRDefault="00BE0E1C">
      <w:pPr>
        <w:numPr>
          <w:ilvl w:val="0"/>
          <w:numId w:val="12"/>
        </w:numPr>
        <w:jc w:val="both"/>
        <w:rPr>
          <w:ins w:id="28" w:author="Jamie Hockin" w:date="2018-04-25T21:09:00Z"/>
          <w:rPrChange w:id="29" w:author="Jamie Hockin" w:date="2018-04-25T21:09:00Z">
            <w:rPr>
              <w:ins w:id="30" w:author="Jamie Hockin" w:date="2018-04-25T21:09:00Z"/>
              <w:lang w:val="en-GB"/>
            </w:rPr>
          </w:rPrChange>
        </w:rPr>
      </w:pPr>
      <w:ins w:id="31" w:author="Jamie Hockin" w:date="2018-04-25T21:07:00Z">
        <w:r>
          <w:rPr>
            <w:lang w:val="en-GB"/>
          </w:rPr>
          <w:t>Capability to handle large data set. All f</w:t>
        </w:r>
      </w:ins>
      <w:del w:id="32" w:author="Jamie Hockin" w:date="2018-04-25T21:07:00Z">
        <w:r w:rsidR="00E524D3" w:rsidDel="00BE0E1C">
          <w:rPr>
            <w:lang w:val="en-GB"/>
          </w:rPr>
          <w:delText>F</w:delText>
        </w:r>
      </w:del>
      <w:r w:rsidR="00E524D3">
        <w:rPr>
          <w:lang w:val="en-GB"/>
        </w:rPr>
        <w:t>unction</w:t>
      </w:r>
      <w:ins w:id="33" w:author="Jamie Hockin" w:date="2018-04-25T21:08:00Z">
        <w:r>
          <w:rPr>
            <w:lang w:val="en-GB"/>
          </w:rPr>
          <w:t>s</w:t>
        </w:r>
      </w:ins>
      <w:r w:rsidR="00E524D3">
        <w:rPr>
          <w:lang w:val="en-GB"/>
        </w:rPr>
        <w:t xml:space="preserve"> </w:t>
      </w:r>
      <w:ins w:id="34" w:author="Jamie Hockin" w:date="2018-04-25T21:08:00Z">
        <w:r>
          <w:rPr>
            <w:lang w:val="en-GB"/>
          </w:rPr>
          <w:t>are</w:t>
        </w:r>
      </w:ins>
      <w:del w:id="35" w:author="Jamie Hockin" w:date="2018-04-25T21:08:00Z">
        <w:r w:rsidR="00E524D3" w:rsidDel="00BE0E1C">
          <w:rPr>
            <w:lang w:val="en-GB"/>
          </w:rPr>
          <w:delText>is</w:delText>
        </w:r>
      </w:del>
      <w:r w:rsidR="00E524D3">
        <w:rPr>
          <w:lang w:val="en-GB"/>
        </w:rPr>
        <w:t xml:space="preserve"> validated </w:t>
      </w:r>
      <w:del w:id="36" w:author="Jamie Hockin" w:date="2018-04-25T21:09:00Z">
        <w:r w:rsidR="00E524D3" w:rsidDel="00BE0E1C">
          <w:rPr>
            <w:lang w:val="en-GB"/>
          </w:rPr>
          <w:delText xml:space="preserve">with several batch tests </w:delText>
        </w:r>
      </w:del>
      <w:ins w:id="37" w:author="Jamie Hockin" w:date="2018-04-25T21:09:00Z">
        <w:r>
          <w:rPr>
            <w:lang w:val="en-GB"/>
          </w:rPr>
          <w:t>with</w:t>
        </w:r>
      </w:ins>
      <w:del w:id="38" w:author="Jamie Hockin" w:date="2018-04-25T21:09:00Z">
        <w:r w:rsidR="00E524D3" w:rsidDel="00BE0E1C">
          <w:rPr>
            <w:lang w:val="en-GB"/>
          </w:rPr>
          <w:delText>for</w:delText>
        </w:r>
      </w:del>
      <w:r w:rsidR="00E524D3">
        <w:rPr>
          <w:lang w:val="en-GB"/>
        </w:rPr>
        <w:t xml:space="preserve"> datasets</w:t>
      </w:r>
      <w:ins w:id="39" w:author="Jamie Hockin" w:date="2018-04-25T21:09:00Z">
        <w:r>
          <w:rPr>
            <w:lang w:val="en-GB"/>
          </w:rPr>
          <w:t xml:space="preserve"> having</w:t>
        </w:r>
      </w:ins>
      <w:r w:rsidR="00E524D3">
        <w:rPr>
          <w:lang w:val="en-GB"/>
        </w:rPr>
        <w:t xml:space="preserve"> up to 125</w:t>
      </w:r>
      <w:ins w:id="40" w:author="Jamie Hockin" w:date="2018-04-25T21:09:00Z">
        <w:r>
          <w:rPr>
            <w:lang w:val="en-GB"/>
          </w:rPr>
          <w:t>,</w:t>
        </w:r>
      </w:ins>
      <w:r w:rsidR="00E524D3">
        <w:rPr>
          <w:lang w:val="en-GB"/>
        </w:rPr>
        <w:t xml:space="preserve">000 observations and 250 variables. </w:t>
      </w:r>
    </w:p>
    <w:p w14:paraId="0FCD610F" w14:textId="77777777" w:rsidR="00E524D3" w:rsidRDefault="00BE0E1C">
      <w:pPr>
        <w:numPr>
          <w:ilvl w:val="0"/>
          <w:numId w:val="12"/>
        </w:numPr>
        <w:jc w:val="both"/>
      </w:pPr>
      <w:ins w:id="41" w:author="Jamie Hockin" w:date="2018-04-25T21:09:00Z">
        <w:r>
          <w:rPr>
            <w:lang w:val="en-GB"/>
          </w:rPr>
          <w:t>Easily handles</w:t>
        </w:r>
      </w:ins>
      <w:del w:id="42" w:author="Jamie Hockin" w:date="2018-04-25T21:10:00Z">
        <w:r w:rsidR="00E524D3" w:rsidDel="00BE0E1C">
          <w:rPr>
            <w:lang w:val="en-GB"/>
          </w:rPr>
          <w:delText>But also</w:delText>
        </w:r>
      </w:del>
      <w:r w:rsidR="00E524D3">
        <w:rPr>
          <w:lang w:val="en-GB"/>
        </w:rPr>
        <w:t xml:space="preserve"> related datasets and encrypted </w:t>
      </w:r>
      <w:proofErr w:type="spellStart"/>
      <w:ins w:id="43" w:author="Jamie Hockin" w:date="2018-04-25T21:10:00Z">
        <w:r>
          <w:rPr>
            <w:lang w:val="en-GB"/>
          </w:rPr>
          <w:t>EpiData</w:t>
        </w:r>
        <w:proofErr w:type="spellEnd"/>
        <w:r>
          <w:rPr>
            <w:lang w:val="en-GB"/>
          </w:rPr>
          <w:t xml:space="preserve"> </w:t>
        </w:r>
      </w:ins>
      <w:r w:rsidR="00E524D3">
        <w:rPr>
          <w:lang w:val="en-GB"/>
        </w:rPr>
        <w:t>projects with user logging.</w:t>
      </w:r>
    </w:p>
    <w:p w14:paraId="55114102" w14:textId="77777777" w:rsidR="00BE0E1C" w:rsidRPr="00BE0E1C" w:rsidRDefault="00E524D3">
      <w:pPr>
        <w:numPr>
          <w:ilvl w:val="0"/>
          <w:numId w:val="12"/>
        </w:numPr>
        <w:jc w:val="both"/>
        <w:rPr>
          <w:ins w:id="44" w:author="Jamie Hockin" w:date="2018-04-25T21:11:00Z"/>
          <w:rPrChange w:id="45" w:author="Jamie Hockin" w:date="2018-04-25T21:11:00Z">
            <w:rPr>
              <w:ins w:id="46" w:author="Jamie Hockin" w:date="2018-04-25T21:11:00Z"/>
              <w:lang w:val="en-GB"/>
            </w:rPr>
          </w:rPrChange>
        </w:rPr>
      </w:pPr>
      <w:del w:id="47" w:author="Jamie Hockin" w:date="2018-04-25T21:10:00Z">
        <w:r w:rsidDel="00BE0E1C">
          <w:rPr>
            <w:lang w:val="en-GB"/>
          </w:rPr>
          <w:delText xml:space="preserve">Analysis commands in v1.0:  </w:delText>
        </w:r>
      </w:del>
      <w:ins w:id="48" w:author="Jamie Hockin" w:date="2018-04-25T21:10:00Z">
        <w:r w:rsidR="00BE0E1C">
          <w:rPr>
            <w:lang w:val="en-GB"/>
          </w:rPr>
          <w:t xml:space="preserve">Initial suite of statistical analyses: </w:t>
        </w:r>
      </w:ins>
      <w:r>
        <w:rPr>
          <w:lang w:val="en-GB"/>
        </w:rPr>
        <w:t xml:space="preserve">count, frequencies, means. </w:t>
      </w:r>
    </w:p>
    <w:p w14:paraId="6A3E7606" w14:textId="77777777" w:rsidR="00E524D3" w:rsidRDefault="00E524D3">
      <w:pPr>
        <w:jc w:val="both"/>
        <w:pPrChange w:id="49" w:author="Jamie Hockin" w:date="2018-04-25T21:11:00Z">
          <w:pPr>
            <w:numPr>
              <w:numId w:val="12"/>
            </w:numPr>
            <w:tabs>
              <w:tab w:val="num" w:pos="0"/>
            </w:tabs>
            <w:ind w:left="720" w:hanging="360"/>
            <w:jc w:val="both"/>
          </w:pPr>
        </w:pPrChange>
      </w:pPr>
      <w:r>
        <w:rPr>
          <w:lang w:val="en-GB"/>
        </w:rPr>
        <w:t xml:space="preserve">Following </w:t>
      </w:r>
      <w:ins w:id="50" w:author="Jamie Hockin" w:date="2018-04-25T21:11:00Z">
        <w:r w:rsidR="00BE0E1C">
          <w:rPr>
            <w:lang w:val="en-GB"/>
          </w:rPr>
          <w:t xml:space="preserve">the </w:t>
        </w:r>
      </w:ins>
      <w:r>
        <w:rPr>
          <w:lang w:val="en-GB"/>
        </w:rPr>
        <w:t>release of v1.0</w:t>
      </w:r>
      <w:ins w:id="51" w:author="Jamie Hockin" w:date="2018-04-25T21:11:00Z">
        <w:r w:rsidR="00BE0E1C">
          <w:rPr>
            <w:lang w:val="en-GB"/>
          </w:rPr>
          <w:t>, additional functions will include:</w:t>
        </w:r>
      </w:ins>
      <w:r>
        <w:rPr>
          <w:lang w:val="en-GB"/>
        </w:rPr>
        <w:t xml:space="preserve"> collapsing of data (aggregate), </w:t>
      </w:r>
      <w:del w:id="52" w:author="Jamie Hockin" w:date="2018-04-25T21:12:00Z">
        <w:r w:rsidDel="00BE0E1C">
          <w:rPr>
            <w:lang w:val="en-GB"/>
          </w:rPr>
          <w:delText>crosstables</w:delText>
        </w:r>
      </w:del>
      <w:ins w:id="53" w:author="Jamie Hockin" w:date="2018-04-25T21:12:00Z">
        <w:r w:rsidR="00BE0E1C">
          <w:rPr>
            <w:lang w:val="en-GB"/>
          </w:rPr>
          <w:t>crosstabulation</w:t>
        </w:r>
      </w:ins>
      <w:r>
        <w:rPr>
          <w:lang w:val="en-GB"/>
        </w:rPr>
        <w:t>, table estimation and graphs</w:t>
      </w:r>
      <w:del w:id="54" w:author="Jamie Hockin" w:date="2018-04-25T21:12:00Z">
        <w:r w:rsidDel="00BE0E1C">
          <w:rPr>
            <w:lang w:val="en-GB"/>
          </w:rPr>
          <w:delText xml:space="preserve"> will be implemented</w:delText>
        </w:r>
      </w:del>
      <w:r>
        <w:rPr>
          <w:lang w:val="en-GB"/>
        </w:rPr>
        <w:t xml:space="preserve">. See </w:t>
      </w:r>
      <w:r>
        <w:fldChar w:fldCharType="begin"/>
      </w:r>
      <w:r>
        <w:instrText xml:space="preserve"> HYPERLINK "http://www.epidata.dk/"</w:instrText>
      </w:r>
      <w:r>
        <w:fldChar w:fldCharType="separate"/>
      </w:r>
      <w:r>
        <w:rPr>
          <w:rStyle w:val="Hyperlink"/>
          <w:lang w:val="en-GB"/>
        </w:rPr>
        <w:t>www.epidata.dk</w:t>
      </w:r>
      <w:r>
        <w:fldChar w:fldCharType="end"/>
      </w:r>
      <w:r>
        <w:rPr>
          <w:lang w:val="en-GB"/>
        </w:rPr>
        <w:t xml:space="preserve"> for news and updates. </w:t>
      </w:r>
    </w:p>
    <w:p w14:paraId="78A0F628" w14:textId="46671570" w:rsidR="00E524D3" w:rsidRDefault="00BE0E1C" w:rsidP="00CC24F4">
      <w:pPr>
        <w:pStyle w:val="Heading2"/>
        <w:pPrChange w:id="55" w:author="Jamie Hockin" w:date="2018-04-26T13:43:00Z">
          <w:pPr>
            <w:jc w:val="both"/>
          </w:pPr>
        </w:pPrChange>
      </w:pPr>
      <w:ins w:id="56" w:author="Jamie Hockin" w:date="2018-04-25T21:13:00Z">
        <w:r>
          <w:rPr>
            <w:lang w:val="en-GB"/>
          </w:rPr>
          <w:t>Installation</w:t>
        </w:r>
      </w:ins>
      <w:del w:id="57" w:author="Jamie Hockin" w:date="2018-04-26T13:43:00Z">
        <w:r w:rsidR="00E524D3" w:rsidRPr="00CC24F4" w:rsidDel="00CC24F4">
          <w:rPr>
            <w:lang w:val="en-GB"/>
            <w:rPrChange w:id="58" w:author="Jamie Hockin" w:date="2018-04-26T13:43:00Z">
              <w:rPr>
                <w:lang w:val="en-GB"/>
              </w:rPr>
            </w:rPrChange>
          </w:rPr>
          <w:delText xml:space="preserve"> </w:delText>
        </w:r>
      </w:del>
    </w:p>
    <w:p w14:paraId="5210497A" w14:textId="77777777" w:rsidR="00E524D3" w:rsidDel="00CC24F4" w:rsidRDefault="00BE0E1C">
      <w:pPr>
        <w:jc w:val="both"/>
        <w:rPr>
          <w:del w:id="59" w:author="Jamie Hockin" w:date="2018-04-26T13:43:00Z"/>
        </w:rPr>
      </w:pPr>
      <w:proofErr w:type="spellStart"/>
      <w:ins w:id="60" w:author="Jamie Hockin" w:date="2018-04-25T21:15:00Z">
        <w:r>
          <w:rPr>
            <w:color w:val="0000FF"/>
            <w:lang w:val="en-GB"/>
          </w:rPr>
          <w:t>EpiData</w:t>
        </w:r>
        <w:proofErr w:type="spellEnd"/>
        <w:r>
          <w:rPr>
            <w:color w:val="0000FF"/>
            <w:lang w:val="en-GB"/>
          </w:rPr>
          <w:t xml:space="preserve"> is freely available</w:t>
        </w:r>
        <w:r w:rsidR="001D1BC3">
          <w:rPr>
            <w:color w:val="0000FF"/>
            <w:lang w:val="en-GB"/>
          </w:rPr>
          <w:t xml:space="preserve"> to d</w:t>
        </w:r>
      </w:ins>
      <w:del w:id="61" w:author="Jamie Hockin" w:date="2018-04-25T21:15:00Z">
        <w:r w:rsidR="00E524D3" w:rsidDel="001D1BC3">
          <w:rPr>
            <w:color w:val="0000FF"/>
            <w:lang w:val="en-GB"/>
          </w:rPr>
          <w:delText>D</w:delText>
        </w:r>
      </w:del>
      <w:r w:rsidR="00E524D3">
        <w:rPr>
          <w:color w:val="0000FF"/>
          <w:lang w:val="en-GB"/>
        </w:rPr>
        <w:t xml:space="preserve">ownload </w:t>
      </w:r>
      <w:del w:id="62" w:author="Jamie Hockin" w:date="2018-04-25T21:15:00Z">
        <w:r w:rsidR="00E524D3" w:rsidDel="001D1BC3">
          <w:rPr>
            <w:lang w:val="en-GB"/>
          </w:rPr>
          <w:delText xml:space="preserve">and install </w:delText>
        </w:r>
      </w:del>
      <w:r w:rsidR="00E524D3">
        <w:rPr>
          <w:lang w:val="en-GB"/>
        </w:rPr>
        <w:t xml:space="preserve">from </w:t>
      </w:r>
      <w:hyperlink r:id="rId9" w:history="1">
        <w:r w:rsidR="00E524D3">
          <w:rPr>
            <w:rStyle w:val="Hyperlink"/>
            <w:color w:val="auto"/>
            <w:lang w:val="en-GB"/>
          </w:rPr>
          <w:t>www.epidata.dk</w:t>
        </w:r>
      </w:hyperlink>
      <w:ins w:id="63" w:author="Jamie Hockin" w:date="2018-04-25T21:15:00Z">
        <w:r w:rsidR="001D1BC3">
          <w:t>.</w:t>
        </w:r>
      </w:ins>
      <w:r w:rsidR="00E524D3">
        <w:rPr>
          <w:lang w:val="en-GB"/>
        </w:rPr>
        <w:t xml:space="preserve"> </w:t>
      </w:r>
      <w:del w:id="64" w:author="Jamie Hockin" w:date="2018-04-25T21:22:00Z">
        <w:r w:rsidR="00E524D3" w:rsidDel="001D1BC3">
          <w:rPr>
            <w:lang w:val="en-GB"/>
          </w:rPr>
          <w:delText>and f</w:delText>
        </w:r>
      </w:del>
      <w:ins w:id="65" w:author="Jamie Hockin" w:date="2018-04-25T21:22:00Z">
        <w:r w:rsidR="001D1BC3">
          <w:rPr>
            <w:lang w:val="en-GB"/>
          </w:rPr>
          <w:t xml:space="preserve">It can be installed easily on Linux, Windows or MacOS. </w:t>
        </w:r>
      </w:ins>
      <w:del w:id="66" w:author="Jamie Hockin" w:date="2018-04-25T21:23:00Z">
        <w:r w:rsidR="00E524D3" w:rsidDel="001D1BC3">
          <w:rPr>
            <w:lang w:val="en-GB"/>
          </w:rPr>
          <w:delText xml:space="preserve">ollow the instructions when you run the installation file. </w:delText>
        </w:r>
      </w:del>
      <w:r w:rsidR="00E524D3">
        <w:rPr>
          <w:lang w:val="en-GB"/>
        </w:rPr>
        <w:t xml:space="preserve">For </w:t>
      </w:r>
      <w:del w:id="67" w:author="Jamie Hockin" w:date="2018-04-25T21:23:00Z">
        <w:r w:rsidR="00E524D3" w:rsidDel="001D1BC3">
          <w:rPr>
            <w:lang w:val="en-GB"/>
          </w:rPr>
          <w:delText xml:space="preserve">windows </w:delText>
        </w:r>
      </w:del>
      <w:ins w:id="68" w:author="Jamie Hockin" w:date="2018-04-25T21:23:00Z">
        <w:r w:rsidR="001D1BC3">
          <w:rPr>
            <w:lang w:val="en-GB"/>
          </w:rPr>
          <w:t xml:space="preserve">Windows, </w:t>
        </w:r>
      </w:ins>
      <w:r w:rsidR="00E524D3">
        <w:rPr>
          <w:lang w:val="en-GB"/>
        </w:rPr>
        <w:t>th</w:t>
      </w:r>
      <w:ins w:id="69" w:author="Jamie Hockin" w:date="2018-04-25T21:23:00Z">
        <w:r w:rsidR="001D1BC3">
          <w:rPr>
            <w:lang w:val="en-GB"/>
          </w:rPr>
          <w:t>ere</w:t>
        </w:r>
      </w:ins>
      <w:del w:id="70" w:author="Jamie Hockin" w:date="2018-04-25T21:23:00Z">
        <w:r w:rsidR="00E524D3" w:rsidDel="001D1BC3">
          <w:rPr>
            <w:lang w:val="en-GB"/>
          </w:rPr>
          <w:delText>is</w:delText>
        </w:r>
      </w:del>
      <w:r w:rsidR="00E524D3">
        <w:rPr>
          <w:lang w:val="en-GB"/>
        </w:rPr>
        <w:t xml:space="preserve"> is a combined installer for </w:t>
      </w:r>
      <w:proofErr w:type="spellStart"/>
      <w:r w:rsidR="00E524D3">
        <w:rPr>
          <w:lang w:val="en-GB"/>
        </w:rPr>
        <w:t>EpiData</w:t>
      </w:r>
      <w:proofErr w:type="spellEnd"/>
      <w:r w:rsidR="00E524D3">
        <w:rPr>
          <w:lang w:val="en-GB"/>
        </w:rPr>
        <w:t xml:space="preserve"> Manager, </w:t>
      </w:r>
      <w:commentRangeStart w:id="71"/>
      <w:proofErr w:type="spellStart"/>
      <w:r w:rsidR="00E524D3">
        <w:rPr>
          <w:lang w:val="en-GB"/>
        </w:rPr>
        <w:t>EntryClient</w:t>
      </w:r>
      <w:commentRangeEnd w:id="71"/>
      <w:proofErr w:type="spellEnd"/>
      <w:r w:rsidR="001D1BC3">
        <w:rPr>
          <w:rStyle w:val="CommentReference"/>
        </w:rPr>
        <w:commentReference w:id="71"/>
      </w:r>
      <w:r w:rsidR="00E524D3">
        <w:rPr>
          <w:lang w:val="en-GB"/>
        </w:rPr>
        <w:t xml:space="preserve"> and Analysis. </w:t>
      </w:r>
      <w:del w:id="72" w:author="Jamie Hockin" w:date="2018-04-25T21:24:00Z">
        <w:r w:rsidR="00E524D3" w:rsidDel="001D1BC3">
          <w:rPr>
            <w:lang w:val="en-GB"/>
          </w:rPr>
          <w:delText xml:space="preserve">EpiData </w:delText>
        </w:r>
      </w:del>
      <w:r w:rsidR="00E524D3">
        <w:rPr>
          <w:lang w:val="en-GB"/>
        </w:rPr>
        <w:t xml:space="preserve">Analysis will not interfere with the setup of your computer. </w:t>
      </w:r>
      <w:ins w:id="73" w:author="Jamie Hockin" w:date="2018-04-25T21:24:00Z">
        <w:r w:rsidR="001D1BC3">
          <w:rPr>
            <w:lang w:val="en-GB"/>
          </w:rPr>
          <w:t xml:space="preserve">Each of the three </w:t>
        </w:r>
      </w:ins>
      <w:proofErr w:type="spellStart"/>
      <w:r w:rsidR="00E524D3">
        <w:rPr>
          <w:lang w:val="en-GB"/>
        </w:rPr>
        <w:t>EpiData</w:t>
      </w:r>
      <w:proofErr w:type="spellEnd"/>
      <w:r w:rsidR="00E524D3">
        <w:rPr>
          <w:lang w:val="en-GB"/>
        </w:rPr>
        <w:t xml:space="preserve"> </w:t>
      </w:r>
      <w:ins w:id="74" w:author="Jamie Hockin" w:date="2018-04-25T21:24:00Z">
        <w:r w:rsidR="001D1BC3">
          <w:rPr>
            <w:lang w:val="en-GB"/>
          </w:rPr>
          <w:t xml:space="preserve">applications </w:t>
        </w:r>
      </w:ins>
      <w:r w:rsidR="00E524D3">
        <w:rPr>
          <w:lang w:val="en-GB"/>
        </w:rPr>
        <w:t xml:space="preserve">consists of </w:t>
      </w:r>
      <w:del w:id="75" w:author="Jamie Hockin" w:date="2018-04-25T21:24:00Z">
        <w:r w:rsidR="00E524D3" w:rsidDel="001D1BC3">
          <w:rPr>
            <w:lang w:val="en-GB"/>
          </w:rPr>
          <w:delText>one exe program</w:delText>
        </w:r>
      </w:del>
      <w:ins w:id="76" w:author="Jamie Hockin" w:date="2018-04-25T21:24:00Z">
        <w:r w:rsidR="001D1BC3">
          <w:rPr>
            <w:lang w:val="en-GB"/>
          </w:rPr>
          <w:t>a single executable</w:t>
        </w:r>
      </w:ins>
      <w:r w:rsidR="00E524D3">
        <w:rPr>
          <w:lang w:val="en-GB"/>
        </w:rPr>
        <w:t xml:space="preserve"> file and a number of help files in html or pdf format</w:t>
      </w:r>
      <w:ins w:id="77" w:author="Jamie Hockin" w:date="2018-04-25T21:24:00Z">
        <w:r w:rsidR="001D1BC3">
          <w:rPr>
            <w:lang w:val="en-GB"/>
          </w:rPr>
          <w:t>.</w:t>
        </w:r>
      </w:ins>
    </w:p>
    <w:p w14:paraId="77421817" w14:textId="77777777" w:rsidR="00124DE3" w:rsidRDefault="00124DE3" w:rsidP="00124DE3">
      <w:pPr>
        <w:jc w:val="both"/>
        <w:rPr>
          <w:ins w:id="78" w:author="Jamie Hockin" w:date="2018-04-25T21:47:00Z"/>
          <w:color w:val="0000FF"/>
          <w:lang w:val="en-GB"/>
        </w:rPr>
      </w:pPr>
    </w:p>
    <w:p w14:paraId="00BD9A54" w14:textId="07AEC0CC" w:rsidR="001D1BC3" w:rsidRDefault="00CC24F4">
      <w:pPr>
        <w:pStyle w:val="Heading2"/>
        <w:rPr>
          <w:ins w:id="79" w:author="Jamie Hockin" w:date="2018-04-25T21:25:00Z"/>
          <w:lang w:val="en-GB"/>
        </w:rPr>
        <w:pPrChange w:id="80" w:author="Jamie Hockin" w:date="2018-04-25T21:25:00Z">
          <w:pPr>
            <w:jc w:val="both"/>
          </w:pPr>
        </w:pPrChange>
      </w:pPr>
      <w:ins w:id="81" w:author="Jamie Hockin" w:date="2018-04-26T13:48:00Z">
        <w:r>
          <w:rPr>
            <w:lang w:val="en-GB"/>
          </w:rPr>
          <w:t>Simplicity and sophistication combined</w:t>
        </w:r>
      </w:ins>
    </w:p>
    <w:p w14:paraId="04D63AF2" w14:textId="7BAE3FA0" w:rsidR="001D1BC3" w:rsidRPr="001D1BC3" w:rsidDel="00CC24F4" w:rsidRDefault="001D1BC3">
      <w:pPr>
        <w:rPr>
          <w:del w:id="82" w:author="Jamie Hockin" w:date="2018-04-26T13:43:00Z"/>
          <w:lang w:val="en-GB"/>
        </w:rPr>
        <w:pPrChange w:id="83" w:author="Jamie Hockin" w:date="2018-04-25T21:25:00Z">
          <w:pPr>
            <w:jc w:val="both"/>
          </w:pPr>
        </w:pPrChange>
      </w:pPr>
    </w:p>
    <w:p w14:paraId="3E02022F" w14:textId="77777777" w:rsidR="00CC24F4" w:rsidRDefault="00CC24F4">
      <w:pPr>
        <w:jc w:val="both"/>
        <w:rPr>
          <w:ins w:id="84" w:author="Jamie Hockin" w:date="2018-04-26T13:42:00Z"/>
          <w:lang w:val="en-GB"/>
        </w:rPr>
      </w:pPr>
      <w:ins w:id="85" w:author="Jamie Hockin" w:date="2018-04-26T13:41:00Z">
        <w:r>
          <w:rPr>
            <w:lang w:val="en-GB"/>
          </w:rPr>
          <w:t xml:space="preserve">Analysis provides a clean </w:t>
        </w:r>
      </w:ins>
      <w:ins w:id="86" w:author="Jamie Hockin" w:date="2018-04-26T13:42:00Z">
        <w:r>
          <w:rPr>
            <w:lang w:val="en-GB"/>
          </w:rPr>
          <w:t>interface,</w:t>
        </w:r>
      </w:ins>
      <w:ins w:id="87" w:author="Jamie Hockin" w:date="2018-04-26T13:41:00Z">
        <w:r>
          <w:rPr>
            <w:lang w:val="en-GB"/>
          </w:rPr>
          <w:t xml:space="preserve"> so you can get right to work. </w:t>
        </w:r>
      </w:ins>
      <w:r w:rsidR="00E524D3">
        <w:rPr>
          <w:lang w:val="en-GB"/>
        </w:rPr>
        <w:t xml:space="preserve">When you start </w:t>
      </w:r>
      <w:del w:id="88" w:author="Jamie Hockin" w:date="2018-04-26T13:42:00Z">
        <w:r w:rsidR="00E524D3" w:rsidDel="00CC24F4">
          <w:rPr>
            <w:lang w:val="en-GB"/>
          </w:rPr>
          <w:delText>Analysis</w:delText>
        </w:r>
      </w:del>
      <w:ins w:id="89" w:author="Jamie Hockin" w:date="2018-04-26T13:42:00Z">
        <w:r>
          <w:rPr>
            <w:lang w:val="en-GB"/>
          </w:rPr>
          <w:t>Analysis,</w:t>
        </w:r>
      </w:ins>
      <w:r w:rsidR="00E524D3">
        <w:rPr>
          <w:lang w:val="en-GB"/>
        </w:rPr>
        <w:t xml:space="preserve"> you will </w:t>
      </w:r>
      <w:del w:id="90" w:author="Jamie Hockin" w:date="2018-04-25T21:43:00Z">
        <w:r w:rsidR="00E524D3" w:rsidDel="00124DE3">
          <w:rPr>
            <w:lang w:val="en-GB"/>
          </w:rPr>
          <w:delText>see this</w:delText>
        </w:r>
      </w:del>
      <w:ins w:id="91" w:author="Jamie Hockin" w:date="2018-04-25T21:43:00Z">
        <w:r w:rsidR="00124DE3">
          <w:rPr>
            <w:lang w:val="en-GB"/>
          </w:rPr>
          <w:t xml:space="preserve">see its main menu, the output window, a command line window and a status bar that has some basic information about your data set. </w:t>
        </w:r>
      </w:ins>
    </w:p>
    <w:p w14:paraId="0EAE246A" w14:textId="43C98312" w:rsidR="00CC24F4" w:rsidRDefault="00CC24F4">
      <w:pPr>
        <w:jc w:val="both"/>
        <w:rPr>
          <w:ins w:id="92" w:author="Jamie Hockin" w:date="2018-04-26T13:42:00Z"/>
          <w:lang w:val="en-GB"/>
        </w:rPr>
      </w:pPr>
      <w:ins w:id="93" w:author="Jamie Hockin" w:date="2018-04-26T13:44:00Z">
        <w:r>
          <w:rPr>
            <w:lang w:val="en-GB"/>
          </w:rPr>
          <w:t xml:space="preserve">At present, Analysis is mostly command driven—you enter simple commands and it shows the results. This is ideally suited to quick exploratory analysis of your data or manipulation of the </w:t>
        </w:r>
        <w:r>
          <w:rPr>
            <w:lang w:val="en-GB"/>
          </w:rPr>
          <w:lastRenderedPageBreak/>
          <w:t xml:space="preserve">data prior to more sophisticated statistical or epidemiological analysis. It </w:t>
        </w:r>
      </w:ins>
      <w:ins w:id="94" w:author="Jamie Hockin" w:date="2018-04-26T13:47:00Z">
        <w:r>
          <w:rPr>
            <w:lang w:val="en-GB"/>
          </w:rPr>
          <w:t>provides</w:t>
        </w:r>
      </w:ins>
      <w:ins w:id="95" w:author="Jamie Hockin" w:date="2018-04-26T13:44:00Z">
        <w:r>
          <w:rPr>
            <w:lang w:val="en-GB"/>
          </w:rPr>
          <w:t xml:space="preserve"> all of the control available in </w:t>
        </w:r>
        <w:proofErr w:type="spellStart"/>
        <w:r>
          <w:rPr>
            <w:lang w:val="en-GB"/>
          </w:rPr>
          <w:t>EpiData</w:t>
        </w:r>
        <w:proofErr w:type="spellEnd"/>
        <w:r>
          <w:rPr>
            <w:lang w:val="en-GB"/>
          </w:rPr>
          <w:t xml:space="preserve"> Entry, </w:t>
        </w:r>
      </w:ins>
      <w:ins w:id="96" w:author="Jamie Hockin" w:date="2018-04-26T13:47:00Z">
        <w:r>
          <w:rPr>
            <w:lang w:val="en-GB"/>
          </w:rPr>
          <w:t xml:space="preserve">including data security and integrity features. It easily handles relational data that is native to all </w:t>
        </w:r>
        <w:proofErr w:type="spellStart"/>
        <w:r>
          <w:rPr>
            <w:lang w:val="en-GB"/>
          </w:rPr>
          <w:t>EpiData</w:t>
        </w:r>
        <w:proofErr w:type="spellEnd"/>
        <w:r>
          <w:rPr>
            <w:lang w:val="en-GB"/>
          </w:rPr>
          <w:t xml:space="preserve"> applications.</w:t>
        </w:r>
      </w:ins>
    </w:p>
    <w:p w14:paraId="29A012C2" w14:textId="69ABAFDD" w:rsidR="00E524D3" w:rsidRDefault="00124DE3">
      <w:pPr>
        <w:jc w:val="both"/>
      </w:pPr>
      <w:ins w:id="97" w:author="Jamie Hockin" w:date="2018-04-25T21:43:00Z">
        <w:r>
          <w:rPr>
            <w:lang w:val="en-GB"/>
          </w:rPr>
          <w:t>You may</w:t>
        </w:r>
      </w:ins>
      <w:ins w:id="98" w:author="Jamie Hockin" w:date="2018-04-25T21:44:00Z">
        <w:r>
          <w:rPr>
            <w:lang w:val="en-GB"/>
          </w:rPr>
          <w:t xml:space="preserve"> </w:t>
        </w:r>
      </w:ins>
      <w:ins w:id="99" w:author="Jamie Hockin" w:date="2018-04-26T13:49:00Z">
        <w:r w:rsidR="00CC24F4">
          <w:rPr>
            <w:lang w:val="en-GB"/>
          </w:rPr>
          <w:t xml:space="preserve">also </w:t>
        </w:r>
      </w:ins>
      <w:ins w:id="100" w:author="Jamie Hockin" w:date="2018-04-25T21:44:00Z">
        <w:r>
          <w:rPr>
            <w:lang w:val="en-GB"/>
          </w:rPr>
          <w:t>choose to display more information in the left and right sidebars</w:t>
        </w:r>
      </w:ins>
      <w:del w:id="101" w:author="Jamie Hockin" w:date="2018-04-25T21:43:00Z">
        <w:r w:rsidR="00E524D3" w:rsidDel="00124DE3">
          <w:rPr>
            <w:lang w:val="en-GB"/>
          </w:rPr>
          <w:delText>,</w:delText>
        </w:r>
      </w:del>
      <w:del w:id="102" w:author="Jamie Hockin" w:date="2018-04-26T13:41:00Z">
        <w:r w:rsidR="00E524D3" w:rsidDel="00CC24F4">
          <w:rPr>
            <w:lang w:val="en-GB"/>
          </w:rPr>
          <w:delText xml:space="preserve"> </w:delText>
        </w:r>
        <w:commentRangeStart w:id="103"/>
        <w:r w:rsidR="00E524D3" w:rsidDel="00CC24F4">
          <w:rPr>
            <w:lang w:val="en-GB"/>
          </w:rPr>
          <w:delText>if you open the help menu</w:delText>
        </w:r>
        <w:commentRangeEnd w:id="103"/>
        <w:r w:rsidR="008B4927" w:rsidDel="00CC24F4">
          <w:rPr>
            <w:rStyle w:val="CommentReference"/>
          </w:rPr>
          <w:commentReference w:id="103"/>
        </w:r>
      </w:del>
      <w:r w:rsidR="00E524D3">
        <w:rPr>
          <w:lang w:val="en-GB"/>
        </w:rPr>
        <w:t xml:space="preserve">. After reading a </w:t>
      </w:r>
      <w:del w:id="104" w:author="Jamie Hockin" w:date="2018-04-25T21:45:00Z">
        <w:r w:rsidR="00E524D3" w:rsidDel="00124DE3">
          <w:rPr>
            <w:lang w:val="en-GB"/>
          </w:rPr>
          <w:delText xml:space="preserve">file </w:delText>
        </w:r>
      </w:del>
      <w:ins w:id="105" w:author="Jamie Hockin" w:date="2018-04-25T21:45:00Z">
        <w:r>
          <w:rPr>
            <w:lang w:val="en-GB"/>
          </w:rPr>
          <w:t>file,</w:t>
        </w:r>
      </w:ins>
      <w:del w:id="106" w:author="Jamie Hockin" w:date="2018-04-25T21:45:00Z">
        <w:r w:rsidR="00E524D3" w:rsidDel="00124DE3">
          <w:rPr>
            <w:lang w:val="en-GB"/>
          </w:rPr>
          <w:delText>(File menu)</w:delText>
        </w:r>
      </w:del>
      <w:r w:rsidR="00E524D3">
        <w:rPr>
          <w:lang w:val="en-GB"/>
        </w:rPr>
        <w:t xml:space="preserve"> you can see the </w:t>
      </w:r>
      <w:ins w:id="107" w:author="Jamie Hockin" w:date="2018-04-26T13:49:00Z">
        <w:r w:rsidR="00CC24F4">
          <w:rPr>
            <w:lang w:val="en-GB"/>
          </w:rPr>
          <w:t>full data structure, including related</w:t>
        </w:r>
      </w:ins>
      <w:ins w:id="108" w:author="Jamie Hockin" w:date="2018-04-25T21:45:00Z">
        <w:r>
          <w:rPr>
            <w:lang w:val="en-GB"/>
          </w:rPr>
          <w:t xml:space="preserve"> </w:t>
        </w:r>
      </w:ins>
      <w:r w:rsidR="00E524D3">
        <w:rPr>
          <w:lang w:val="en-GB"/>
        </w:rPr>
        <w:t xml:space="preserve">datasets </w:t>
      </w:r>
      <w:del w:id="109" w:author="Jamie Hockin" w:date="2018-04-25T21:46:00Z">
        <w:r w:rsidR="00E524D3" w:rsidDel="00124DE3">
          <w:rPr>
            <w:lang w:val="en-GB"/>
          </w:rPr>
          <w:delText xml:space="preserve">with </w:delText>
        </w:r>
      </w:del>
      <w:ins w:id="110" w:author="Jamie Hockin" w:date="2018-04-25T21:46:00Z">
        <w:r>
          <w:rPr>
            <w:lang w:val="en-GB"/>
          </w:rPr>
          <w:t>(</w:t>
        </w:r>
      </w:ins>
      <w:r w:rsidR="00E524D3">
        <w:rPr>
          <w:lang w:val="en-GB"/>
        </w:rPr>
        <w:t>function key F2</w:t>
      </w:r>
      <w:ins w:id="111" w:author="Jamie Hockin" w:date="2018-04-25T21:46:00Z">
        <w:r>
          <w:rPr>
            <w:lang w:val="en-GB"/>
          </w:rPr>
          <w:t>)</w:t>
        </w:r>
      </w:ins>
      <w:r w:rsidR="00E524D3">
        <w:rPr>
          <w:lang w:val="en-GB"/>
        </w:rPr>
        <w:t xml:space="preserve">, variables </w:t>
      </w:r>
      <w:del w:id="112" w:author="Jamie Hockin" w:date="2018-04-25T21:46:00Z">
        <w:r w:rsidR="00E524D3" w:rsidDel="00124DE3">
          <w:rPr>
            <w:lang w:val="en-GB"/>
          </w:rPr>
          <w:delText xml:space="preserve">with </w:delText>
        </w:r>
      </w:del>
      <w:ins w:id="113" w:author="Jamie Hockin" w:date="2018-04-25T21:46:00Z">
        <w:r>
          <w:rPr>
            <w:lang w:val="en-GB"/>
          </w:rPr>
          <w:t>(</w:t>
        </w:r>
      </w:ins>
      <w:r w:rsidR="00E524D3">
        <w:rPr>
          <w:lang w:val="en-GB"/>
        </w:rPr>
        <w:t>F3</w:t>
      </w:r>
      <w:ins w:id="114" w:author="Jamie Hockin" w:date="2018-04-25T21:46:00Z">
        <w:r>
          <w:rPr>
            <w:lang w:val="en-GB"/>
          </w:rPr>
          <w:t>) and</w:t>
        </w:r>
      </w:ins>
      <w:del w:id="115" w:author="Jamie Hockin" w:date="2018-04-25T21:45:00Z">
        <w:r w:rsidR="00E524D3" w:rsidDel="00124DE3">
          <w:rPr>
            <w:lang w:val="en-GB"/>
          </w:rPr>
          <w:delText>,</w:delText>
        </w:r>
      </w:del>
      <w:r w:rsidR="00E524D3">
        <w:rPr>
          <w:lang w:val="en-GB"/>
        </w:rPr>
        <w:t xml:space="preserve"> </w:t>
      </w:r>
      <w:ins w:id="116" w:author="Jamie Hockin" w:date="2018-04-25T21:46:00Z">
        <w:r>
          <w:rPr>
            <w:lang w:val="en-GB"/>
          </w:rPr>
          <w:t xml:space="preserve">command </w:t>
        </w:r>
      </w:ins>
      <w:r w:rsidR="00E524D3">
        <w:rPr>
          <w:lang w:val="en-GB"/>
        </w:rPr>
        <w:t xml:space="preserve">history </w:t>
      </w:r>
      <w:ins w:id="117" w:author="Jamie Hockin" w:date="2018-04-25T21:46:00Z">
        <w:r>
          <w:rPr>
            <w:lang w:val="en-GB"/>
          </w:rPr>
          <w:t>(</w:t>
        </w:r>
      </w:ins>
      <w:r w:rsidR="00E524D3">
        <w:rPr>
          <w:lang w:val="en-GB"/>
        </w:rPr>
        <w:t>F7</w:t>
      </w:r>
      <w:ins w:id="118" w:author="Jamie Hockin" w:date="2018-04-25T21:46:00Z">
        <w:r>
          <w:rPr>
            <w:lang w:val="en-GB"/>
          </w:rPr>
          <w:t>). Other function keys will open the program</w:t>
        </w:r>
      </w:ins>
      <w:del w:id="119" w:author="Jamie Hockin" w:date="2018-04-25T21:46:00Z">
        <w:r w:rsidR="00E524D3" w:rsidDel="00124DE3">
          <w:rPr>
            <w:lang w:val="en-GB"/>
          </w:rPr>
          <w:delText>,</w:delText>
        </w:r>
      </w:del>
      <w:r w:rsidR="00E524D3">
        <w:rPr>
          <w:lang w:val="en-GB"/>
        </w:rPr>
        <w:t xml:space="preserve"> editor </w:t>
      </w:r>
      <w:ins w:id="120" w:author="Jamie Hockin" w:date="2018-04-25T21:46:00Z">
        <w:r>
          <w:rPr>
            <w:lang w:val="en-GB"/>
          </w:rPr>
          <w:t>(</w:t>
        </w:r>
      </w:ins>
      <w:r w:rsidR="00E524D3">
        <w:rPr>
          <w:lang w:val="en-GB"/>
        </w:rPr>
        <w:t>F5</w:t>
      </w:r>
      <w:ins w:id="121" w:author="Jamie Hockin" w:date="2018-04-25T21:46:00Z">
        <w:r>
          <w:rPr>
            <w:lang w:val="en-GB"/>
          </w:rPr>
          <w:t>)</w:t>
        </w:r>
      </w:ins>
      <w:ins w:id="122" w:author="Jamie Hockin" w:date="2018-04-26T13:50:00Z">
        <w:r w:rsidR="00E872EA">
          <w:rPr>
            <w:lang w:val="en-GB"/>
          </w:rPr>
          <w:t>,</w:t>
        </w:r>
      </w:ins>
      <w:del w:id="123" w:author="Jamie Hockin" w:date="2018-04-26T13:50:00Z">
        <w:r w:rsidR="00E524D3" w:rsidDel="00E872EA">
          <w:rPr>
            <w:lang w:val="en-GB"/>
          </w:rPr>
          <w:delText xml:space="preserve"> and</w:delText>
        </w:r>
      </w:del>
      <w:r w:rsidR="00E524D3">
        <w:rPr>
          <w:lang w:val="en-GB"/>
        </w:rPr>
        <w:t xml:space="preserve"> data</w:t>
      </w:r>
      <w:ins w:id="124" w:author="Jamie Hockin" w:date="2018-04-26T13:49:00Z">
        <w:r w:rsidR="00E872EA">
          <w:rPr>
            <w:lang w:val="en-GB"/>
          </w:rPr>
          <w:t xml:space="preserve"> </w:t>
        </w:r>
      </w:ins>
      <w:r w:rsidR="00E524D3">
        <w:rPr>
          <w:lang w:val="en-GB"/>
        </w:rPr>
        <w:t xml:space="preserve">browser </w:t>
      </w:r>
      <w:del w:id="125" w:author="Jamie Hockin" w:date="2018-04-25T21:47:00Z">
        <w:r w:rsidR="00E524D3" w:rsidDel="00124DE3">
          <w:rPr>
            <w:lang w:val="en-GB"/>
          </w:rPr>
          <w:delText xml:space="preserve">with </w:delText>
        </w:r>
      </w:del>
      <w:ins w:id="126" w:author="Jamie Hockin" w:date="2018-04-25T21:47:00Z">
        <w:r>
          <w:rPr>
            <w:lang w:val="en-GB"/>
          </w:rPr>
          <w:t>(</w:t>
        </w:r>
      </w:ins>
      <w:r w:rsidR="00E524D3">
        <w:rPr>
          <w:lang w:val="en-GB"/>
        </w:rPr>
        <w:t>F6</w:t>
      </w:r>
      <w:ins w:id="127" w:author="Jamie Hockin" w:date="2018-04-25T21:47:00Z">
        <w:r>
          <w:rPr>
            <w:lang w:val="en-GB"/>
          </w:rPr>
          <w:t>)</w:t>
        </w:r>
      </w:ins>
      <w:ins w:id="128" w:author="Jamie Hockin" w:date="2018-04-26T13:50:00Z">
        <w:r w:rsidR="00E872EA">
          <w:rPr>
            <w:lang w:val="en-GB"/>
          </w:rPr>
          <w:t xml:space="preserve"> and basic help documents</w:t>
        </w:r>
      </w:ins>
      <w:r w:rsidR="00E524D3">
        <w:rPr>
          <w:lang w:val="en-GB"/>
        </w:rPr>
        <w:t xml:space="preserve">. </w:t>
      </w:r>
    </w:p>
    <w:p w14:paraId="7CFC6E54" w14:textId="72246F1E" w:rsidR="00E524D3" w:rsidDel="00B36543" w:rsidRDefault="00A83510" w:rsidP="00B36543">
      <w:pPr>
        <w:pStyle w:val="Heading2"/>
        <w:rPr>
          <w:del w:id="129" w:author="Jamie Hockin" w:date="2018-04-26T14:03:00Z"/>
          <w:lang w:val="en-GB"/>
        </w:rPr>
        <w:pPrChange w:id="130" w:author="Jamie Hockin" w:date="2018-04-26T14:03:00Z">
          <w:pPr>
            <w:jc w:val="both"/>
          </w:pPr>
        </w:pPrChange>
      </w:pPr>
      <w:r>
        <w:rPr>
          <w:noProof/>
        </w:rPr>
        <w:drawing>
          <wp:anchor distT="0" distB="0" distL="0" distR="0" simplePos="0" relativeHeight="251658752" behindDoc="0" locked="0" layoutInCell="1" allowOverlap="1" wp14:anchorId="489A776B" wp14:editId="68E40E33">
            <wp:simplePos x="0" y="0"/>
            <wp:positionH relativeFrom="column">
              <wp:posOffset>-33655</wp:posOffset>
            </wp:positionH>
            <wp:positionV relativeFrom="paragraph">
              <wp:posOffset>153670</wp:posOffset>
            </wp:positionV>
            <wp:extent cx="6204585" cy="3078480"/>
            <wp:effectExtent l="0" t="0" r="0" b="0"/>
            <wp:wrapSquare wrapText="largest"/>
            <wp:docPr id="39"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4585" cy="30784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B2182DD" w14:textId="783277DC" w:rsidR="00E524D3" w:rsidDel="00E872EA" w:rsidRDefault="00E524D3" w:rsidP="00B36543">
      <w:pPr>
        <w:pStyle w:val="Heading2"/>
        <w:rPr>
          <w:del w:id="131" w:author="Jamie Hockin" w:date="2018-04-26T13:51:00Z"/>
        </w:rPr>
        <w:pPrChange w:id="132" w:author="Jamie Hockin" w:date="2018-04-26T14:03:00Z">
          <w:pPr>
            <w:jc w:val="both"/>
          </w:pPr>
        </w:pPrChange>
      </w:pPr>
      <w:del w:id="133" w:author="Jamie Hockin" w:date="2018-04-26T13:51:00Z">
        <w:r w:rsidDel="00E872EA">
          <w:rPr>
            <w:lang w:val="en-GB"/>
          </w:rPr>
          <w:delText xml:space="preserve">. </w:delText>
        </w:r>
      </w:del>
    </w:p>
    <w:p w14:paraId="432D26E9" w14:textId="0D6E563E" w:rsidR="00E872EA" w:rsidRDefault="00E872EA" w:rsidP="00B36543">
      <w:pPr>
        <w:pStyle w:val="Heading2"/>
        <w:rPr>
          <w:ins w:id="134" w:author="Jamie Hockin" w:date="2018-04-26T13:51:00Z"/>
        </w:rPr>
        <w:pPrChange w:id="135" w:author="Jamie Hockin" w:date="2018-04-26T14:03:00Z">
          <w:pPr>
            <w:pStyle w:val="Heading3"/>
          </w:pPr>
        </w:pPrChange>
      </w:pPr>
      <w:ins w:id="136" w:author="Jamie Hockin" w:date="2018-04-26T13:51:00Z">
        <w:r>
          <w:rPr>
            <w:lang w:val="en-GB"/>
          </w:rPr>
          <w:t>A first analysis</w:t>
        </w:r>
      </w:ins>
    </w:p>
    <w:p w14:paraId="7FC92A2C" w14:textId="51288D91" w:rsidR="00E872EA" w:rsidRDefault="00E872EA" w:rsidP="00E872EA">
      <w:pPr>
        <w:rPr>
          <w:ins w:id="137" w:author="Jamie Hockin" w:date="2018-04-26T13:51:00Z"/>
          <w:b/>
          <w:lang w:val="en-GB"/>
        </w:rPr>
        <w:pPrChange w:id="138" w:author="Jamie Hockin" w:date="2018-04-26T13:53:00Z">
          <w:pPr>
            <w:pStyle w:val="Heading2"/>
            <w:jc w:val="both"/>
          </w:pPr>
        </w:pPrChange>
      </w:pPr>
      <w:proofErr w:type="spellStart"/>
      <w:ins w:id="139" w:author="Jamie Hockin" w:date="2018-04-26T13:51:00Z">
        <w:r>
          <w:rPr>
            <w:lang w:val="en-GB"/>
          </w:rPr>
          <w:t>EpiData</w:t>
        </w:r>
      </w:ins>
      <w:proofErr w:type="spellEnd"/>
      <w:ins w:id="140" w:author="Jamie Hockin" w:date="2018-04-26T13:52:00Z">
        <w:r>
          <w:rPr>
            <w:lang w:val="en-GB"/>
          </w:rPr>
          <w:t xml:space="preserve"> comes with some sample data sets to help you become familiar with the way it works. If you are new to Analysis or want to see how it differs from Classic </w:t>
        </w:r>
        <w:proofErr w:type="spellStart"/>
        <w:r>
          <w:rPr>
            <w:lang w:val="en-GB"/>
          </w:rPr>
          <w:t>EpiData</w:t>
        </w:r>
        <w:proofErr w:type="spellEnd"/>
        <w:r>
          <w:rPr>
            <w:lang w:val="en-GB"/>
          </w:rPr>
          <w:t xml:space="preserve"> Analysis, follow along.</w:t>
        </w:r>
      </w:ins>
      <w:ins w:id="141" w:author="Jamie Hockin" w:date="2018-04-26T13:53:00Z">
        <w:r>
          <w:rPr>
            <w:b/>
            <w:lang w:val="en-GB"/>
          </w:rPr>
          <w:t xml:space="preserve"> </w:t>
        </w:r>
      </w:ins>
    </w:p>
    <w:p w14:paraId="1D933B31" w14:textId="7E08E34A" w:rsidR="00CB1FEA" w:rsidRPr="00B36543" w:rsidRDefault="00B36543" w:rsidP="00E872EA">
      <w:pPr>
        <w:jc w:val="both"/>
        <w:rPr>
          <w:ins w:id="142" w:author="Jamie Hockin" w:date="2018-04-26T14:01:00Z"/>
          <w:lang w:val="en-GB"/>
          <w:rPrChange w:id="143" w:author="Jamie Hockin" w:date="2018-04-26T14:07:00Z">
            <w:rPr>
              <w:ins w:id="144" w:author="Jamie Hockin" w:date="2018-04-26T14:01:00Z"/>
              <w:lang w:val="en-GB"/>
            </w:rPr>
          </w:rPrChange>
        </w:rPr>
      </w:pPr>
      <w:ins w:id="145" w:author="Jamie Hockin" w:date="2018-04-26T14:05:00Z">
        <w:r w:rsidRPr="00B36543">
          <w:rPr>
            <w:b/>
            <w:lang w:val="en-GB"/>
            <w:rPrChange w:id="146" w:author="Jamie Hockin" w:date="2018-04-26T14:05:00Z">
              <w:rPr>
                <w:lang w:val="en-GB"/>
              </w:rPr>
            </w:rPrChange>
          </w:rPr>
          <w:t>Open (read) the data</w:t>
        </w:r>
      </w:ins>
      <w:ins w:id="147" w:author="Jamie Hockin" w:date="2018-04-26T13:53:00Z">
        <w:r w:rsidR="00E872EA">
          <w:rPr>
            <w:lang w:val="en-GB"/>
          </w:rPr>
          <w:t xml:space="preserve">. </w:t>
        </w:r>
      </w:ins>
      <w:ins w:id="148" w:author="Jamie Hockin" w:date="2018-04-26T13:54:00Z">
        <w:r w:rsidR="00E872EA">
          <w:rPr>
            <w:lang w:val="en-GB"/>
          </w:rPr>
          <w:t xml:space="preserve">In the menu bar, select File, </w:t>
        </w:r>
      </w:ins>
      <w:ins w:id="149" w:author="Jamie Hockin" w:date="2018-04-26T13:55:00Z">
        <w:r w:rsidR="00E872EA">
          <w:rPr>
            <w:lang w:val="en-GB"/>
          </w:rPr>
          <w:t>Open</w:t>
        </w:r>
      </w:ins>
      <w:ins w:id="150" w:author="Jamie Hockin" w:date="2018-04-26T13:51:00Z">
        <w:r w:rsidR="00E872EA">
          <w:rPr>
            <w:lang w:val="en-GB"/>
          </w:rPr>
          <w:t xml:space="preserve"> and </w:t>
        </w:r>
      </w:ins>
      <w:ins w:id="151" w:author="Jamie Hockin" w:date="2018-04-26T13:58:00Z">
        <w:r w:rsidR="00E872EA">
          <w:rPr>
            <w:lang w:val="en-GB"/>
          </w:rPr>
          <w:t xml:space="preserve">find the folder/directory </w:t>
        </w:r>
      </w:ins>
      <w:ins w:id="152" w:author="Jamie Hockin" w:date="2018-04-26T13:51:00Z">
        <w:r w:rsidR="00E872EA">
          <w:rPr>
            <w:lang w:val="en-GB"/>
          </w:rPr>
          <w:t xml:space="preserve">where you installed </w:t>
        </w:r>
        <w:proofErr w:type="spellStart"/>
        <w:r w:rsidR="00E872EA">
          <w:rPr>
            <w:lang w:val="en-GB"/>
          </w:rPr>
          <w:t>EpiData</w:t>
        </w:r>
      </w:ins>
      <w:proofErr w:type="spellEnd"/>
      <w:ins w:id="153" w:author="Jamie Hockin" w:date="2018-04-26T13:58:00Z">
        <w:r w:rsidR="00E872EA">
          <w:rPr>
            <w:lang w:val="en-GB"/>
          </w:rPr>
          <w:t xml:space="preserve">. </w:t>
        </w:r>
      </w:ins>
      <w:ins w:id="154" w:author="Jamie Hockin" w:date="2018-04-26T14:07:00Z">
        <w:r>
          <w:rPr>
            <w:lang w:val="en-GB"/>
          </w:rPr>
          <w:t xml:space="preserve">You can also type </w:t>
        </w:r>
        <w:r>
          <w:rPr>
            <w:i/>
            <w:lang w:val="en-GB"/>
          </w:rPr>
          <w:t>read</w:t>
        </w:r>
        <w:r>
          <w:rPr>
            <w:lang w:val="en-GB"/>
          </w:rPr>
          <w:t xml:space="preserve"> in the command line.</w:t>
        </w:r>
      </w:ins>
    </w:p>
    <w:p w14:paraId="5EAD7EFC" w14:textId="4235501B" w:rsidR="00CB1FEA" w:rsidRDefault="00CB1FEA" w:rsidP="00E872EA">
      <w:pPr>
        <w:jc w:val="both"/>
        <w:rPr>
          <w:ins w:id="155" w:author="Jamie Hockin" w:date="2018-04-26T14:01:00Z"/>
          <w:lang w:val="en-GB"/>
        </w:rPr>
      </w:pPr>
      <w:ins w:id="156" w:author="Jamie Hockin" w:date="2018-04-26T13:51:00Z">
        <w:r>
          <w:rPr>
            <w:noProof/>
            <w:lang w:val="en-GB"/>
          </w:rPr>
          <w:drawing>
            <wp:inline distT="0" distB="0" distL="0" distR="0" wp14:anchorId="2EA4865B" wp14:editId="7B608565">
              <wp:extent cx="3550920" cy="967105"/>
              <wp:effectExtent l="0" t="0" r="5080" b="0"/>
              <wp:docPr id="4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920" cy="967105"/>
                      </a:xfrm>
                      <a:prstGeom prst="rect">
                        <a:avLst/>
                      </a:prstGeom>
                      <a:solidFill>
                        <a:srgbClr val="FFFFFF"/>
                      </a:solidFill>
                      <a:ln>
                        <a:noFill/>
                      </a:ln>
                    </pic:spPr>
                  </pic:pic>
                </a:graphicData>
              </a:graphic>
            </wp:inline>
          </w:drawing>
        </w:r>
      </w:ins>
    </w:p>
    <w:p w14:paraId="6F7CD9BA" w14:textId="7AC7D625" w:rsidR="00E872EA" w:rsidRDefault="00E872EA" w:rsidP="00E872EA">
      <w:pPr>
        <w:jc w:val="both"/>
        <w:rPr>
          <w:ins w:id="157" w:author="Jamie Hockin" w:date="2018-04-26T13:51:00Z"/>
          <w:lang w:val="en-GB"/>
        </w:rPr>
      </w:pPr>
      <w:ins w:id="158" w:author="Jamie Hockin" w:date="2018-04-26T13:58:00Z">
        <w:r>
          <w:rPr>
            <w:lang w:val="en-GB"/>
          </w:rPr>
          <w:t>In the s</w:t>
        </w:r>
      </w:ins>
      <w:ins w:id="159" w:author="Jamie Hockin" w:date="2018-04-26T13:51:00Z">
        <w:r>
          <w:rPr>
            <w:lang w:val="en-GB"/>
          </w:rPr>
          <w:t>ubfolder “</w:t>
        </w:r>
        <w:commentRangeStart w:id="160"/>
        <w:r>
          <w:rPr>
            <w:lang w:val="en-GB"/>
          </w:rPr>
          <w:t>samples</w:t>
        </w:r>
      </w:ins>
      <w:commentRangeEnd w:id="160"/>
      <w:ins w:id="161" w:author="Jamie Hockin" w:date="2018-04-26T14:02:00Z">
        <w:r w:rsidR="00CB1FEA">
          <w:rPr>
            <w:rStyle w:val="CommentReference"/>
          </w:rPr>
          <w:commentReference w:id="160"/>
        </w:r>
      </w:ins>
      <w:ins w:id="162" w:author="Jamie Hockin" w:date="2018-04-26T13:51:00Z">
        <w:r>
          <w:rPr>
            <w:lang w:val="en-GB"/>
          </w:rPr>
          <w:t>”</w:t>
        </w:r>
      </w:ins>
      <w:ins w:id="163" w:author="Jamie Hockin" w:date="2018-04-26T13:59:00Z">
        <w:r>
          <w:rPr>
            <w:lang w:val="en-GB"/>
          </w:rPr>
          <w:t xml:space="preserve">, </w:t>
        </w:r>
      </w:ins>
      <w:ins w:id="164" w:author="Jamie Hockin" w:date="2018-04-26T13:51:00Z">
        <w:r>
          <w:rPr>
            <w:lang w:val="en-GB"/>
          </w:rPr>
          <w:t>Select “</w:t>
        </w:r>
        <w:proofErr w:type="spellStart"/>
        <w:r>
          <w:rPr>
            <w:lang w:val="en-GB"/>
          </w:rPr>
          <w:t>bromar.rec</w:t>
        </w:r>
        <w:proofErr w:type="spellEnd"/>
        <w:r>
          <w:rPr>
            <w:lang w:val="en-GB"/>
          </w:rPr>
          <w:t xml:space="preserve">” or </w:t>
        </w:r>
        <w:proofErr w:type="spellStart"/>
        <w:r>
          <w:rPr>
            <w:lang w:val="en-GB"/>
          </w:rPr>
          <w:t>bromar.epx</w:t>
        </w:r>
      </w:ins>
      <w:proofErr w:type="spellEnd"/>
      <w:ins w:id="165" w:author="Jamie Hockin" w:date="2018-04-26T13:59:00Z">
        <w:r>
          <w:rPr>
            <w:lang w:val="en-GB"/>
          </w:rPr>
          <w:t xml:space="preserve">. Depending on </w:t>
        </w:r>
        <w:proofErr w:type="spellStart"/>
        <w:r>
          <w:rPr>
            <w:lang w:val="en-GB"/>
          </w:rPr>
          <w:t>you</w:t>
        </w:r>
        <w:proofErr w:type="spellEnd"/>
        <w:r>
          <w:rPr>
            <w:lang w:val="en-GB"/>
          </w:rPr>
          <w:t xml:space="preserve"> computer defaults, you may not see the extension .rec </w:t>
        </w:r>
        <w:proofErr w:type="gramStart"/>
        <w:r>
          <w:rPr>
            <w:lang w:val="en-GB"/>
          </w:rPr>
          <w:t>or .</w:t>
        </w:r>
        <w:proofErr w:type="spellStart"/>
        <w:r w:rsidR="00CB1FEA">
          <w:rPr>
            <w:lang w:val="en-GB"/>
          </w:rPr>
          <w:t>epx</w:t>
        </w:r>
        <w:proofErr w:type="spellEnd"/>
        <w:proofErr w:type="gramEnd"/>
        <w:r w:rsidR="00CB1FEA">
          <w:rPr>
            <w:lang w:val="en-GB"/>
          </w:rPr>
          <w:t>.</w:t>
        </w:r>
      </w:ins>
      <w:ins w:id="166" w:author="Jamie Hockin" w:date="2018-04-26T14:00:00Z">
        <w:r w:rsidR="00CB1FEA">
          <w:rPr>
            <w:lang w:val="en-GB"/>
          </w:rPr>
          <w:t xml:space="preserve"> D</w:t>
        </w:r>
      </w:ins>
      <w:ins w:id="167" w:author="Jamie Hockin" w:date="2018-04-26T13:51:00Z">
        <w:r>
          <w:rPr>
            <w:lang w:val="en-GB"/>
          </w:rPr>
          <w:t xml:space="preserve">ouble click </w:t>
        </w:r>
      </w:ins>
      <w:ins w:id="168" w:author="Jamie Hockin" w:date="2018-04-26T14:02:00Z">
        <w:r w:rsidR="00B36543">
          <w:rPr>
            <w:lang w:val="en-GB"/>
          </w:rPr>
          <w:t xml:space="preserve">on the file name </w:t>
        </w:r>
      </w:ins>
      <w:ins w:id="169" w:author="Jamie Hockin" w:date="2018-04-26T13:51:00Z">
        <w:r>
          <w:rPr>
            <w:lang w:val="en-GB"/>
          </w:rPr>
          <w:t xml:space="preserve">and </w:t>
        </w:r>
      </w:ins>
      <w:ins w:id="170" w:author="Jamie Hockin" w:date="2018-04-26T14:00:00Z">
        <w:r w:rsidR="00CB1FEA">
          <w:rPr>
            <w:lang w:val="en-GB"/>
          </w:rPr>
          <w:t xml:space="preserve">you will see some </w:t>
        </w:r>
      </w:ins>
      <w:ins w:id="171" w:author="Jamie Hockin" w:date="2018-04-26T13:51:00Z">
        <w:r>
          <w:rPr>
            <w:lang w:val="en-GB"/>
          </w:rPr>
          <w:t xml:space="preserve">information </w:t>
        </w:r>
      </w:ins>
      <w:ins w:id="172" w:author="Jamie Hockin" w:date="2018-04-26T14:00:00Z">
        <w:r w:rsidR="00CB1FEA">
          <w:rPr>
            <w:lang w:val="en-GB"/>
          </w:rPr>
          <w:t xml:space="preserve">about the data </w:t>
        </w:r>
      </w:ins>
      <w:ins w:id="173" w:author="Jamie Hockin" w:date="2018-04-26T13:51:00Z">
        <w:r>
          <w:rPr>
            <w:lang w:val="en-GB"/>
          </w:rPr>
          <w:t>in the output window</w:t>
        </w:r>
      </w:ins>
      <w:ins w:id="174" w:author="Jamie Hockin" w:date="2018-04-26T14:00:00Z">
        <w:r w:rsidR="00CB1FEA">
          <w:rPr>
            <w:lang w:val="en-GB"/>
          </w:rPr>
          <w:t>.</w:t>
        </w:r>
      </w:ins>
      <w:ins w:id="175" w:author="Jamie Hockin" w:date="2018-04-26T13:51:00Z">
        <w:r>
          <w:rPr>
            <w:lang w:val="en-GB"/>
          </w:rPr>
          <w:t xml:space="preserve"> How many records and </w:t>
        </w:r>
        <w:proofErr w:type="gramStart"/>
        <w:r>
          <w:rPr>
            <w:lang w:val="en-GB"/>
          </w:rPr>
          <w:t>fields ?</w:t>
        </w:r>
        <w:proofErr w:type="gramEnd"/>
        <w:r w:rsidR="00CB1FEA">
          <w:rPr>
            <w:noProof/>
            <w:lang w:val="en-GB"/>
          </w:rPr>
          <w:drawing>
            <wp:inline distT="0" distB="0" distL="0" distR="0" wp14:anchorId="709C9EE2" wp14:editId="256D6E12">
              <wp:extent cx="4890135" cy="1189990"/>
              <wp:effectExtent l="12700" t="12700" r="12065" b="16510"/>
              <wp:docPr id="4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0135" cy="1189990"/>
                      </a:xfrm>
                      <a:prstGeom prst="rect">
                        <a:avLst/>
                      </a:prstGeom>
                      <a:solidFill>
                        <a:srgbClr val="FFFFFF"/>
                      </a:solidFill>
                      <a:ln w="9525">
                        <a:solidFill>
                          <a:srgbClr val="000000"/>
                        </a:solidFill>
                        <a:miter lim="800000"/>
                        <a:headEnd/>
                        <a:tailEnd/>
                      </a:ln>
                    </pic:spPr>
                  </pic:pic>
                </a:graphicData>
              </a:graphic>
            </wp:inline>
          </w:drawing>
        </w:r>
      </w:ins>
    </w:p>
    <w:p w14:paraId="724787EA" w14:textId="49F14F58" w:rsidR="00E872EA" w:rsidRDefault="00B36543" w:rsidP="00E872EA">
      <w:pPr>
        <w:jc w:val="both"/>
        <w:rPr>
          <w:ins w:id="176" w:author="Jamie Hockin" w:date="2018-04-26T13:51:00Z"/>
        </w:rPr>
      </w:pPr>
      <w:ins w:id="177" w:author="Jamie Hockin" w:date="2018-04-26T14:03:00Z">
        <w:r>
          <w:rPr>
            <w:lang w:val="en-GB"/>
          </w:rPr>
          <w:lastRenderedPageBreak/>
          <w:t xml:space="preserve">This data set has data gathered at a </w:t>
        </w:r>
      </w:ins>
      <w:ins w:id="178" w:author="Jamie Hockin" w:date="2018-04-26T13:51:00Z">
        <w:r w:rsidR="00E872EA">
          <w:rPr>
            <w:lang w:val="en-GB"/>
          </w:rPr>
          <w:t>Marathon race.</w:t>
        </w:r>
      </w:ins>
      <w:ins w:id="179" w:author="Jamie Hockin" w:date="2018-04-26T14:04:00Z">
        <w:r w:rsidRPr="00B36543">
          <w:rPr>
            <w:lang w:val="en-GB"/>
          </w:rPr>
          <w:t xml:space="preserve"> </w:t>
        </w:r>
        <w:r>
          <w:rPr>
            <w:lang w:val="en-GB"/>
          </w:rPr>
          <w:t>A copy of data is read into memory</w:t>
        </w:r>
        <w:r>
          <w:rPr>
            <w:lang w:val="en-GB"/>
          </w:rPr>
          <w:t>, so that all data manipulation and analyses are done quickly.</w:t>
        </w:r>
      </w:ins>
    </w:p>
    <w:p w14:paraId="50199DFE" w14:textId="432B6D9D" w:rsidR="00E872EA" w:rsidRDefault="00E872EA" w:rsidP="00B36543">
      <w:pPr>
        <w:rPr>
          <w:ins w:id="180" w:author="Jamie Hockin" w:date="2018-04-26T13:51:00Z"/>
        </w:rPr>
        <w:pPrChange w:id="181" w:author="Jamie Hockin" w:date="2018-04-26T14:06:00Z">
          <w:pPr>
            <w:jc w:val="both"/>
          </w:pPr>
        </w:pPrChange>
      </w:pPr>
      <w:ins w:id="182" w:author="Jamie Hockin" w:date="2018-04-26T13:51:00Z">
        <w:r w:rsidRPr="00B36543">
          <w:rPr>
            <w:b/>
            <w:rPrChange w:id="183" w:author="Jamie Hockin" w:date="2018-04-26T14:06:00Z">
              <w:rPr/>
            </w:rPrChange>
          </w:rPr>
          <w:t>Browse</w:t>
        </w:r>
      </w:ins>
      <w:ins w:id="184" w:author="Jamie Hockin" w:date="2018-04-26T14:06:00Z">
        <w:r w:rsidR="00B36543" w:rsidRPr="00B36543">
          <w:rPr>
            <w:b/>
            <w:rPrChange w:id="185" w:author="Jamie Hockin" w:date="2018-04-26T14:06:00Z">
              <w:rPr/>
            </w:rPrChange>
          </w:rPr>
          <w:t xml:space="preserve"> </w:t>
        </w:r>
      </w:ins>
      <w:ins w:id="186" w:author="Jamie Hockin" w:date="2018-04-26T14:05:00Z">
        <w:r w:rsidR="00B36543" w:rsidRPr="00B36543">
          <w:rPr>
            <w:b/>
            <w:rPrChange w:id="187" w:author="Jamie Hockin" w:date="2018-04-26T14:06:00Z">
              <w:rPr/>
            </w:rPrChange>
          </w:rPr>
          <w:t>the</w:t>
        </w:r>
      </w:ins>
      <w:ins w:id="188" w:author="Jamie Hockin" w:date="2018-04-26T13:51:00Z">
        <w:r w:rsidRPr="00B36543">
          <w:rPr>
            <w:b/>
            <w:rPrChange w:id="189" w:author="Jamie Hockin" w:date="2018-04-26T14:06:00Z">
              <w:rPr/>
            </w:rPrChange>
          </w:rPr>
          <w:t xml:space="preserve"> data</w:t>
        </w:r>
      </w:ins>
      <w:ins w:id="190" w:author="Jamie Hockin" w:date="2018-04-26T14:06:00Z">
        <w:r w:rsidR="00B36543">
          <w:t xml:space="preserve">. </w:t>
        </w:r>
      </w:ins>
      <w:ins w:id="191" w:author="Jamie Hockin" w:date="2018-04-26T13:51:00Z">
        <w:r>
          <w:rPr>
            <w:lang w:val="en-GB"/>
          </w:rPr>
          <w:t>Every time you open a data file it is good practice to view the data.</w:t>
        </w:r>
      </w:ins>
      <w:ins w:id="192" w:author="Jamie Hockin" w:date="2018-04-26T14:06:00Z">
        <w:r w:rsidR="00B36543">
          <w:rPr>
            <w:lang w:val="en-GB"/>
          </w:rPr>
          <w:t xml:space="preserve"> You do this with the F6 function key or by typing </w:t>
        </w:r>
      </w:ins>
      <w:ins w:id="193" w:author="Jamie Hockin" w:date="2018-04-26T14:07:00Z">
        <w:r w:rsidR="00B36543">
          <w:rPr>
            <w:i/>
            <w:lang w:val="en-GB"/>
          </w:rPr>
          <w:t>browse</w:t>
        </w:r>
        <w:r w:rsidR="00B36543">
          <w:rPr>
            <w:lang w:val="en-GB"/>
          </w:rPr>
          <w:t xml:space="preserve"> in the command line.</w:t>
        </w:r>
      </w:ins>
      <w:ins w:id="194" w:author="Jamie Hockin" w:date="2018-04-26T13:51:00Z">
        <w:r>
          <w:rPr>
            <w:lang w:val="en-GB"/>
          </w:rPr>
          <w:t xml:space="preserve"> </w:t>
        </w:r>
      </w:ins>
      <w:ins w:id="195" w:author="Jamie Hockin" w:date="2018-04-26T14:07:00Z">
        <w:r w:rsidR="00B36543">
          <w:rPr>
            <w:lang w:val="en-GB"/>
          </w:rPr>
          <w:t>Analysis shows you a spreadsheet of the data.</w:t>
        </w:r>
      </w:ins>
      <w:ins w:id="196" w:author="Jamie Hockin" w:date="2018-04-26T14:08:00Z">
        <w:r w:rsidR="00B36543">
          <w:rPr>
            <w:lang w:val="en-GB"/>
          </w:rPr>
          <w:t xml:space="preserve"> You can move and resize the data browser window. Keep it open while you do your analyses.</w:t>
        </w:r>
      </w:ins>
    </w:p>
    <w:p w14:paraId="01CEED0C" w14:textId="5CBAE840" w:rsidR="00E872EA" w:rsidRDefault="00B36543" w:rsidP="00E872EA">
      <w:pPr>
        <w:jc w:val="both"/>
        <w:rPr>
          <w:ins w:id="197" w:author="Jamie Hockin" w:date="2018-04-26T13:51:00Z"/>
          <w:lang w:val="en-GB"/>
        </w:rPr>
      </w:pPr>
      <w:ins w:id="198" w:author="Jamie Hockin" w:date="2018-04-26T14:06:00Z">
        <w:r>
          <w:rPr>
            <w:noProof/>
          </w:rPr>
          <w:drawing>
            <wp:inline distT="0" distB="0" distL="0" distR="0" wp14:anchorId="096CD62A" wp14:editId="2F60C6DA">
              <wp:extent cx="4100830" cy="1851025"/>
              <wp:effectExtent l="0" t="0" r="1270" b="3175"/>
              <wp:docPr id="4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0830" cy="1851025"/>
                      </a:xfrm>
                      <a:prstGeom prst="rect">
                        <a:avLst/>
                      </a:prstGeom>
                      <a:solidFill>
                        <a:srgbClr val="FFFFFF"/>
                      </a:solidFill>
                      <a:ln>
                        <a:noFill/>
                      </a:ln>
                    </pic:spPr>
                  </pic:pic>
                </a:graphicData>
              </a:graphic>
            </wp:inline>
          </w:drawing>
        </w:r>
      </w:ins>
    </w:p>
    <w:p w14:paraId="218CC084" w14:textId="55ECA8A4" w:rsidR="007836CC" w:rsidRDefault="00B36543" w:rsidP="00B36543">
      <w:pPr>
        <w:rPr>
          <w:ins w:id="199" w:author="Jamie Hockin" w:date="2018-04-26T14:12:00Z"/>
          <w:lang w:val="en-GB"/>
        </w:rPr>
        <w:pPrChange w:id="200" w:author="Jamie Hockin" w:date="2018-04-26T14:09:00Z">
          <w:pPr>
            <w:jc w:val="both"/>
          </w:pPr>
        </w:pPrChange>
      </w:pPr>
      <w:ins w:id="201" w:author="Jamie Hockin" w:date="2018-04-26T14:08:00Z">
        <w:r w:rsidRPr="00B36543">
          <w:rPr>
            <w:b/>
            <w:rPrChange w:id="202" w:author="Jamie Hockin" w:date="2018-04-26T14:09:00Z">
              <w:rPr/>
            </w:rPrChange>
          </w:rPr>
          <w:t>Get</w:t>
        </w:r>
      </w:ins>
      <w:ins w:id="203" w:author="Jamie Hockin" w:date="2018-04-26T13:51:00Z">
        <w:r w:rsidR="00E872EA" w:rsidRPr="00B36543">
          <w:rPr>
            <w:b/>
            <w:rPrChange w:id="204" w:author="Jamie Hockin" w:date="2018-04-26T14:09:00Z">
              <w:rPr/>
            </w:rPrChange>
          </w:rPr>
          <w:t xml:space="preserve"> a </w:t>
        </w:r>
        <w:proofErr w:type="spellStart"/>
        <w:r w:rsidR="00E872EA" w:rsidRPr="00B36543">
          <w:rPr>
            <w:b/>
            <w:rPrChange w:id="205" w:author="Jamie Hockin" w:date="2018-04-26T14:09:00Z">
              <w:rPr/>
            </w:rPrChange>
          </w:rPr>
          <w:t>table</w:t>
        </w:r>
        <w:proofErr w:type="spellEnd"/>
        <w:r w:rsidR="00E872EA" w:rsidRPr="00B36543">
          <w:rPr>
            <w:b/>
            <w:rPrChange w:id="206" w:author="Jamie Hockin" w:date="2018-04-26T14:09:00Z">
              <w:rPr/>
            </w:rPrChange>
          </w:rPr>
          <w:t xml:space="preserve"> of </w:t>
        </w:r>
        <w:proofErr w:type="spellStart"/>
        <w:r w:rsidR="00E872EA" w:rsidRPr="00B36543">
          <w:rPr>
            <w:b/>
            <w:rPrChange w:id="207" w:author="Jamie Hockin" w:date="2018-04-26T14:09:00Z">
              <w:rPr/>
            </w:rPrChange>
          </w:rPr>
          <w:t>frequencies</w:t>
        </w:r>
      </w:ins>
      <w:proofErr w:type="spellEnd"/>
      <w:ins w:id="208" w:author="Jamie Hockin" w:date="2018-04-26T14:09:00Z">
        <w:r>
          <w:t xml:space="preserve">. </w:t>
        </w:r>
      </w:ins>
      <w:ins w:id="209" w:author="Jamie Hockin" w:date="2018-04-26T13:51:00Z">
        <w:r w:rsidR="00E872EA">
          <w:rPr>
            <w:lang w:val="en-GB"/>
          </w:rPr>
          <w:t>In the command prompt (F4</w:t>
        </w:r>
      </w:ins>
      <w:ins w:id="210" w:author="Jamie Hockin" w:date="2018-04-26T14:09:00Z">
        <w:r>
          <w:rPr>
            <w:lang w:val="en-GB"/>
          </w:rPr>
          <w:t xml:space="preserve"> will move the cursor there quickly</w:t>
        </w:r>
      </w:ins>
      <w:ins w:id="211" w:author="Jamie Hockin" w:date="2018-04-26T13:51:00Z">
        <w:r w:rsidR="00E872EA">
          <w:rPr>
            <w:lang w:val="en-GB"/>
          </w:rPr>
          <w:t xml:space="preserve">) write </w:t>
        </w:r>
        <w:proofErr w:type="spellStart"/>
        <w:r w:rsidR="00E872EA" w:rsidRPr="00B36543">
          <w:rPr>
            <w:i/>
            <w:lang w:val="en-GB"/>
            <w:rPrChange w:id="212" w:author="Jamie Hockin" w:date="2018-04-26T14:09:00Z">
              <w:rPr>
                <w:lang w:val="en-GB"/>
              </w:rPr>
            </w:rPrChange>
          </w:rPr>
          <w:t>freq</w:t>
        </w:r>
      </w:ins>
      <w:proofErr w:type="spellEnd"/>
      <w:ins w:id="213" w:author="Jamie Hockin" w:date="2018-04-26T14:09:00Z">
        <w:r>
          <w:rPr>
            <w:i/>
            <w:lang w:val="en-GB"/>
          </w:rPr>
          <w:t xml:space="preserve"> </w:t>
        </w:r>
        <w:proofErr w:type="spellStart"/>
        <w:r>
          <w:rPr>
            <w:i/>
            <w:lang w:val="en-GB"/>
          </w:rPr>
          <w:t>agegrp</w:t>
        </w:r>
      </w:ins>
      <w:proofErr w:type="spellEnd"/>
      <w:ins w:id="214" w:author="Jamie Hockin" w:date="2018-04-26T14:10:00Z">
        <w:r w:rsidR="007836CC">
          <w:rPr>
            <w:lang w:val="en-GB"/>
          </w:rPr>
          <w:t>. If you prefer to avoid typing variable, you can open</w:t>
        </w:r>
      </w:ins>
      <w:ins w:id="215" w:author="Jamie Hockin" w:date="2018-04-26T13:51:00Z">
        <w:r w:rsidR="00E872EA">
          <w:rPr>
            <w:lang w:val="en-GB"/>
          </w:rPr>
          <w:t xml:space="preserve"> the variables window (F3)</w:t>
        </w:r>
      </w:ins>
      <w:ins w:id="216" w:author="Jamie Hockin" w:date="2018-04-26T14:11:00Z">
        <w:r w:rsidR="007836CC">
          <w:rPr>
            <w:lang w:val="en-GB"/>
          </w:rPr>
          <w:t xml:space="preserve"> and then</w:t>
        </w:r>
      </w:ins>
      <w:ins w:id="217" w:author="Jamie Hockin" w:date="2018-04-26T13:51:00Z">
        <w:r w:rsidR="00E872EA">
          <w:rPr>
            <w:lang w:val="en-GB"/>
          </w:rPr>
          <w:t xml:space="preserve"> double</w:t>
        </w:r>
      </w:ins>
      <w:ins w:id="218" w:author="Jamie Hockin" w:date="2018-04-26T14:11:00Z">
        <w:r w:rsidR="007836CC">
          <w:rPr>
            <w:lang w:val="en-GB"/>
          </w:rPr>
          <w:t xml:space="preserve"> </w:t>
        </w:r>
      </w:ins>
      <w:ins w:id="219" w:author="Jamie Hockin" w:date="2018-04-26T13:51:00Z">
        <w:r w:rsidR="00E872EA">
          <w:rPr>
            <w:lang w:val="en-GB"/>
          </w:rPr>
          <w:t xml:space="preserve">click on </w:t>
        </w:r>
      </w:ins>
      <w:ins w:id="220" w:author="Jamie Hockin" w:date="2018-04-26T14:13:00Z">
        <w:r w:rsidR="007836CC">
          <w:rPr>
            <w:lang w:val="en-GB"/>
          </w:rPr>
          <w:t>the variable you want</w:t>
        </w:r>
      </w:ins>
      <w:ins w:id="221" w:author="Jamie Hockin" w:date="2018-04-26T13:51:00Z">
        <w:r w:rsidR="00E872EA">
          <w:rPr>
            <w:lang w:val="en-GB"/>
          </w:rPr>
          <w:t xml:space="preserve">. You will see that the </w:t>
        </w:r>
      </w:ins>
      <w:ins w:id="222" w:author="Jamie Hockin" w:date="2018-04-26T14:12:00Z">
        <w:r w:rsidR="007836CC">
          <w:rPr>
            <w:lang w:val="en-GB"/>
          </w:rPr>
          <w:t xml:space="preserve">variable </w:t>
        </w:r>
      </w:ins>
      <w:ins w:id="223" w:author="Jamie Hockin" w:date="2018-04-26T13:51:00Z">
        <w:r w:rsidR="00E872EA">
          <w:rPr>
            <w:lang w:val="en-GB"/>
          </w:rPr>
          <w:t xml:space="preserve">name is copied to the command prompt. If you now press enter, the frequency table will be shown. </w:t>
        </w:r>
      </w:ins>
    </w:p>
    <w:p w14:paraId="4A005889" w14:textId="0DF8E348" w:rsidR="00E872EA" w:rsidRDefault="007836CC" w:rsidP="00B36543">
      <w:pPr>
        <w:rPr>
          <w:ins w:id="224" w:author="Jamie Hockin" w:date="2018-04-26T14:16:00Z"/>
          <w:lang w:val="en-GB"/>
        </w:rPr>
        <w:pPrChange w:id="225" w:author="Jamie Hockin" w:date="2018-04-26T14:09:00Z">
          <w:pPr>
            <w:jc w:val="both"/>
          </w:pPr>
        </w:pPrChange>
      </w:pPr>
      <w:ins w:id="226" w:author="Jamie Hockin" w:date="2018-04-26T14:12:00Z">
        <w:r>
          <w:rPr>
            <w:b/>
            <w:lang w:val="en-GB"/>
          </w:rPr>
          <w:t>How do the numbers stack up?</w:t>
        </w:r>
        <w:r>
          <w:rPr>
            <w:lang w:val="en-GB"/>
          </w:rPr>
          <w:t xml:space="preserve"> </w:t>
        </w:r>
      </w:ins>
      <w:ins w:id="227" w:author="Jamie Hockin" w:date="2018-04-26T13:51:00Z">
        <w:r w:rsidR="00E872EA">
          <w:rPr>
            <w:lang w:val="en-GB"/>
          </w:rPr>
          <w:t xml:space="preserve">If you </w:t>
        </w:r>
        <w:proofErr w:type="gramStart"/>
        <w:r w:rsidR="00E872EA">
          <w:rPr>
            <w:lang w:val="en-GB"/>
          </w:rPr>
          <w:t>add !r</w:t>
        </w:r>
        <w:proofErr w:type="gramEnd"/>
        <w:r w:rsidR="00E872EA">
          <w:rPr>
            <w:lang w:val="en-GB"/>
          </w:rPr>
          <w:t xml:space="preserve"> and !ci to the command</w:t>
        </w:r>
      </w:ins>
      <w:ins w:id="228" w:author="Jamie Hockin" w:date="2018-04-26T14:13:00Z">
        <w:r>
          <w:rPr>
            <w:lang w:val="en-GB"/>
          </w:rPr>
          <w:t xml:space="preserve"> line before pressing enter</w:t>
        </w:r>
      </w:ins>
      <w:ins w:id="229" w:author="Jamie Hockin" w:date="2018-04-26T13:51:00Z">
        <w:r w:rsidR="00E872EA">
          <w:rPr>
            <w:lang w:val="en-GB"/>
          </w:rPr>
          <w:t>, then percentages and confidence intervals are shown to the right o</w:t>
        </w:r>
        <w:r w:rsidR="00A52CEE">
          <w:rPr>
            <w:lang w:val="en-GB"/>
          </w:rPr>
          <w:t xml:space="preserve">f the numbers of observations. </w:t>
        </w:r>
      </w:ins>
    </w:p>
    <w:p w14:paraId="0EFED595" w14:textId="77777777" w:rsidR="00CF6505" w:rsidRPr="00CF6505" w:rsidRDefault="00CF6505" w:rsidP="00CF6505">
      <w:pPr>
        <w:pStyle w:val="AnalysisOutput"/>
        <w:rPr>
          <w:ins w:id="230" w:author="Jamie Hockin" w:date="2018-04-26T14:22:00Z"/>
        </w:rPr>
        <w:pPrChange w:id="231" w:author="Jamie Hockin" w:date="2018-04-26T14:23:00Z">
          <w:pPr>
            <w:jc w:val="both"/>
          </w:pPr>
        </w:pPrChange>
      </w:pPr>
      <w:proofErr w:type="gramStart"/>
      <w:ins w:id="232" w:author="Jamie Hockin" w:date="2018-04-26T14:22:00Z">
        <w:r w:rsidRPr="00CF6505">
          <w:t>.</w:t>
        </w:r>
        <w:proofErr w:type="spellStart"/>
        <w:r w:rsidRPr="00CF6505">
          <w:t>freq</w:t>
        </w:r>
        <w:proofErr w:type="spellEnd"/>
        <w:proofErr w:type="gramEnd"/>
        <w:r w:rsidRPr="00CF6505">
          <w:t xml:space="preserve"> </w:t>
        </w:r>
        <w:proofErr w:type="spellStart"/>
        <w:r w:rsidRPr="00CF6505">
          <w:t>agegrp</w:t>
        </w:r>
        <w:proofErr w:type="spellEnd"/>
        <w:r w:rsidRPr="00CF6505">
          <w:t xml:space="preserve"> !r !ci;</w:t>
        </w:r>
      </w:ins>
    </w:p>
    <w:p w14:paraId="615460F6" w14:textId="77777777" w:rsidR="00CF6505" w:rsidRPr="00CF6505" w:rsidRDefault="00CF6505" w:rsidP="00CF6505">
      <w:pPr>
        <w:pStyle w:val="AnalysisOutput"/>
        <w:rPr>
          <w:ins w:id="233" w:author="Jamie Hockin" w:date="2018-04-26T14:22:00Z"/>
        </w:rPr>
        <w:pPrChange w:id="234" w:author="Jamie Hockin" w:date="2018-04-26T14:23:00Z">
          <w:pPr>
            <w:jc w:val="both"/>
          </w:pPr>
        </w:pPrChange>
      </w:pPr>
      <w:proofErr w:type="spellStart"/>
      <w:ins w:id="235" w:author="Jamie Hockin" w:date="2018-04-26T14:22:00Z">
        <w:r w:rsidRPr="00CF6505">
          <w:t>agegrp</w:t>
        </w:r>
        <w:proofErr w:type="spellEnd"/>
        <w:r w:rsidRPr="00CF6505">
          <w:t xml:space="preserve">           Age (10 </w:t>
        </w:r>
        <w:proofErr w:type="spellStart"/>
        <w:r w:rsidRPr="00CF6505">
          <w:t>year</w:t>
        </w:r>
        <w:proofErr w:type="spellEnd"/>
        <w:r w:rsidRPr="00CF6505">
          <w:t xml:space="preserve"> intervals)</w:t>
        </w:r>
      </w:ins>
    </w:p>
    <w:p w14:paraId="7D18A12B" w14:textId="77777777" w:rsidR="00CF6505" w:rsidRPr="00CF6505" w:rsidRDefault="00CF6505" w:rsidP="00CF6505">
      <w:pPr>
        <w:pStyle w:val="AnalysisOutput"/>
        <w:rPr>
          <w:ins w:id="236" w:author="Jamie Hockin" w:date="2018-04-26T14:22:00Z"/>
        </w:rPr>
        <w:pPrChange w:id="237" w:author="Jamie Hockin" w:date="2018-04-26T14:23:00Z">
          <w:pPr>
            <w:jc w:val="both"/>
          </w:pPr>
        </w:pPrChange>
      </w:pPr>
      <w:ins w:id="238" w:author="Jamie Hockin" w:date="2018-04-26T14:22:00Z">
        <w:r w:rsidRPr="00CF6505">
          <w:t xml:space="preserve">          N        %   </w:t>
        </w:r>
        <w:proofErr w:type="gramStart"/>
        <w:r w:rsidRPr="00CF6505">
          <w:t xml:space="preserve">   (</w:t>
        </w:r>
        <w:proofErr w:type="gramEnd"/>
        <w:r w:rsidRPr="00CF6505">
          <w:t>95% CI)</w:t>
        </w:r>
      </w:ins>
    </w:p>
    <w:p w14:paraId="34EBECBA" w14:textId="77777777" w:rsidR="00CF6505" w:rsidRPr="00CF6505" w:rsidRDefault="00CF6505" w:rsidP="00CF6505">
      <w:pPr>
        <w:pStyle w:val="AnalysisOutput"/>
        <w:rPr>
          <w:ins w:id="239" w:author="Jamie Hockin" w:date="2018-04-26T14:22:00Z"/>
        </w:rPr>
        <w:pPrChange w:id="240" w:author="Jamie Hockin" w:date="2018-04-26T14:23:00Z">
          <w:pPr>
            <w:jc w:val="both"/>
          </w:pPr>
        </w:pPrChange>
      </w:pPr>
      <w:ins w:id="241" w:author="Jamie Hockin" w:date="2018-04-26T14:22:00Z">
        <w:r w:rsidRPr="00CF6505">
          <w:t xml:space="preserve">    10   35      0.9</w:t>
        </w:r>
        <w:proofErr w:type="gramStart"/>
        <w:r w:rsidRPr="00CF6505">
          <w:t xml:space="preserve">   (</w:t>
        </w:r>
        <w:proofErr w:type="gramEnd"/>
        <w:r w:rsidRPr="00CF6505">
          <w:t>0.7 - 1.3)</w:t>
        </w:r>
      </w:ins>
    </w:p>
    <w:p w14:paraId="59E56A05" w14:textId="77777777" w:rsidR="00CF6505" w:rsidRPr="00CF6505" w:rsidRDefault="00CF6505" w:rsidP="00CF6505">
      <w:pPr>
        <w:pStyle w:val="AnalysisOutput"/>
        <w:rPr>
          <w:ins w:id="242" w:author="Jamie Hockin" w:date="2018-04-26T14:22:00Z"/>
        </w:rPr>
        <w:pPrChange w:id="243" w:author="Jamie Hockin" w:date="2018-04-26T14:23:00Z">
          <w:pPr>
            <w:jc w:val="both"/>
          </w:pPr>
        </w:pPrChange>
      </w:pPr>
      <w:ins w:id="244" w:author="Jamie Hockin" w:date="2018-04-26T14:22:00Z">
        <w:r w:rsidRPr="00CF6505">
          <w:t xml:space="preserve">    </w:t>
        </w:r>
        <w:proofErr w:type="gramStart"/>
        <w:r w:rsidRPr="00CF6505">
          <w:t>20  489</w:t>
        </w:r>
        <w:proofErr w:type="gramEnd"/>
        <w:r w:rsidRPr="00CF6505">
          <w:t xml:space="preserve">     12.9 (11.9 - 14.0)</w:t>
        </w:r>
      </w:ins>
    </w:p>
    <w:p w14:paraId="51212279" w14:textId="77777777" w:rsidR="00CF6505" w:rsidRPr="00CF6505" w:rsidRDefault="00CF6505" w:rsidP="00CF6505">
      <w:pPr>
        <w:pStyle w:val="AnalysisOutput"/>
        <w:rPr>
          <w:ins w:id="245" w:author="Jamie Hockin" w:date="2018-04-26T14:22:00Z"/>
        </w:rPr>
        <w:pPrChange w:id="246" w:author="Jamie Hockin" w:date="2018-04-26T14:23:00Z">
          <w:pPr>
            <w:jc w:val="both"/>
          </w:pPr>
        </w:pPrChange>
      </w:pPr>
      <w:ins w:id="247" w:author="Jamie Hockin" w:date="2018-04-26T14:22:00Z">
        <w:r w:rsidRPr="00CF6505">
          <w:t xml:space="preserve">    30 1198     31.6 (30.2 - 33.1)</w:t>
        </w:r>
      </w:ins>
    </w:p>
    <w:p w14:paraId="7F3461EE" w14:textId="77777777" w:rsidR="00CF6505" w:rsidRPr="00CF6505" w:rsidRDefault="00CF6505" w:rsidP="00CF6505">
      <w:pPr>
        <w:pStyle w:val="AnalysisOutput"/>
        <w:rPr>
          <w:ins w:id="248" w:author="Jamie Hockin" w:date="2018-04-26T14:22:00Z"/>
        </w:rPr>
        <w:pPrChange w:id="249" w:author="Jamie Hockin" w:date="2018-04-26T14:23:00Z">
          <w:pPr>
            <w:jc w:val="both"/>
          </w:pPr>
        </w:pPrChange>
      </w:pPr>
      <w:ins w:id="250" w:author="Jamie Hockin" w:date="2018-04-26T14:22:00Z">
        <w:r w:rsidRPr="00CF6505">
          <w:t xml:space="preserve">    40 1337     35.3 (33.8 - 36.9)</w:t>
        </w:r>
      </w:ins>
    </w:p>
    <w:p w14:paraId="179DEFD5" w14:textId="77777777" w:rsidR="00CF6505" w:rsidRPr="00CF6505" w:rsidRDefault="00CF6505" w:rsidP="00CF6505">
      <w:pPr>
        <w:pStyle w:val="AnalysisOutput"/>
        <w:rPr>
          <w:ins w:id="251" w:author="Jamie Hockin" w:date="2018-04-26T14:22:00Z"/>
        </w:rPr>
        <w:pPrChange w:id="252" w:author="Jamie Hockin" w:date="2018-04-26T14:23:00Z">
          <w:pPr>
            <w:jc w:val="both"/>
          </w:pPr>
        </w:pPrChange>
      </w:pPr>
      <w:ins w:id="253" w:author="Jamie Hockin" w:date="2018-04-26T14:22:00Z">
        <w:r w:rsidRPr="00CF6505">
          <w:t xml:space="preserve">    </w:t>
        </w:r>
        <w:proofErr w:type="gramStart"/>
        <w:r w:rsidRPr="00CF6505">
          <w:t>50  642</w:t>
        </w:r>
        <w:proofErr w:type="gramEnd"/>
        <w:r w:rsidRPr="00CF6505">
          <w:t xml:space="preserve">     17.0 (15.8 - 18.2)</w:t>
        </w:r>
      </w:ins>
    </w:p>
    <w:p w14:paraId="21068856" w14:textId="77777777" w:rsidR="00CF6505" w:rsidRPr="00CF6505" w:rsidRDefault="00CF6505" w:rsidP="00CF6505">
      <w:pPr>
        <w:pStyle w:val="AnalysisOutput"/>
        <w:rPr>
          <w:ins w:id="254" w:author="Jamie Hockin" w:date="2018-04-26T14:22:00Z"/>
        </w:rPr>
        <w:pPrChange w:id="255" w:author="Jamie Hockin" w:date="2018-04-26T14:23:00Z">
          <w:pPr>
            <w:jc w:val="both"/>
          </w:pPr>
        </w:pPrChange>
      </w:pPr>
      <w:ins w:id="256" w:author="Jamie Hockin" w:date="2018-04-26T14:22:00Z">
        <w:r w:rsidRPr="00CF6505">
          <w:t xml:space="preserve">    60   75      2.0</w:t>
        </w:r>
        <w:proofErr w:type="gramStart"/>
        <w:r w:rsidRPr="00CF6505">
          <w:t xml:space="preserve">   (</w:t>
        </w:r>
        <w:proofErr w:type="gramEnd"/>
        <w:r w:rsidRPr="00CF6505">
          <w:t>1.6 - 2.5)</w:t>
        </w:r>
      </w:ins>
    </w:p>
    <w:p w14:paraId="12A90970" w14:textId="77777777" w:rsidR="00CF6505" w:rsidRPr="00CF6505" w:rsidRDefault="00CF6505" w:rsidP="00CF6505">
      <w:pPr>
        <w:pStyle w:val="AnalysisOutput"/>
        <w:rPr>
          <w:ins w:id="257" w:author="Jamie Hockin" w:date="2018-04-26T14:22:00Z"/>
        </w:rPr>
        <w:pPrChange w:id="258" w:author="Jamie Hockin" w:date="2018-04-26T14:23:00Z">
          <w:pPr>
            <w:jc w:val="both"/>
          </w:pPr>
        </w:pPrChange>
      </w:pPr>
      <w:ins w:id="259" w:author="Jamie Hockin" w:date="2018-04-26T14:22:00Z">
        <w:r w:rsidRPr="00CF6505">
          <w:t xml:space="preserve">    70    9      0.2</w:t>
        </w:r>
        <w:proofErr w:type="gramStart"/>
        <w:r w:rsidRPr="00CF6505">
          <w:t xml:space="preserve">   (</w:t>
        </w:r>
        <w:proofErr w:type="gramEnd"/>
        <w:r w:rsidRPr="00CF6505">
          <w:t>0.1 - 0.5)</w:t>
        </w:r>
      </w:ins>
    </w:p>
    <w:p w14:paraId="79DBB805" w14:textId="77777777" w:rsidR="00CF6505" w:rsidRPr="00CF6505" w:rsidRDefault="00CF6505" w:rsidP="00CF6505">
      <w:pPr>
        <w:pStyle w:val="AnalysisOutput"/>
        <w:rPr>
          <w:ins w:id="260" w:author="Jamie Hockin" w:date="2018-04-26T14:22:00Z"/>
        </w:rPr>
        <w:pPrChange w:id="261" w:author="Jamie Hockin" w:date="2018-04-26T14:23:00Z">
          <w:pPr>
            <w:jc w:val="both"/>
          </w:pPr>
        </w:pPrChange>
      </w:pPr>
      <w:ins w:id="262" w:author="Jamie Hockin" w:date="2018-04-26T14:22:00Z">
        <w:r w:rsidRPr="00CF6505">
          <w:t xml:space="preserve">    80    1      0.0</w:t>
        </w:r>
        <w:proofErr w:type="gramStart"/>
        <w:r w:rsidRPr="00CF6505">
          <w:t xml:space="preserve">   (</w:t>
        </w:r>
        <w:proofErr w:type="gramEnd"/>
        <w:r w:rsidRPr="00CF6505">
          <w:t>0.0 - 0.1)</w:t>
        </w:r>
      </w:ins>
    </w:p>
    <w:p w14:paraId="01A098C3" w14:textId="77777777" w:rsidR="00CF6505" w:rsidRDefault="00CF6505" w:rsidP="00CF6505">
      <w:pPr>
        <w:pStyle w:val="AnalysisOutput"/>
        <w:rPr>
          <w:ins w:id="263" w:author="Jamie Hockin" w:date="2018-04-26T14:23:00Z"/>
        </w:rPr>
        <w:pPrChange w:id="264" w:author="Jamie Hockin" w:date="2018-04-26T14:23:00Z">
          <w:pPr>
            <w:jc w:val="both"/>
          </w:pPr>
        </w:pPrChange>
      </w:pPr>
      <w:ins w:id="265" w:author="Jamie Hockin" w:date="2018-04-26T14:22:00Z">
        <w:r w:rsidRPr="00CF6505">
          <w:t xml:space="preserve"> Total 3786    100.0</w:t>
        </w:r>
      </w:ins>
    </w:p>
    <w:p w14:paraId="6D3B0F1A" w14:textId="23C2C231" w:rsidR="00E872EA" w:rsidRDefault="007836CC" w:rsidP="00CF6505">
      <w:pPr>
        <w:jc w:val="both"/>
        <w:rPr>
          <w:ins w:id="266" w:author="Jamie Hockin" w:date="2018-04-26T14:19:00Z"/>
          <w:lang w:val="en-GB"/>
        </w:rPr>
      </w:pPr>
      <w:commentRangeStart w:id="267"/>
      <w:ins w:id="268" w:author="Jamie Hockin" w:date="2018-04-26T14:14:00Z">
        <w:r>
          <w:rPr>
            <w:lang w:val="en-GB"/>
          </w:rPr>
          <w:t>Repeat</w:t>
        </w:r>
      </w:ins>
      <w:commentRangeEnd w:id="267"/>
      <w:ins w:id="269" w:author="Jamie Hockin" w:date="2018-04-26T14:32:00Z">
        <w:r w:rsidR="00164E26">
          <w:rPr>
            <w:rStyle w:val="CommentReference"/>
          </w:rPr>
          <w:commentReference w:id="267"/>
        </w:r>
      </w:ins>
      <w:ins w:id="270" w:author="Jamie Hockin" w:date="2018-04-26T14:14:00Z">
        <w:r>
          <w:rPr>
            <w:lang w:val="en-GB"/>
          </w:rPr>
          <w:t xml:space="preserve"> this to get frequencies by sex</w:t>
        </w:r>
      </w:ins>
      <w:ins w:id="271" w:author="Jamie Hockin" w:date="2018-04-26T14:19:00Z">
        <w:r w:rsidR="004031DE">
          <w:rPr>
            <w:lang w:val="en-GB"/>
          </w:rPr>
          <w:t>.</w:t>
        </w:r>
      </w:ins>
    </w:p>
    <w:p w14:paraId="5D909A75" w14:textId="77777777" w:rsidR="004031DE" w:rsidRDefault="004031DE" w:rsidP="004031DE">
      <w:pPr>
        <w:pStyle w:val="AnalysisOutput"/>
        <w:rPr>
          <w:ins w:id="272" w:author="Jamie Hockin" w:date="2018-04-26T14:19:00Z"/>
        </w:rPr>
        <w:pPrChange w:id="273" w:author="Jamie Hockin" w:date="2018-04-26T14:20:00Z">
          <w:pPr>
            <w:jc w:val="both"/>
          </w:pPr>
        </w:pPrChange>
      </w:pPr>
      <w:proofErr w:type="gramStart"/>
      <w:ins w:id="274" w:author="Jamie Hockin" w:date="2018-04-26T14:19:00Z">
        <w:r>
          <w:t>.</w:t>
        </w:r>
        <w:proofErr w:type="spellStart"/>
        <w:r>
          <w:t>freq</w:t>
        </w:r>
        <w:proofErr w:type="spellEnd"/>
        <w:proofErr w:type="gramEnd"/>
        <w:r>
          <w:t xml:space="preserve"> sex !r !ci;</w:t>
        </w:r>
      </w:ins>
    </w:p>
    <w:p w14:paraId="0F826C06" w14:textId="77777777" w:rsidR="004031DE" w:rsidRDefault="004031DE" w:rsidP="004031DE">
      <w:pPr>
        <w:pStyle w:val="AnalysisOutput"/>
        <w:rPr>
          <w:ins w:id="275" w:author="Jamie Hockin" w:date="2018-04-26T14:19:00Z"/>
        </w:rPr>
        <w:pPrChange w:id="276" w:author="Jamie Hockin" w:date="2018-04-26T14:20:00Z">
          <w:pPr>
            <w:jc w:val="both"/>
          </w:pPr>
        </w:pPrChange>
      </w:pPr>
      <w:ins w:id="277" w:author="Jamie Hockin" w:date="2018-04-26T14:19:00Z">
        <w:r>
          <w:t xml:space="preserve">               sex                </w:t>
        </w:r>
      </w:ins>
    </w:p>
    <w:p w14:paraId="1976DCC7" w14:textId="77777777" w:rsidR="004031DE" w:rsidRDefault="004031DE" w:rsidP="004031DE">
      <w:pPr>
        <w:pStyle w:val="AnalysisOutput"/>
        <w:rPr>
          <w:ins w:id="278" w:author="Jamie Hockin" w:date="2018-04-26T14:19:00Z"/>
        </w:rPr>
        <w:pPrChange w:id="279" w:author="Jamie Hockin" w:date="2018-04-26T14:20:00Z">
          <w:pPr>
            <w:jc w:val="both"/>
          </w:pPr>
        </w:pPrChange>
      </w:pPr>
      <w:ins w:id="280" w:author="Jamie Hockin" w:date="2018-04-26T14:19:00Z">
        <w:r>
          <w:t xml:space="preserve">          N        %   </w:t>
        </w:r>
        <w:proofErr w:type="gramStart"/>
        <w:r>
          <w:t xml:space="preserve">   (</w:t>
        </w:r>
        <w:proofErr w:type="gramEnd"/>
        <w:r>
          <w:t>95% CI)</w:t>
        </w:r>
      </w:ins>
    </w:p>
    <w:p w14:paraId="0000736C" w14:textId="64230C59" w:rsidR="004031DE" w:rsidRDefault="004031DE" w:rsidP="004031DE">
      <w:pPr>
        <w:pStyle w:val="AnalysisOutput"/>
        <w:rPr>
          <w:ins w:id="281" w:author="Jamie Hockin" w:date="2018-04-26T14:19:00Z"/>
        </w:rPr>
        <w:pPrChange w:id="282" w:author="Jamie Hockin" w:date="2018-04-26T14:20:00Z">
          <w:pPr>
            <w:jc w:val="both"/>
          </w:pPr>
        </w:pPrChange>
      </w:pPr>
      <w:ins w:id="283" w:author="Jamie Hockin" w:date="2018-04-26T14:19:00Z">
        <w:r>
          <w:t xml:space="preserve">     </w:t>
        </w:r>
      </w:ins>
      <w:proofErr w:type="gramStart"/>
      <w:ins w:id="284" w:author="Jamie Hockin" w:date="2018-04-26T14:34:00Z">
        <w:r w:rsidR="00F43120">
          <w:t>F</w:t>
        </w:r>
      </w:ins>
      <w:ins w:id="285" w:author="Jamie Hockin" w:date="2018-04-26T14:19:00Z">
        <w:r>
          <w:t xml:space="preserve">  490</w:t>
        </w:r>
        <w:proofErr w:type="gramEnd"/>
        <w:r>
          <w:t xml:space="preserve">     12.2 (11.2 - 13.2)</w:t>
        </w:r>
      </w:ins>
    </w:p>
    <w:p w14:paraId="2C58A165" w14:textId="4B257980" w:rsidR="004031DE" w:rsidRDefault="004031DE" w:rsidP="004031DE">
      <w:pPr>
        <w:pStyle w:val="AnalysisOutput"/>
        <w:rPr>
          <w:ins w:id="286" w:author="Jamie Hockin" w:date="2018-04-26T14:19:00Z"/>
        </w:rPr>
        <w:pPrChange w:id="287" w:author="Jamie Hockin" w:date="2018-04-26T14:20:00Z">
          <w:pPr>
            <w:jc w:val="both"/>
          </w:pPr>
        </w:pPrChange>
      </w:pPr>
      <w:ins w:id="288" w:author="Jamie Hockin" w:date="2018-04-26T14:19:00Z">
        <w:r>
          <w:t xml:space="preserve">     </w:t>
        </w:r>
      </w:ins>
      <w:ins w:id="289" w:author="Jamie Hockin" w:date="2018-04-26T14:34:00Z">
        <w:r w:rsidR="00F43120">
          <w:t>M</w:t>
        </w:r>
      </w:ins>
      <w:ins w:id="290" w:author="Jamie Hockin" w:date="2018-04-26T14:19:00Z">
        <w:r>
          <w:t xml:space="preserve"> 3537     87.8 (86.8 - 88.8)</w:t>
        </w:r>
      </w:ins>
    </w:p>
    <w:p w14:paraId="1FAFEF6F" w14:textId="11D23F89" w:rsidR="004031DE" w:rsidRDefault="004031DE" w:rsidP="004031DE">
      <w:pPr>
        <w:pStyle w:val="AnalysisOutput"/>
        <w:rPr>
          <w:ins w:id="291" w:author="Jamie Hockin" w:date="2018-04-26T14:20:00Z"/>
        </w:rPr>
        <w:pPrChange w:id="292" w:author="Jamie Hockin" w:date="2018-04-26T14:20:00Z">
          <w:pPr>
            <w:jc w:val="both"/>
          </w:pPr>
        </w:pPrChange>
      </w:pPr>
      <w:ins w:id="293" w:author="Jamie Hockin" w:date="2018-04-26T14:19:00Z">
        <w:r>
          <w:t xml:space="preserve"> Total 4027    100.0</w:t>
        </w:r>
      </w:ins>
    </w:p>
    <w:p w14:paraId="6E0D78E8" w14:textId="032C9AE5" w:rsidR="00E872EA" w:rsidRPr="00B5723F" w:rsidRDefault="00CF6505" w:rsidP="00E872EA">
      <w:pPr>
        <w:pStyle w:val="epidatah3"/>
        <w:jc w:val="both"/>
        <w:rPr>
          <w:ins w:id="294" w:author="Jamie Hockin" w:date="2018-04-26T13:51:00Z"/>
          <w:rPrChange w:id="295" w:author="Jamie Hockin" w:date="2018-04-26T14:24:00Z">
            <w:rPr>
              <w:ins w:id="296" w:author="Jamie Hockin" w:date="2018-04-26T13:51:00Z"/>
            </w:rPr>
          </w:rPrChange>
        </w:rPr>
      </w:pPr>
      <w:ins w:id="297" w:author="Jamie Hockin" w:date="2018-04-26T14:21:00Z">
        <w:r w:rsidRPr="00F43120">
          <w:rPr>
            <w:bCs w:val="0"/>
            <w:color w:val="auto"/>
            <w:rPrChange w:id="298" w:author="Jamie Hockin" w:date="2018-04-26T14:34:00Z">
              <w:rPr>
                <w:b w:val="0"/>
                <w:bCs w:val="0"/>
                <w:color w:val="auto"/>
                <w:lang w:val="da-DK"/>
              </w:rPr>
            </w:rPrChange>
          </w:rPr>
          <w:t>Are male runners older or younger than females?</w:t>
        </w:r>
        <w:r w:rsidRPr="00B5723F">
          <w:rPr>
            <w:b w:val="0"/>
            <w:bCs w:val="0"/>
            <w:color w:val="auto"/>
            <w:rPrChange w:id="299" w:author="Jamie Hockin" w:date="2018-04-26T14:24:00Z">
              <w:rPr>
                <w:b w:val="0"/>
                <w:bCs w:val="0"/>
                <w:color w:val="auto"/>
                <w:lang w:val="da-DK"/>
              </w:rPr>
            </w:rPrChange>
          </w:rPr>
          <w:t xml:space="preserve"> </w:t>
        </w:r>
      </w:ins>
      <w:ins w:id="300" w:author="Jamie Hockin" w:date="2018-04-26T14:23:00Z">
        <w:r w:rsidRPr="00B5723F">
          <w:rPr>
            <w:b w:val="0"/>
            <w:bCs w:val="0"/>
            <w:color w:val="auto"/>
            <w:rPrChange w:id="301" w:author="Jamie Hockin" w:date="2018-04-26T14:24:00Z">
              <w:rPr>
                <w:b w:val="0"/>
                <w:bCs w:val="0"/>
                <w:color w:val="auto"/>
                <w:lang w:val="da-DK"/>
              </w:rPr>
            </w:rPrChange>
          </w:rPr>
          <w:t xml:space="preserve">To answer this, you will use the means command. In the command line, type </w:t>
        </w:r>
      </w:ins>
      <w:ins w:id="302" w:author="Jamie Hockin" w:date="2018-04-26T14:24:00Z">
        <w:r w:rsidR="00B5723F">
          <w:rPr>
            <w:b w:val="0"/>
            <w:bCs w:val="0"/>
            <w:i/>
            <w:color w:val="auto"/>
          </w:rPr>
          <w:t>means age</w:t>
        </w:r>
        <w:r w:rsidR="00B5723F">
          <w:rPr>
            <w:b w:val="0"/>
            <w:bCs w:val="0"/>
            <w:color w:val="auto"/>
          </w:rPr>
          <w:t>. You can always add the variable name using the variables sidebar.</w:t>
        </w:r>
      </w:ins>
    </w:p>
    <w:p w14:paraId="15E44F39" w14:textId="77777777" w:rsidR="00E872EA" w:rsidRPr="00B5723F" w:rsidRDefault="00E872EA" w:rsidP="00E872EA">
      <w:pPr>
        <w:pStyle w:val="epidatah3"/>
        <w:jc w:val="both"/>
        <w:rPr>
          <w:ins w:id="303" w:author="Jamie Hockin" w:date="2018-04-26T13:51:00Z"/>
          <w:rPrChange w:id="304" w:author="Jamie Hockin" w:date="2018-04-26T14:24:00Z">
            <w:rPr>
              <w:ins w:id="305" w:author="Jamie Hockin" w:date="2018-04-26T13:51:00Z"/>
            </w:rPr>
          </w:rPrChange>
        </w:rPr>
      </w:pPr>
    </w:p>
    <w:p w14:paraId="798AF124" w14:textId="77777777" w:rsidR="00B5723F" w:rsidRPr="00B5723F" w:rsidRDefault="00B5723F" w:rsidP="00B5723F">
      <w:pPr>
        <w:pStyle w:val="AnalysisOutput"/>
        <w:rPr>
          <w:ins w:id="306" w:author="Jamie Hockin" w:date="2018-04-26T14:26:00Z"/>
          <w:sz w:val="16"/>
          <w:szCs w:val="16"/>
          <w:lang w:val="en-GB"/>
          <w:rPrChange w:id="307" w:author="Jamie Hockin" w:date="2018-04-26T14:26:00Z">
            <w:rPr>
              <w:ins w:id="308" w:author="Jamie Hockin" w:date="2018-04-26T14:26:00Z"/>
              <w:lang w:val="en-GB"/>
            </w:rPr>
          </w:rPrChange>
        </w:rPr>
        <w:pPrChange w:id="309" w:author="Jamie Hockin" w:date="2018-04-26T14:26:00Z">
          <w:pPr>
            <w:jc w:val="both"/>
          </w:pPr>
        </w:pPrChange>
      </w:pPr>
      <w:proofErr w:type="gramStart"/>
      <w:ins w:id="310" w:author="Jamie Hockin" w:date="2018-04-26T14:26:00Z">
        <w:r w:rsidRPr="00B5723F">
          <w:rPr>
            <w:sz w:val="16"/>
            <w:szCs w:val="16"/>
            <w:lang w:val="en-GB"/>
            <w:rPrChange w:id="311" w:author="Jamie Hockin" w:date="2018-04-26T14:26:00Z">
              <w:rPr>
                <w:lang w:val="en-GB"/>
              </w:rPr>
            </w:rPrChange>
          </w:rPr>
          <w:lastRenderedPageBreak/>
          <w:t>.means</w:t>
        </w:r>
        <w:proofErr w:type="gramEnd"/>
        <w:r w:rsidRPr="00B5723F">
          <w:rPr>
            <w:sz w:val="16"/>
            <w:szCs w:val="16"/>
            <w:lang w:val="en-GB"/>
            <w:rPrChange w:id="312" w:author="Jamie Hockin" w:date="2018-04-26T14:26:00Z">
              <w:rPr>
                <w:lang w:val="en-GB"/>
              </w:rPr>
            </w:rPrChange>
          </w:rPr>
          <w:t xml:space="preserve"> age;</w:t>
        </w:r>
      </w:ins>
    </w:p>
    <w:p w14:paraId="6251FB92" w14:textId="77777777" w:rsidR="00B5723F" w:rsidRPr="00B5723F" w:rsidRDefault="00B5723F" w:rsidP="00B5723F">
      <w:pPr>
        <w:pStyle w:val="AnalysisOutput"/>
        <w:rPr>
          <w:ins w:id="313" w:author="Jamie Hockin" w:date="2018-04-26T14:26:00Z"/>
          <w:sz w:val="16"/>
          <w:szCs w:val="16"/>
          <w:lang w:val="en-GB"/>
          <w:rPrChange w:id="314" w:author="Jamie Hockin" w:date="2018-04-26T14:26:00Z">
            <w:rPr>
              <w:ins w:id="315" w:author="Jamie Hockin" w:date="2018-04-26T14:26:00Z"/>
              <w:lang w:val="en-GB"/>
            </w:rPr>
          </w:rPrChange>
        </w:rPr>
        <w:pPrChange w:id="316" w:author="Jamie Hockin" w:date="2018-04-26T14:26:00Z">
          <w:pPr>
            <w:jc w:val="both"/>
          </w:pPr>
        </w:pPrChange>
      </w:pPr>
      <w:ins w:id="317" w:author="Jamie Hockin" w:date="2018-04-26T14:26:00Z">
        <w:r w:rsidRPr="00B5723F">
          <w:rPr>
            <w:sz w:val="16"/>
            <w:szCs w:val="16"/>
            <w:lang w:val="en-GB"/>
            <w:rPrChange w:id="318" w:author="Jamie Hockin" w:date="2018-04-26T14:26:00Z">
              <w:rPr>
                <w:lang w:val="en-GB"/>
              </w:rPr>
            </w:rPrChange>
          </w:rPr>
          <w:t xml:space="preserve">                          age             </w:t>
        </w:r>
        <w:proofErr w:type="spellStart"/>
        <w:r w:rsidRPr="00B5723F">
          <w:rPr>
            <w:sz w:val="16"/>
            <w:szCs w:val="16"/>
            <w:lang w:val="en-GB"/>
            <w:rPrChange w:id="319" w:author="Jamie Hockin" w:date="2018-04-26T14:26:00Z">
              <w:rPr>
                <w:lang w:val="en-GB"/>
              </w:rPr>
            </w:rPrChange>
          </w:rPr>
          <w:t>Age</w:t>
        </w:r>
        <w:proofErr w:type="spellEnd"/>
        <w:r w:rsidRPr="00B5723F">
          <w:rPr>
            <w:sz w:val="16"/>
            <w:szCs w:val="16"/>
            <w:lang w:val="en-GB"/>
            <w:rPrChange w:id="320" w:author="Jamie Hockin" w:date="2018-04-26T14:26:00Z">
              <w:rPr>
                <w:lang w:val="en-GB"/>
              </w:rPr>
            </w:rPrChange>
          </w:rPr>
          <w:t xml:space="preserve"> (1996-year of birth)                           </w:t>
        </w:r>
      </w:ins>
    </w:p>
    <w:p w14:paraId="7E2CF5DD" w14:textId="77777777" w:rsidR="00B5723F" w:rsidRPr="00B5723F" w:rsidRDefault="00B5723F" w:rsidP="00B5723F">
      <w:pPr>
        <w:pStyle w:val="AnalysisOutput"/>
        <w:rPr>
          <w:ins w:id="321" w:author="Jamie Hockin" w:date="2018-04-26T14:26:00Z"/>
          <w:sz w:val="16"/>
          <w:szCs w:val="16"/>
          <w:lang w:val="en-GB"/>
          <w:rPrChange w:id="322" w:author="Jamie Hockin" w:date="2018-04-26T14:26:00Z">
            <w:rPr>
              <w:ins w:id="323" w:author="Jamie Hockin" w:date="2018-04-26T14:26:00Z"/>
              <w:lang w:val="en-GB"/>
            </w:rPr>
          </w:rPrChange>
        </w:rPr>
        <w:pPrChange w:id="324" w:author="Jamie Hockin" w:date="2018-04-26T14:26:00Z">
          <w:pPr>
            <w:jc w:val="both"/>
          </w:pPr>
        </w:pPrChange>
      </w:pPr>
      <w:ins w:id="325" w:author="Jamie Hockin" w:date="2018-04-26T14:26:00Z">
        <w:r w:rsidRPr="00B5723F">
          <w:rPr>
            <w:sz w:val="16"/>
            <w:szCs w:val="16"/>
            <w:lang w:val="en-GB"/>
            <w:rPrChange w:id="326" w:author="Jamie Hockin" w:date="2018-04-26T14:26:00Z">
              <w:rPr>
                <w:lang w:val="en-GB"/>
              </w:rPr>
            </w:rPrChange>
          </w:rPr>
          <w:t>┌────────────────────────────────────────────────────────────────────────────────────────────┐</w:t>
        </w:r>
      </w:ins>
    </w:p>
    <w:p w14:paraId="1DE119B8" w14:textId="77777777" w:rsidR="00B5723F" w:rsidRPr="00B5723F" w:rsidRDefault="00B5723F" w:rsidP="00B5723F">
      <w:pPr>
        <w:pStyle w:val="AnalysisOutput"/>
        <w:rPr>
          <w:ins w:id="327" w:author="Jamie Hockin" w:date="2018-04-26T14:26:00Z"/>
          <w:sz w:val="16"/>
          <w:szCs w:val="16"/>
          <w:lang w:val="en-GB"/>
          <w:rPrChange w:id="328" w:author="Jamie Hockin" w:date="2018-04-26T14:26:00Z">
            <w:rPr>
              <w:ins w:id="329" w:author="Jamie Hockin" w:date="2018-04-26T14:26:00Z"/>
              <w:lang w:val="en-GB"/>
            </w:rPr>
          </w:rPrChange>
        </w:rPr>
        <w:pPrChange w:id="330" w:author="Jamie Hockin" w:date="2018-04-26T14:26:00Z">
          <w:pPr>
            <w:jc w:val="both"/>
          </w:pPr>
        </w:pPrChange>
      </w:pPr>
      <w:ins w:id="331" w:author="Jamie Hockin" w:date="2018-04-26T14:26:00Z">
        <w:r w:rsidRPr="00B5723F">
          <w:rPr>
            <w:sz w:val="16"/>
            <w:szCs w:val="16"/>
            <w:lang w:val="en-GB"/>
            <w:rPrChange w:id="332" w:author="Jamie Hockin" w:date="2018-04-26T14:26:00Z">
              <w:rPr>
                <w:lang w:val="en-GB"/>
              </w:rPr>
            </w:rPrChange>
          </w:rPr>
          <w:t xml:space="preserve">│     </w:t>
        </w:r>
        <w:proofErr w:type="spellStart"/>
        <w:r w:rsidRPr="00B5723F">
          <w:rPr>
            <w:sz w:val="16"/>
            <w:szCs w:val="16"/>
            <w:lang w:val="en-GB"/>
            <w:rPrChange w:id="333" w:author="Jamie Hockin" w:date="2018-04-26T14:26:00Z">
              <w:rPr>
                <w:lang w:val="en-GB"/>
              </w:rPr>
            </w:rPrChange>
          </w:rPr>
          <w:t>Obs</w:t>
        </w:r>
        <w:proofErr w:type="spellEnd"/>
        <w:r w:rsidRPr="00B5723F">
          <w:rPr>
            <w:sz w:val="16"/>
            <w:szCs w:val="16"/>
            <w:lang w:val="en-GB"/>
            <w:rPrChange w:id="334" w:author="Jamie Hockin" w:date="2018-04-26T14:26:00Z">
              <w:rPr>
                <w:lang w:val="en-GB"/>
              </w:rPr>
            </w:rPrChange>
          </w:rPr>
          <w:t xml:space="preserve">      Sum     Mean Variance Std. Dev. </w:t>
        </w:r>
        <w:proofErr w:type="gramStart"/>
        <w:r w:rsidRPr="00B5723F">
          <w:rPr>
            <w:sz w:val="16"/>
            <w:szCs w:val="16"/>
            <w:lang w:val="en-GB"/>
            <w:rPrChange w:id="335" w:author="Jamie Hockin" w:date="2018-04-26T14:26:00Z">
              <w:rPr>
                <w:lang w:val="en-GB"/>
              </w:rPr>
            </w:rPrChange>
          </w:rPr>
          <w:t>( 95</w:t>
        </w:r>
        <w:proofErr w:type="gramEnd"/>
        <w:r w:rsidRPr="00B5723F">
          <w:rPr>
            <w:sz w:val="16"/>
            <w:szCs w:val="16"/>
            <w:lang w:val="en-GB"/>
            <w:rPrChange w:id="336" w:author="Jamie Hockin" w:date="2018-04-26T14:26:00Z">
              <w:rPr>
                <w:lang w:val="en-GB"/>
              </w:rPr>
            </w:rPrChange>
          </w:rPr>
          <w:t>% CI   mean ) Std. Err. Skewness Kurtosis │</w:t>
        </w:r>
      </w:ins>
    </w:p>
    <w:p w14:paraId="5FA47A30" w14:textId="77777777" w:rsidR="00B5723F" w:rsidRPr="00B5723F" w:rsidRDefault="00B5723F" w:rsidP="00B5723F">
      <w:pPr>
        <w:pStyle w:val="AnalysisOutput"/>
        <w:rPr>
          <w:ins w:id="337" w:author="Jamie Hockin" w:date="2018-04-26T14:26:00Z"/>
          <w:sz w:val="16"/>
          <w:szCs w:val="16"/>
          <w:lang w:val="en-GB"/>
          <w:rPrChange w:id="338" w:author="Jamie Hockin" w:date="2018-04-26T14:26:00Z">
            <w:rPr>
              <w:ins w:id="339" w:author="Jamie Hockin" w:date="2018-04-26T14:26:00Z"/>
              <w:lang w:val="en-GB"/>
            </w:rPr>
          </w:rPrChange>
        </w:rPr>
        <w:pPrChange w:id="340" w:author="Jamie Hockin" w:date="2018-04-26T14:26:00Z">
          <w:pPr>
            <w:jc w:val="both"/>
          </w:pPr>
        </w:pPrChange>
      </w:pPr>
      <w:ins w:id="341" w:author="Jamie Hockin" w:date="2018-04-26T14:26:00Z">
        <w:r w:rsidRPr="00B5723F">
          <w:rPr>
            <w:sz w:val="16"/>
            <w:szCs w:val="16"/>
            <w:lang w:val="en-GB"/>
            <w:rPrChange w:id="342" w:author="Jamie Hockin" w:date="2018-04-26T14:26:00Z">
              <w:rPr>
                <w:lang w:val="en-GB"/>
              </w:rPr>
            </w:rPrChange>
          </w:rPr>
          <w:t>└────────────────────────────────────────────────────────────────────────────────────────────┘</w:t>
        </w:r>
      </w:ins>
    </w:p>
    <w:p w14:paraId="43F0752E" w14:textId="77777777" w:rsidR="00B5723F" w:rsidRPr="00B5723F" w:rsidRDefault="00B5723F" w:rsidP="00B5723F">
      <w:pPr>
        <w:pStyle w:val="AnalysisOutput"/>
        <w:rPr>
          <w:ins w:id="343" w:author="Jamie Hockin" w:date="2018-04-26T14:26:00Z"/>
          <w:sz w:val="16"/>
          <w:szCs w:val="16"/>
          <w:lang w:val="en-GB"/>
          <w:rPrChange w:id="344" w:author="Jamie Hockin" w:date="2018-04-26T14:26:00Z">
            <w:rPr>
              <w:ins w:id="345" w:author="Jamie Hockin" w:date="2018-04-26T14:26:00Z"/>
              <w:lang w:val="en-GB"/>
            </w:rPr>
          </w:rPrChange>
        </w:rPr>
        <w:pPrChange w:id="346" w:author="Jamie Hockin" w:date="2018-04-26T14:26:00Z">
          <w:pPr>
            <w:jc w:val="both"/>
          </w:pPr>
        </w:pPrChange>
      </w:pPr>
      <w:ins w:id="347" w:author="Jamie Hockin" w:date="2018-04-26T14:26:00Z">
        <w:r w:rsidRPr="00B5723F">
          <w:rPr>
            <w:sz w:val="16"/>
            <w:szCs w:val="16"/>
            <w:lang w:val="en-GB"/>
            <w:rPrChange w:id="348" w:author="Jamie Hockin" w:date="2018-04-26T14:26:00Z">
              <w:rPr>
                <w:lang w:val="en-GB"/>
              </w:rPr>
            </w:rPrChange>
          </w:rPr>
          <w:t xml:space="preserve">     3786 153740.0     40.6     96.3       9.8     40.3     40.9       0.2      0.1     -3.1 </w:t>
        </w:r>
      </w:ins>
    </w:p>
    <w:p w14:paraId="7ACC3535" w14:textId="77777777" w:rsidR="00B5723F" w:rsidRPr="00B5723F" w:rsidRDefault="00B5723F" w:rsidP="00B5723F">
      <w:pPr>
        <w:pStyle w:val="AnalysisOutput"/>
        <w:rPr>
          <w:ins w:id="349" w:author="Jamie Hockin" w:date="2018-04-26T14:26:00Z"/>
          <w:sz w:val="16"/>
          <w:szCs w:val="16"/>
          <w:lang w:val="en-GB"/>
          <w:rPrChange w:id="350" w:author="Jamie Hockin" w:date="2018-04-26T14:26:00Z">
            <w:rPr>
              <w:ins w:id="351" w:author="Jamie Hockin" w:date="2018-04-26T14:26:00Z"/>
              <w:lang w:val="en-GB"/>
            </w:rPr>
          </w:rPrChange>
        </w:rPr>
        <w:pPrChange w:id="352" w:author="Jamie Hockin" w:date="2018-04-26T14:26:00Z">
          <w:pPr>
            <w:jc w:val="both"/>
          </w:pPr>
        </w:pPrChange>
      </w:pPr>
      <w:ins w:id="353" w:author="Jamie Hockin" w:date="2018-04-26T14:26:00Z">
        <w:r w:rsidRPr="00B5723F">
          <w:rPr>
            <w:sz w:val="16"/>
            <w:szCs w:val="16"/>
            <w:lang w:val="en-GB"/>
            <w:rPrChange w:id="354" w:author="Jamie Hockin" w:date="2018-04-26T14:26:00Z">
              <w:rPr>
                <w:lang w:val="en-GB"/>
              </w:rPr>
            </w:rPrChange>
          </w:rPr>
          <w:t>┌────────────────────────────────────────────────────────────────────────────────────────────┐</w:t>
        </w:r>
      </w:ins>
    </w:p>
    <w:p w14:paraId="072227BF" w14:textId="77777777" w:rsidR="00B5723F" w:rsidRPr="00B5723F" w:rsidRDefault="00B5723F" w:rsidP="00B5723F">
      <w:pPr>
        <w:pStyle w:val="AnalysisOutput"/>
        <w:rPr>
          <w:ins w:id="355" w:author="Jamie Hockin" w:date="2018-04-26T14:26:00Z"/>
          <w:sz w:val="16"/>
          <w:szCs w:val="16"/>
          <w:lang w:val="en-GB"/>
          <w:rPrChange w:id="356" w:author="Jamie Hockin" w:date="2018-04-26T14:26:00Z">
            <w:rPr>
              <w:ins w:id="357" w:author="Jamie Hockin" w:date="2018-04-26T14:26:00Z"/>
              <w:lang w:val="en-GB"/>
            </w:rPr>
          </w:rPrChange>
        </w:rPr>
        <w:pPrChange w:id="358" w:author="Jamie Hockin" w:date="2018-04-26T14:26:00Z">
          <w:pPr>
            <w:jc w:val="both"/>
          </w:pPr>
        </w:pPrChange>
      </w:pPr>
      <w:ins w:id="359" w:author="Jamie Hockin" w:date="2018-04-26T14:26:00Z">
        <w:r w:rsidRPr="00B5723F">
          <w:rPr>
            <w:sz w:val="16"/>
            <w:szCs w:val="16"/>
            <w:lang w:val="en-GB"/>
            <w:rPrChange w:id="360" w:author="Jamie Hockin" w:date="2018-04-26T14:26:00Z">
              <w:rPr>
                <w:lang w:val="en-GB"/>
              </w:rPr>
            </w:rPrChange>
          </w:rPr>
          <w:t>│     Min      p05      p10      p25    Median      p75      p90       p95      Max          │</w:t>
        </w:r>
      </w:ins>
    </w:p>
    <w:p w14:paraId="445B76AB" w14:textId="77777777" w:rsidR="00B5723F" w:rsidRPr="00B5723F" w:rsidRDefault="00B5723F" w:rsidP="00B5723F">
      <w:pPr>
        <w:pStyle w:val="AnalysisOutput"/>
        <w:rPr>
          <w:ins w:id="361" w:author="Jamie Hockin" w:date="2018-04-26T14:26:00Z"/>
          <w:sz w:val="16"/>
          <w:szCs w:val="16"/>
          <w:lang w:val="en-GB"/>
          <w:rPrChange w:id="362" w:author="Jamie Hockin" w:date="2018-04-26T14:26:00Z">
            <w:rPr>
              <w:ins w:id="363" w:author="Jamie Hockin" w:date="2018-04-26T14:26:00Z"/>
              <w:lang w:val="en-GB"/>
            </w:rPr>
          </w:rPrChange>
        </w:rPr>
        <w:pPrChange w:id="364" w:author="Jamie Hockin" w:date="2018-04-26T14:26:00Z">
          <w:pPr>
            <w:jc w:val="both"/>
          </w:pPr>
        </w:pPrChange>
      </w:pPr>
      <w:ins w:id="365" w:author="Jamie Hockin" w:date="2018-04-26T14:26:00Z">
        <w:r w:rsidRPr="00B5723F">
          <w:rPr>
            <w:sz w:val="16"/>
            <w:szCs w:val="16"/>
            <w:lang w:val="en-GB"/>
            <w:rPrChange w:id="366" w:author="Jamie Hockin" w:date="2018-04-26T14:26:00Z">
              <w:rPr>
                <w:lang w:val="en-GB"/>
              </w:rPr>
            </w:rPrChange>
          </w:rPr>
          <w:t>└────────────────────────────────────────────────────────────────────────────────────────────┘</w:t>
        </w:r>
      </w:ins>
    </w:p>
    <w:p w14:paraId="02D44574" w14:textId="77777777" w:rsidR="00B5723F" w:rsidRPr="00B5723F" w:rsidRDefault="00B5723F" w:rsidP="00B5723F">
      <w:pPr>
        <w:pStyle w:val="AnalysisOutput"/>
        <w:rPr>
          <w:ins w:id="367" w:author="Jamie Hockin" w:date="2018-04-26T14:26:00Z"/>
          <w:sz w:val="16"/>
          <w:szCs w:val="16"/>
          <w:lang w:val="en-GB"/>
          <w:rPrChange w:id="368" w:author="Jamie Hockin" w:date="2018-04-26T14:26:00Z">
            <w:rPr>
              <w:ins w:id="369" w:author="Jamie Hockin" w:date="2018-04-26T14:26:00Z"/>
              <w:lang w:val="en-GB"/>
            </w:rPr>
          </w:rPrChange>
        </w:rPr>
        <w:pPrChange w:id="370" w:author="Jamie Hockin" w:date="2018-04-26T14:26:00Z">
          <w:pPr>
            <w:jc w:val="both"/>
          </w:pPr>
        </w:pPrChange>
      </w:pPr>
      <w:ins w:id="371" w:author="Jamie Hockin" w:date="2018-04-26T14:26:00Z">
        <w:r w:rsidRPr="00B5723F">
          <w:rPr>
            <w:sz w:val="16"/>
            <w:szCs w:val="16"/>
            <w:lang w:val="en-GB"/>
            <w:rPrChange w:id="372" w:author="Jamie Hockin" w:date="2018-04-26T14:26:00Z">
              <w:rPr>
                <w:lang w:val="en-GB"/>
              </w:rPr>
            </w:rPrChange>
          </w:rPr>
          <w:t xml:space="preserve">     16.0     24.0     28.0     33.0      41.0     48.0     53.0      56.0     84.0</w:t>
        </w:r>
      </w:ins>
    </w:p>
    <w:p w14:paraId="595AAF96" w14:textId="5B2A49F7" w:rsidR="00B5723F" w:rsidRDefault="00B5723F" w:rsidP="00B5723F">
      <w:pPr>
        <w:jc w:val="both"/>
        <w:rPr>
          <w:ins w:id="373" w:author="Jamie Hockin" w:date="2018-04-26T14:27:00Z"/>
          <w:lang w:val="en-GB"/>
        </w:rPr>
      </w:pPr>
      <w:ins w:id="374" w:author="Jamie Hockin" w:date="2018-04-26T14:27:00Z">
        <w:r>
          <w:rPr>
            <w:lang w:val="en-GB"/>
          </w:rPr>
          <w:t>Notice that you get a lot of information here</w:t>
        </w:r>
      </w:ins>
      <w:ins w:id="375" w:author="Jamie Hockin" w:date="2018-04-26T14:28:00Z">
        <w:r>
          <w:rPr>
            <w:lang w:val="en-GB"/>
          </w:rPr>
          <w:t>, but we will focus on the mean age (40.6 years) of all runners.</w:t>
        </w:r>
      </w:ins>
    </w:p>
    <w:p w14:paraId="2AF1B57E" w14:textId="0B23F65E" w:rsidR="00B5723F" w:rsidRPr="00B5723F" w:rsidRDefault="00B5723F" w:rsidP="00B5723F">
      <w:pPr>
        <w:jc w:val="both"/>
        <w:rPr>
          <w:ins w:id="376" w:author="Jamie Hockin" w:date="2018-04-26T14:29:00Z"/>
          <w:lang w:val="en-GB"/>
          <w:rPrChange w:id="377" w:author="Jamie Hockin" w:date="2018-04-26T14:30:00Z">
            <w:rPr>
              <w:ins w:id="378" w:author="Jamie Hockin" w:date="2018-04-26T14:29:00Z"/>
              <w:lang w:val="en-GB"/>
            </w:rPr>
          </w:rPrChange>
        </w:rPr>
      </w:pPr>
      <w:ins w:id="379" w:author="Jamie Hockin" w:date="2018-04-26T14:28:00Z">
        <w:r>
          <w:rPr>
            <w:lang w:val="en-GB"/>
          </w:rPr>
          <w:t xml:space="preserve">We can compare the mean ages of men to that of women, by </w:t>
        </w:r>
        <w:proofErr w:type="gramStart"/>
        <w:r>
          <w:rPr>
            <w:lang w:val="en-GB"/>
          </w:rPr>
          <w:t xml:space="preserve">adding </w:t>
        </w:r>
      </w:ins>
      <w:ins w:id="380" w:author="Jamie Hockin" w:date="2018-04-26T14:29:00Z">
        <w:r>
          <w:rPr>
            <w:i/>
            <w:lang w:val="en-GB"/>
          </w:rPr>
          <w:t>!by</w:t>
        </w:r>
        <w:proofErr w:type="gramEnd"/>
        <w:r>
          <w:rPr>
            <w:i/>
            <w:lang w:val="en-GB"/>
          </w:rPr>
          <w:t xml:space="preserve"> := sex</w:t>
        </w:r>
        <w:r>
          <w:rPr>
            <w:lang w:val="en-GB"/>
          </w:rPr>
          <w:t xml:space="preserve"> to our command. With the cursor in the command line (F4), press the up arrow once and you see that the original command is there.</w:t>
        </w:r>
      </w:ins>
      <w:ins w:id="381" w:author="Jamie Hockin" w:date="2018-04-26T14:30:00Z">
        <w:r>
          <w:rPr>
            <w:lang w:val="en-GB"/>
          </w:rPr>
          <w:t xml:space="preserve"> Add in the </w:t>
        </w:r>
        <w:r>
          <w:rPr>
            <w:i/>
            <w:lang w:val="en-GB"/>
          </w:rPr>
          <w:t>by</w:t>
        </w:r>
        <w:r>
          <w:rPr>
            <w:lang w:val="en-GB"/>
          </w:rPr>
          <w:t xml:space="preserve"> part and press enter to get your analysis of age stratified by sex.</w:t>
        </w:r>
      </w:ins>
    </w:p>
    <w:p w14:paraId="0A9AAC32" w14:textId="503E54EC" w:rsidR="00B5723F" w:rsidRPr="00164E26" w:rsidRDefault="00F43120" w:rsidP="00B5723F">
      <w:pPr>
        <w:pStyle w:val="AnalysisOutput"/>
        <w:rPr>
          <w:ins w:id="382" w:author="Jamie Hockin" w:date="2018-04-26T14:31:00Z"/>
          <w:sz w:val="15"/>
          <w:szCs w:val="15"/>
          <w:lang w:val="en-GB"/>
          <w:rPrChange w:id="383" w:author="Jamie Hockin" w:date="2018-04-26T14:32:00Z">
            <w:rPr>
              <w:ins w:id="384" w:author="Jamie Hockin" w:date="2018-04-26T14:31:00Z"/>
              <w:lang w:val="en-GB"/>
            </w:rPr>
          </w:rPrChange>
        </w:rPr>
        <w:pPrChange w:id="385" w:author="Jamie Hockin" w:date="2018-04-26T14:31:00Z">
          <w:pPr>
            <w:jc w:val="both"/>
          </w:pPr>
        </w:pPrChange>
      </w:pPr>
      <w:proofErr w:type="gramStart"/>
      <w:ins w:id="386" w:author="Jamie Hockin" w:date="2018-04-26T14:31:00Z">
        <w:r>
          <w:rPr>
            <w:sz w:val="15"/>
            <w:szCs w:val="15"/>
            <w:lang w:val="en-GB"/>
            <w:rPrChange w:id="387" w:author="Jamie Hockin" w:date="2018-04-26T14:32:00Z">
              <w:rPr>
                <w:sz w:val="15"/>
                <w:szCs w:val="15"/>
                <w:lang w:val="en-GB"/>
              </w:rPr>
            </w:rPrChange>
          </w:rPr>
          <w:t>.means</w:t>
        </w:r>
        <w:proofErr w:type="gramEnd"/>
        <w:r>
          <w:rPr>
            <w:sz w:val="15"/>
            <w:szCs w:val="15"/>
            <w:lang w:val="en-GB"/>
            <w:rPrChange w:id="388" w:author="Jamie Hockin" w:date="2018-04-26T14:32:00Z">
              <w:rPr>
                <w:sz w:val="15"/>
                <w:szCs w:val="15"/>
                <w:lang w:val="en-GB"/>
              </w:rPr>
            </w:rPrChange>
          </w:rPr>
          <w:t xml:space="preserve"> age !by:=sex</w:t>
        </w:r>
        <w:r w:rsidR="00B5723F" w:rsidRPr="00164E26">
          <w:rPr>
            <w:sz w:val="15"/>
            <w:szCs w:val="15"/>
            <w:lang w:val="en-GB"/>
            <w:rPrChange w:id="389" w:author="Jamie Hockin" w:date="2018-04-26T14:32:00Z">
              <w:rPr>
                <w:lang w:val="en-GB"/>
              </w:rPr>
            </w:rPrChange>
          </w:rPr>
          <w:t>;</w:t>
        </w:r>
      </w:ins>
    </w:p>
    <w:p w14:paraId="6ACCA9D1" w14:textId="77777777" w:rsidR="00B5723F" w:rsidRPr="00164E26" w:rsidRDefault="00B5723F" w:rsidP="00B5723F">
      <w:pPr>
        <w:pStyle w:val="AnalysisOutput"/>
        <w:rPr>
          <w:ins w:id="390" w:author="Jamie Hockin" w:date="2018-04-26T14:31:00Z"/>
          <w:sz w:val="15"/>
          <w:szCs w:val="15"/>
          <w:lang w:val="en-GB"/>
          <w:rPrChange w:id="391" w:author="Jamie Hockin" w:date="2018-04-26T14:32:00Z">
            <w:rPr>
              <w:ins w:id="392" w:author="Jamie Hockin" w:date="2018-04-26T14:31:00Z"/>
              <w:lang w:val="en-GB"/>
            </w:rPr>
          </w:rPrChange>
        </w:rPr>
        <w:pPrChange w:id="393" w:author="Jamie Hockin" w:date="2018-04-26T14:31:00Z">
          <w:pPr>
            <w:jc w:val="both"/>
          </w:pPr>
        </w:pPrChange>
      </w:pPr>
      <w:ins w:id="394" w:author="Jamie Hockin" w:date="2018-04-26T14:31:00Z">
        <w:r w:rsidRPr="00164E26">
          <w:rPr>
            <w:sz w:val="15"/>
            <w:szCs w:val="15"/>
            <w:lang w:val="en-GB"/>
            <w:rPrChange w:id="395" w:author="Jamie Hockin" w:date="2018-04-26T14:32:00Z">
              <w:rPr>
                <w:lang w:val="en-GB"/>
              </w:rPr>
            </w:rPrChange>
          </w:rPr>
          <w:t xml:space="preserve">                            age             </w:t>
        </w:r>
        <w:proofErr w:type="spellStart"/>
        <w:r w:rsidRPr="00164E26">
          <w:rPr>
            <w:sz w:val="15"/>
            <w:szCs w:val="15"/>
            <w:lang w:val="en-GB"/>
            <w:rPrChange w:id="396" w:author="Jamie Hockin" w:date="2018-04-26T14:32:00Z">
              <w:rPr>
                <w:lang w:val="en-GB"/>
              </w:rPr>
            </w:rPrChange>
          </w:rPr>
          <w:t>Age</w:t>
        </w:r>
        <w:proofErr w:type="spellEnd"/>
        <w:r w:rsidRPr="00164E26">
          <w:rPr>
            <w:sz w:val="15"/>
            <w:szCs w:val="15"/>
            <w:lang w:val="en-GB"/>
            <w:rPrChange w:id="397" w:author="Jamie Hockin" w:date="2018-04-26T14:32:00Z">
              <w:rPr>
                <w:lang w:val="en-GB"/>
              </w:rPr>
            </w:rPrChange>
          </w:rPr>
          <w:t xml:space="preserve"> (1996-year of birth)                             </w:t>
        </w:r>
      </w:ins>
    </w:p>
    <w:p w14:paraId="489BA4D8" w14:textId="77777777" w:rsidR="00B5723F" w:rsidRPr="00164E26" w:rsidRDefault="00B5723F" w:rsidP="00B5723F">
      <w:pPr>
        <w:pStyle w:val="AnalysisOutput"/>
        <w:rPr>
          <w:ins w:id="398" w:author="Jamie Hockin" w:date="2018-04-26T14:31:00Z"/>
          <w:sz w:val="15"/>
          <w:szCs w:val="15"/>
          <w:lang w:val="en-GB"/>
          <w:rPrChange w:id="399" w:author="Jamie Hockin" w:date="2018-04-26T14:32:00Z">
            <w:rPr>
              <w:ins w:id="400" w:author="Jamie Hockin" w:date="2018-04-26T14:31:00Z"/>
              <w:lang w:val="en-GB"/>
            </w:rPr>
          </w:rPrChange>
        </w:rPr>
        <w:pPrChange w:id="401" w:author="Jamie Hockin" w:date="2018-04-26T14:31:00Z">
          <w:pPr>
            <w:jc w:val="both"/>
          </w:pPr>
        </w:pPrChange>
      </w:pPr>
      <w:ins w:id="402" w:author="Jamie Hockin" w:date="2018-04-26T14:31:00Z">
        <w:r w:rsidRPr="00164E26">
          <w:rPr>
            <w:sz w:val="15"/>
            <w:szCs w:val="15"/>
            <w:lang w:val="en-GB"/>
            <w:rPrChange w:id="403" w:author="Jamie Hockin" w:date="2018-04-26T14:32:00Z">
              <w:rPr>
                <w:lang w:val="en-GB"/>
              </w:rPr>
            </w:rPrChange>
          </w:rPr>
          <w:t>┌────────────────────────────────────────────────────────────────────────────────────────────────┐</w:t>
        </w:r>
      </w:ins>
    </w:p>
    <w:p w14:paraId="160FDE4B" w14:textId="77777777" w:rsidR="00B5723F" w:rsidRPr="00164E26" w:rsidRDefault="00B5723F" w:rsidP="00B5723F">
      <w:pPr>
        <w:pStyle w:val="AnalysisOutput"/>
        <w:rPr>
          <w:ins w:id="404" w:author="Jamie Hockin" w:date="2018-04-26T14:31:00Z"/>
          <w:sz w:val="15"/>
          <w:szCs w:val="15"/>
          <w:lang w:val="en-GB"/>
          <w:rPrChange w:id="405" w:author="Jamie Hockin" w:date="2018-04-26T14:32:00Z">
            <w:rPr>
              <w:ins w:id="406" w:author="Jamie Hockin" w:date="2018-04-26T14:31:00Z"/>
              <w:lang w:val="en-GB"/>
            </w:rPr>
          </w:rPrChange>
        </w:rPr>
        <w:pPrChange w:id="407" w:author="Jamie Hockin" w:date="2018-04-26T14:31:00Z">
          <w:pPr>
            <w:jc w:val="both"/>
          </w:pPr>
        </w:pPrChange>
      </w:pPr>
      <w:ins w:id="408" w:author="Jamie Hockin" w:date="2018-04-26T14:31:00Z">
        <w:r w:rsidRPr="00164E26">
          <w:rPr>
            <w:sz w:val="15"/>
            <w:szCs w:val="15"/>
            <w:lang w:val="en-GB"/>
            <w:rPrChange w:id="409" w:author="Jamie Hockin" w:date="2018-04-26T14:32:00Z">
              <w:rPr>
                <w:lang w:val="en-GB"/>
              </w:rPr>
            </w:rPrChange>
          </w:rPr>
          <w:t xml:space="preserve">│sex      </w:t>
        </w:r>
        <w:proofErr w:type="spellStart"/>
        <w:r w:rsidRPr="00164E26">
          <w:rPr>
            <w:sz w:val="15"/>
            <w:szCs w:val="15"/>
            <w:lang w:val="en-GB"/>
            <w:rPrChange w:id="410" w:author="Jamie Hockin" w:date="2018-04-26T14:32:00Z">
              <w:rPr>
                <w:lang w:val="en-GB"/>
              </w:rPr>
            </w:rPrChange>
          </w:rPr>
          <w:t>Obs</w:t>
        </w:r>
        <w:proofErr w:type="spellEnd"/>
        <w:r w:rsidRPr="00164E26">
          <w:rPr>
            <w:sz w:val="15"/>
            <w:szCs w:val="15"/>
            <w:lang w:val="en-GB"/>
            <w:rPrChange w:id="411" w:author="Jamie Hockin" w:date="2018-04-26T14:32:00Z">
              <w:rPr>
                <w:lang w:val="en-GB"/>
              </w:rPr>
            </w:rPrChange>
          </w:rPr>
          <w:t xml:space="preserve">      Sum     Mean Variance Std. Dev. </w:t>
        </w:r>
        <w:proofErr w:type="gramStart"/>
        <w:r w:rsidRPr="00164E26">
          <w:rPr>
            <w:sz w:val="15"/>
            <w:szCs w:val="15"/>
            <w:lang w:val="en-GB"/>
            <w:rPrChange w:id="412" w:author="Jamie Hockin" w:date="2018-04-26T14:32:00Z">
              <w:rPr>
                <w:lang w:val="en-GB"/>
              </w:rPr>
            </w:rPrChange>
          </w:rPr>
          <w:t>( 95</w:t>
        </w:r>
        <w:proofErr w:type="gramEnd"/>
        <w:r w:rsidRPr="00164E26">
          <w:rPr>
            <w:sz w:val="15"/>
            <w:szCs w:val="15"/>
            <w:lang w:val="en-GB"/>
            <w:rPrChange w:id="413" w:author="Jamie Hockin" w:date="2018-04-26T14:32:00Z">
              <w:rPr>
                <w:lang w:val="en-GB"/>
              </w:rPr>
            </w:rPrChange>
          </w:rPr>
          <w:t>% CI   mean ) Std. Err. Skewness Kurtosis │</w:t>
        </w:r>
      </w:ins>
    </w:p>
    <w:p w14:paraId="79CFA554" w14:textId="77777777" w:rsidR="00B5723F" w:rsidRPr="00164E26" w:rsidRDefault="00B5723F" w:rsidP="00B5723F">
      <w:pPr>
        <w:pStyle w:val="AnalysisOutput"/>
        <w:rPr>
          <w:ins w:id="414" w:author="Jamie Hockin" w:date="2018-04-26T14:31:00Z"/>
          <w:sz w:val="15"/>
          <w:szCs w:val="15"/>
          <w:lang w:val="en-GB"/>
          <w:rPrChange w:id="415" w:author="Jamie Hockin" w:date="2018-04-26T14:32:00Z">
            <w:rPr>
              <w:ins w:id="416" w:author="Jamie Hockin" w:date="2018-04-26T14:31:00Z"/>
              <w:lang w:val="en-GB"/>
            </w:rPr>
          </w:rPrChange>
        </w:rPr>
        <w:pPrChange w:id="417" w:author="Jamie Hockin" w:date="2018-04-26T14:31:00Z">
          <w:pPr>
            <w:jc w:val="both"/>
          </w:pPr>
        </w:pPrChange>
      </w:pPr>
      <w:ins w:id="418" w:author="Jamie Hockin" w:date="2018-04-26T14:31:00Z">
        <w:r w:rsidRPr="00164E26">
          <w:rPr>
            <w:sz w:val="15"/>
            <w:szCs w:val="15"/>
            <w:lang w:val="en-GB"/>
            <w:rPrChange w:id="419" w:author="Jamie Hockin" w:date="2018-04-26T14:32:00Z">
              <w:rPr>
                <w:lang w:val="en-GB"/>
              </w:rPr>
            </w:rPrChange>
          </w:rPr>
          <w:t>└────────────────────────────────────────────────────────────────────────────────────────────────┘</w:t>
        </w:r>
      </w:ins>
    </w:p>
    <w:p w14:paraId="2E068FA9" w14:textId="6328BF57" w:rsidR="00B5723F" w:rsidRPr="00164E26" w:rsidRDefault="00B5723F" w:rsidP="00B5723F">
      <w:pPr>
        <w:pStyle w:val="AnalysisOutput"/>
        <w:rPr>
          <w:ins w:id="420" w:author="Jamie Hockin" w:date="2018-04-26T14:31:00Z"/>
          <w:sz w:val="15"/>
          <w:szCs w:val="15"/>
          <w:lang w:val="en-GB"/>
          <w:rPrChange w:id="421" w:author="Jamie Hockin" w:date="2018-04-26T14:32:00Z">
            <w:rPr>
              <w:ins w:id="422" w:author="Jamie Hockin" w:date="2018-04-26T14:31:00Z"/>
              <w:lang w:val="en-GB"/>
            </w:rPr>
          </w:rPrChange>
        </w:rPr>
        <w:pPrChange w:id="423" w:author="Jamie Hockin" w:date="2018-04-26T14:31:00Z">
          <w:pPr>
            <w:jc w:val="both"/>
          </w:pPr>
        </w:pPrChange>
      </w:pPr>
      <w:ins w:id="424" w:author="Jamie Hockin" w:date="2018-04-26T14:31:00Z">
        <w:r w:rsidRPr="00164E26">
          <w:rPr>
            <w:sz w:val="15"/>
            <w:szCs w:val="15"/>
            <w:lang w:val="en-GB"/>
            <w:rPrChange w:id="425" w:author="Jamie Hockin" w:date="2018-04-26T14:32:00Z">
              <w:rPr>
                <w:lang w:val="en-GB"/>
              </w:rPr>
            </w:rPrChange>
          </w:rPr>
          <w:t xml:space="preserve"> </w:t>
        </w:r>
      </w:ins>
      <w:ins w:id="426" w:author="Jamie Hockin" w:date="2018-04-26T14:33:00Z">
        <w:r w:rsidR="00F43120">
          <w:rPr>
            <w:sz w:val="15"/>
            <w:szCs w:val="15"/>
            <w:lang w:val="en-GB"/>
          </w:rPr>
          <w:t>F</w:t>
        </w:r>
      </w:ins>
      <w:ins w:id="427" w:author="Jamie Hockin" w:date="2018-04-26T14:31:00Z">
        <w:r w:rsidRPr="00164E26">
          <w:rPr>
            <w:sz w:val="15"/>
            <w:szCs w:val="15"/>
            <w:lang w:val="en-GB"/>
            <w:rPrChange w:id="428" w:author="Jamie Hockin" w:date="2018-04-26T14:32:00Z">
              <w:rPr>
                <w:lang w:val="en-GB"/>
              </w:rPr>
            </w:rPrChange>
          </w:rPr>
          <w:t xml:space="preserve">        </w:t>
        </w:r>
        <w:proofErr w:type="gramStart"/>
        <w:r w:rsidRPr="00164E26">
          <w:rPr>
            <w:sz w:val="15"/>
            <w:szCs w:val="15"/>
            <w:lang w:val="en-GB"/>
            <w:rPrChange w:id="429" w:author="Jamie Hockin" w:date="2018-04-26T14:32:00Z">
              <w:rPr>
                <w:lang w:val="en-GB"/>
              </w:rPr>
            </w:rPrChange>
          </w:rPr>
          <w:t>463  20094.0</w:t>
        </w:r>
        <w:proofErr w:type="gramEnd"/>
        <w:r w:rsidRPr="00164E26">
          <w:rPr>
            <w:sz w:val="15"/>
            <w:szCs w:val="15"/>
            <w:lang w:val="en-GB"/>
            <w:rPrChange w:id="430" w:author="Jamie Hockin" w:date="2018-04-26T14:32:00Z">
              <w:rPr>
                <w:lang w:val="en-GB"/>
              </w:rPr>
            </w:rPrChange>
          </w:rPr>
          <w:t xml:space="preserve">     </w:t>
        </w:r>
        <w:r w:rsidRPr="00F43120">
          <w:rPr>
            <w:b/>
            <w:sz w:val="15"/>
            <w:szCs w:val="15"/>
            <w:lang w:val="en-GB"/>
            <w:rPrChange w:id="431" w:author="Jamie Hockin" w:date="2018-04-26T14:36:00Z">
              <w:rPr>
                <w:lang w:val="en-GB"/>
              </w:rPr>
            </w:rPrChange>
          </w:rPr>
          <w:t>43.4</w:t>
        </w:r>
        <w:r w:rsidRPr="00164E26">
          <w:rPr>
            <w:sz w:val="15"/>
            <w:szCs w:val="15"/>
            <w:lang w:val="en-GB"/>
            <w:rPrChange w:id="432" w:author="Jamie Hockin" w:date="2018-04-26T14:32:00Z">
              <w:rPr>
                <w:lang w:val="en-GB"/>
              </w:rPr>
            </w:rPrChange>
          </w:rPr>
          <w:t xml:space="preserve">     78.0       8.8     42.6     44.2       0.4     -0.2      0.0 </w:t>
        </w:r>
      </w:ins>
    </w:p>
    <w:p w14:paraId="4CC221E2" w14:textId="3DB3C404" w:rsidR="00B5723F" w:rsidRPr="00164E26" w:rsidRDefault="00B5723F" w:rsidP="00B5723F">
      <w:pPr>
        <w:pStyle w:val="AnalysisOutput"/>
        <w:rPr>
          <w:ins w:id="433" w:author="Jamie Hockin" w:date="2018-04-26T14:31:00Z"/>
          <w:sz w:val="15"/>
          <w:szCs w:val="15"/>
          <w:lang w:val="en-GB"/>
          <w:rPrChange w:id="434" w:author="Jamie Hockin" w:date="2018-04-26T14:32:00Z">
            <w:rPr>
              <w:ins w:id="435" w:author="Jamie Hockin" w:date="2018-04-26T14:31:00Z"/>
              <w:lang w:val="en-GB"/>
            </w:rPr>
          </w:rPrChange>
        </w:rPr>
        <w:pPrChange w:id="436" w:author="Jamie Hockin" w:date="2018-04-26T14:31:00Z">
          <w:pPr>
            <w:jc w:val="both"/>
          </w:pPr>
        </w:pPrChange>
      </w:pPr>
      <w:ins w:id="437" w:author="Jamie Hockin" w:date="2018-04-26T14:31:00Z">
        <w:r w:rsidRPr="00164E26">
          <w:rPr>
            <w:sz w:val="15"/>
            <w:szCs w:val="15"/>
            <w:lang w:val="en-GB"/>
            <w:rPrChange w:id="438" w:author="Jamie Hockin" w:date="2018-04-26T14:32:00Z">
              <w:rPr>
                <w:lang w:val="en-GB"/>
              </w:rPr>
            </w:rPrChange>
          </w:rPr>
          <w:t xml:space="preserve"> </w:t>
        </w:r>
      </w:ins>
      <w:ins w:id="439" w:author="Jamie Hockin" w:date="2018-04-26T14:34:00Z">
        <w:r w:rsidR="00F43120">
          <w:rPr>
            <w:sz w:val="15"/>
            <w:szCs w:val="15"/>
            <w:lang w:val="en-GB"/>
          </w:rPr>
          <w:t>M</w:t>
        </w:r>
      </w:ins>
      <w:ins w:id="440" w:author="Jamie Hockin" w:date="2018-04-26T14:31:00Z">
        <w:r w:rsidRPr="00164E26">
          <w:rPr>
            <w:sz w:val="15"/>
            <w:szCs w:val="15"/>
            <w:lang w:val="en-GB"/>
            <w:rPrChange w:id="441" w:author="Jamie Hockin" w:date="2018-04-26T14:32:00Z">
              <w:rPr>
                <w:lang w:val="en-GB"/>
              </w:rPr>
            </w:rPrChange>
          </w:rPr>
          <w:t xml:space="preserve">       3323 133646.0     </w:t>
        </w:r>
        <w:r w:rsidRPr="00F43120">
          <w:rPr>
            <w:b/>
            <w:sz w:val="15"/>
            <w:szCs w:val="15"/>
            <w:lang w:val="en-GB"/>
            <w:rPrChange w:id="442" w:author="Jamie Hockin" w:date="2018-04-26T14:36:00Z">
              <w:rPr>
                <w:lang w:val="en-GB"/>
              </w:rPr>
            </w:rPrChange>
          </w:rPr>
          <w:t>40.2</w:t>
        </w:r>
        <w:r w:rsidRPr="00164E26">
          <w:rPr>
            <w:sz w:val="15"/>
            <w:szCs w:val="15"/>
            <w:lang w:val="en-GB"/>
            <w:rPrChange w:id="443" w:author="Jamie Hockin" w:date="2018-04-26T14:32:00Z">
              <w:rPr>
                <w:lang w:val="en-GB"/>
              </w:rPr>
            </w:rPrChange>
          </w:rPr>
          <w:t xml:space="preserve">     97.6       9.9     39.9     40.6       0.2      0.1     -3.1 </w:t>
        </w:r>
      </w:ins>
    </w:p>
    <w:p w14:paraId="4E9AAC9F" w14:textId="77777777" w:rsidR="00B5723F" w:rsidRPr="00164E26" w:rsidRDefault="00B5723F" w:rsidP="00B5723F">
      <w:pPr>
        <w:pStyle w:val="AnalysisOutput"/>
        <w:rPr>
          <w:ins w:id="444" w:author="Jamie Hockin" w:date="2018-04-26T14:31:00Z"/>
          <w:sz w:val="15"/>
          <w:szCs w:val="15"/>
          <w:lang w:val="en-GB"/>
          <w:rPrChange w:id="445" w:author="Jamie Hockin" w:date="2018-04-26T14:32:00Z">
            <w:rPr>
              <w:ins w:id="446" w:author="Jamie Hockin" w:date="2018-04-26T14:31:00Z"/>
              <w:lang w:val="en-GB"/>
            </w:rPr>
          </w:rPrChange>
        </w:rPr>
        <w:pPrChange w:id="447" w:author="Jamie Hockin" w:date="2018-04-26T14:31:00Z">
          <w:pPr>
            <w:jc w:val="both"/>
          </w:pPr>
        </w:pPrChange>
      </w:pPr>
      <w:ins w:id="448" w:author="Jamie Hockin" w:date="2018-04-26T14:31:00Z">
        <w:r w:rsidRPr="00164E26">
          <w:rPr>
            <w:sz w:val="15"/>
            <w:szCs w:val="15"/>
            <w:lang w:val="en-GB"/>
            <w:rPrChange w:id="449" w:author="Jamie Hockin" w:date="2018-04-26T14:32:00Z">
              <w:rPr>
                <w:lang w:val="en-GB"/>
              </w:rPr>
            </w:rPrChange>
          </w:rPr>
          <w:t>┌────────────────────────────────────────────────────────────────────────────────────────────────┐</w:t>
        </w:r>
      </w:ins>
    </w:p>
    <w:p w14:paraId="1EDD4195" w14:textId="77777777" w:rsidR="00B5723F" w:rsidRPr="00164E26" w:rsidRDefault="00B5723F" w:rsidP="00B5723F">
      <w:pPr>
        <w:pStyle w:val="AnalysisOutput"/>
        <w:rPr>
          <w:ins w:id="450" w:author="Jamie Hockin" w:date="2018-04-26T14:31:00Z"/>
          <w:sz w:val="15"/>
          <w:szCs w:val="15"/>
          <w:lang w:val="en-GB"/>
          <w:rPrChange w:id="451" w:author="Jamie Hockin" w:date="2018-04-26T14:32:00Z">
            <w:rPr>
              <w:ins w:id="452" w:author="Jamie Hockin" w:date="2018-04-26T14:31:00Z"/>
              <w:lang w:val="en-GB"/>
            </w:rPr>
          </w:rPrChange>
        </w:rPr>
        <w:pPrChange w:id="453" w:author="Jamie Hockin" w:date="2018-04-26T14:31:00Z">
          <w:pPr>
            <w:jc w:val="both"/>
          </w:pPr>
        </w:pPrChange>
      </w:pPr>
      <w:ins w:id="454" w:author="Jamie Hockin" w:date="2018-04-26T14:31:00Z">
        <w:r w:rsidRPr="00164E26">
          <w:rPr>
            <w:sz w:val="15"/>
            <w:szCs w:val="15"/>
            <w:lang w:val="en-GB"/>
            <w:rPrChange w:id="455" w:author="Jamie Hockin" w:date="2018-04-26T14:32:00Z">
              <w:rPr>
                <w:lang w:val="en-GB"/>
              </w:rPr>
            </w:rPrChange>
          </w:rPr>
          <w:t>│sex      Min      p05      p10      p25    Median      p75      p90       p95      Max          │</w:t>
        </w:r>
      </w:ins>
    </w:p>
    <w:p w14:paraId="2929A13C" w14:textId="77777777" w:rsidR="00B5723F" w:rsidRPr="00164E26" w:rsidRDefault="00B5723F" w:rsidP="00B5723F">
      <w:pPr>
        <w:pStyle w:val="AnalysisOutput"/>
        <w:rPr>
          <w:ins w:id="456" w:author="Jamie Hockin" w:date="2018-04-26T14:31:00Z"/>
          <w:sz w:val="15"/>
          <w:szCs w:val="15"/>
          <w:lang w:val="en-GB"/>
          <w:rPrChange w:id="457" w:author="Jamie Hockin" w:date="2018-04-26T14:32:00Z">
            <w:rPr>
              <w:ins w:id="458" w:author="Jamie Hockin" w:date="2018-04-26T14:31:00Z"/>
              <w:lang w:val="en-GB"/>
            </w:rPr>
          </w:rPrChange>
        </w:rPr>
        <w:pPrChange w:id="459" w:author="Jamie Hockin" w:date="2018-04-26T14:31:00Z">
          <w:pPr>
            <w:jc w:val="both"/>
          </w:pPr>
        </w:pPrChange>
      </w:pPr>
      <w:ins w:id="460" w:author="Jamie Hockin" w:date="2018-04-26T14:31:00Z">
        <w:r w:rsidRPr="00164E26">
          <w:rPr>
            <w:sz w:val="15"/>
            <w:szCs w:val="15"/>
            <w:lang w:val="en-GB"/>
            <w:rPrChange w:id="461" w:author="Jamie Hockin" w:date="2018-04-26T14:32:00Z">
              <w:rPr>
                <w:lang w:val="en-GB"/>
              </w:rPr>
            </w:rPrChange>
          </w:rPr>
          <w:t>└────────────────────────────────────────────────────────────────────────────────────────────────┘</w:t>
        </w:r>
      </w:ins>
    </w:p>
    <w:p w14:paraId="3D1B45CD" w14:textId="52CC0697" w:rsidR="00B5723F" w:rsidRPr="00164E26" w:rsidRDefault="00B5723F" w:rsidP="00B5723F">
      <w:pPr>
        <w:pStyle w:val="AnalysisOutput"/>
        <w:rPr>
          <w:ins w:id="462" w:author="Jamie Hockin" w:date="2018-04-26T14:31:00Z"/>
          <w:sz w:val="15"/>
          <w:szCs w:val="15"/>
          <w:lang w:val="en-GB"/>
          <w:rPrChange w:id="463" w:author="Jamie Hockin" w:date="2018-04-26T14:32:00Z">
            <w:rPr>
              <w:ins w:id="464" w:author="Jamie Hockin" w:date="2018-04-26T14:31:00Z"/>
              <w:lang w:val="en-GB"/>
            </w:rPr>
          </w:rPrChange>
        </w:rPr>
        <w:pPrChange w:id="465" w:author="Jamie Hockin" w:date="2018-04-26T14:31:00Z">
          <w:pPr>
            <w:jc w:val="both"/>
          </w:pPr>
        </w:pPrChange>
      </w:pPr>
      <w:ins w:id="466" w:author="Jamie Hockin" w:date="2018-04-26T14:31:00Z">
        <w:r w:rsidRPr="00164E26">
          <w:rPr>
            <w:sz w:val="15"/>
            <w:szCs w:val="15"/>
            <w:lang w:val="en-GB"/>
            <w:rPrChange w:id="467" w:author="Jamie Hockin" w:date="2018-04-26T14:32:00Z">
              <w:rPr>
                <w:lang w:val="en-GB"/>
              </w:rPr>
            </w:rPrChange>
          </w:rPr>
          <w:t xml:space="preserve"> </w:t>
        </w:r>
      </w:ins>
      <w:ins w:id="468" w:author="Jamie Hockin" w:date="2018-04-26T14:34:00Z">
        <w:r w:rsidR="00F43120">
          <w:rPr>
            <w:sz w:val="15"/>
            <w:szCs w:val="15"/>
            <w:lang w:val="en-GB"/>
          </w:rPr>
          <w:t>F</w:t>
        </w:r>
      </w:ins>
      <w:ins w:id="469" w:author="Jamie Hockin" w:date="2018-04-26T14:31:00Z">
        <w:r w:rsidRPr="00164E26">
          <w:rPr>
            <w:sz w:val="15"/>
            <w:szCs w:val="15"/>
            <w:lang w:val="en-GB"/>
            <w:rPrChange w:id="470" w:author="Jamie Hockin" w:date="2018-04-26T14:32:00Z">
              <w:rPr>
                <w:lang w:val="en-GB"/>
              </w:rPr>
            </w:rPrChange>
          </w:rPr>
          <w:t xml:space="preserve">       19.0     28.0     30.0     38.0      44.0     50.0     53.0      56.0     70.0          </w:t>
        </w:r>
      </w:ins>
    </w:p>
    <w:p w14:paraId="3B2832A3" w14:textId="27AB80AA" w:rsidR="00B5723F" w:rsidRDefault="00B5723F" w:rsidP="00B5723F">
      <w:pPr>
        <w:pStyle w:val="AnalysisOutput"/>
        <w:rPr>
          <w:ins w:id="471" w:author="Jamie Hockin" w:date="2018-04-26T14:35:00Z"/>
          <w:sz w:val="15"/>
          <w:szCs w:val="15"/>
          <w:lang w:val="en-GB"/>
        </w:rPr>
        <w:pPrChange w:id="472" w:author="Jamie Hockin" w:date="2018-04-26T14:31:00Z">
          <w:pPr>
            <w:jc w:val="both"/>
          </w:pPr>
        </w:pPrChange>
      </w:pPr>
      <w:ins w:id="473" w:author="Jamie Hockin" w:date="2018-04-26T14:31:00Z">
        <w:r w:rsidRPr="00164E26">
          <w:rPr>
            <w:sz w:val="15"/>
            <w:szCs w:val="15"/>
            <w:lang w:val="en-GB"/>
            <w:rPrChange w:id="474" w:author="Jamie Hockin" w:date="2018-04-26T14:32:00Z">
              <w:rPr>
                <w:lang w:val="en-GB"/>
              </w:rPr>
            </w:rPrChange>
          </w:rPr>
          <w:t xml:space="preserve"> </w:t>
        </w:r>
      </w:ins>
      <w:ins w:id="475" w:author="Jamie Hockin" w:date="2018-04-26T14:34:00Z">
        <w:r w:rsidR="00F43120">
          <w:rPr>
            <w:sz w:val="15"/>
            <w:szCs w:val="15"/>
            <w:lang w:val="en-GB"/>
          </w:rPr>
          <w:t>M</w:t>
        </w:r>
      </w:ins>
      <w:ins w:id="476" w:author="Jamie Hockin" w:date="2018-04-26T14:31:00Z">
        <w:r w:rsidRPr="00164E26">
          <w:rPr>
            <w:sz w:val="15"/>
            <w:szCs w:val="15"/>
            <w:lang w:val="en-GB"/>
            <w:rPrChange w:id="477" w:author="Jamie Hockin" w:date="2018-04-26T14:32:00Z">
              <w:rPr>
                <w:lang w:val="en-GB"/>
              </w:rPr>
            </w:rPrChange>
          </w:rPr>
          <w:t xml:space="preserve">       16.0     24.0     27.0     33.0      40.0     47.0     53.0      56.0     84.</w:t>
        </w:r>
      </w:ins>
    </w:p>
    <w:p w14:paraId="7973BBC4" w14:textId="2063CCA0" w:rsidR="00F43120" w:rsidRDefault="00F43120" w:rsidP="00F43120">
      <w:pPr>
        <w:rPr>
          <w:ins w:id="478" w:author="Jamie Hockin" w:date="2018-04-26T14:36:00Z"/>
          <w:lang w:val="en-GB"/>
        </w:rPr>
        <w:pPrChange w:id="479" w:author="Jamie Hockin" w:date="2018-04-26T14:35:00Z">
          <w:pPr>
            <w:jc w:val="both"/>
          </w:pPr>
        </w:pPrChange>
      </w:pPr>
      <w:ins w:id="480" w:author="Jamie Hockin" w:date="2018-04-26T14:35:00Z">
        <w:r>
          <w:rPr>
            <w:lang w:val="en-GB"/>
          </w:rPr>
          <w:t>It looks like men</w:t>
        </w:r>
      </w:ins>
      <w:ins w:id="481" w:author="Jamie Hockin" w:date="2018-04-26T14:36:00Z">
        <w:r>
          <w:rPr>
            <w:lang w:val="en-GB"/>
          </w:rPr>
          <w:t xml:space="preserve"> runners</w:t>
        </w:r>
      </w:ins>
      <w:ins w:id="482" w:author="Jamie Hockin" w:date="2018-04-26T14:35:00Z">
        <w:r>
          <w:rPr>
            <w:lang w:val="en-GB"/>
          </w:rPr>
          <w:t xml:space="preserve"> are, on average, younger than women runners</w:t>
        </w:r>
      </w:ins>
      <w:ins w:id="483" w:author="Jamie Hockin" w:date="2018-04-26T14:36:00Z">
        <w:r>
          <w:rPr>
            <w:lang w:val="en-GB"/>
          </w:rPr>
          <w:t xml:space="preserve"> (40.2 vs 43.4 years)</w:t>
        </w:r>
      </w:ins>
      <w:ins w:id="484" w:author="Jamie Hockin" w:date="2018-04-26T14:35:00Z">
        <w:r>
          <w:rPr>
            <w:lang w:val="en-GB"/>
          </w:rPr>
          <w:t>.</w:t>
        </w:r>
      </w:ins>
    </w:p>
    <w:p w14:paraId="11FA66CF" w14:textId="0AB4245B" w:rsidR="00F43120" w:rsidRPr="00F43120" w:rsidRDefault="00F43120" w:rsidP="00F43120">
      <w:pPr>
        <w:rPr>
          <w:ins w:id="485" w:author="Jamie Hockin" w:date="2018-04-26T14:39:00Z"/>
          <w:lang w:val="en-GB"/>
        </w:rPr>
      </w:pPr>
      <w:ins w:id="486" w:author="Jamie Hockin" w:date="2018-04-26T14:37:00Z">
        <w:r>
          <w:rPr>
            <w:b/>
            <w:lang w:val="en-GB"/>
          </w:rPr>
          <w:t>Is this difference statistically significant?</w:t>
        </w:r>
        <w:r>
          <w:rPr>
            <w:lang w:val="en-GB"/>
          </w:rPr>
          <w:t xml:space="preserve"> Go back to the command line, press up arrow and </w:t>
        </w:r>
        <w:proofErr w:type="gramStart"/>
        <w:r>
          <w:rPr>
            <w:lang w:val="en-GB"/>
          </w:rPr>
          <w:t xml:space="preserve">add </w:t>
        </w:r>
        <w:r w:rsidRPr="00F43120">
          <w:rPr>
            <w:i/>
            <w:lang w:val="en-GB"/>
            <w:rPrChange w:id="487" w:author="Jamie Hockin" w:date="2018-04-26T14:37:00Z">
              <w:rPr>
                <w:lang w:val="en-GB"/>
              </w:rPr>
            </w:rPrChange>
          </w:rPr>
          <w:t>!</w:t>
        </w:r>
        <w:r>
          <w:rPr>
            <w:i/>
            <w:lang w:val="en-GB"/>
          </w:rPr>
          <w:t>t</w:t>
        </w:r>
        <w:proofErr w:type="gramEnd"/>
        <w:r>
          <w:rPr>
            <w:lang w:val="en-GB"/>
          </w:rPr>
          <w:t xml:space="preserve"> to the end of the command. Now</w:t>
        </w:r>
      </w:ins>
      <w:ins w:id="488" w:author="Jamie Hockin" w:date="2018-04-26T14:40:00Z">
        <w:r>
          <w:rPr>
            <w:lang w:val="en-GB"/>
          </w:rPr>
          <w:t>, in addition to the results you already have seen,</w:t>
        </w:r>
      </w:ins>
      <w:ins w:id="489" w:author="Jamie Hockin" w:date="2018-04-26T14:37:00Z">
        <w:r>
          <w:rPr>
            <w:lang w:val="en-GB"/>
          </w:rPr>
          <w:t xml:space="preserve"> you get the results of an analysis of variance, which is testing whether the difference in mean age could have occurred by chan</w:t>
        </w:r>
      </w:ins>
      <w:ins w:id="490" w:author="Jamie Hockin" w:date="2018-04-26T14:40:00Z">
        <w:r>
          <w:rPr>
            <w:lang w:val="en-GB"/>
          </w:rPr>
          <w:t>c</w:t>
        </w:r>
      </w:ins>
      <w:ins w:id="491" w:author="Jamie Hockin" w:date="2018-04-26T14:37:00Z">
        <w:r>
          <w:rPr>
            <w:lang w:val="en-GB"/>
          </w:rPr>
          <w:t>e.</w:t>
        </w:r>
      </w:ins>
    </w:p>
    <w:p w14:paraId="4E46D2F6" w14:textId="77777777" w:rsidR="00F43120" w:rsidRPr="00F43120" w:rsidRDefault="00F43120" w:rsidP="00F43120">
      <w:pPr>
        <w:pStyle w:val="AnalysisOutput"/>
        <w:rPr>
          <w:ins w:id="492" w:author="Jamie Hockin" w:date="2018-04-26T14:39:00Z"/>
          <w:lang w:val="en-GB"/>
        </w:rPr>
        <w:pPrChange w:id="493" w:author="Jamie Hockin" w:date="2018-04-26T14:39:00Z">
          <w:pPr/>
        </w:pPrChange>
      </w:pPr>
      <w:ins w:id="494" w:author="Jamie Hockin" w:date="2018-04-26T14:39:00Z">
        <w:r w:rsidRPr="00F43120">
          <w:rPr>
            <w:lang w:val="en-GB"/>
          </w:rPr>
          <w:t xml:space="preserve">               Analysis of Variance               </w:t>
        </w:r>
      </w:ins>
    </w:p>
    <w:p w14:paraId="0E181750" w14:textId="77777777" w:rsidR="00F43120" w:rsidRPr="00F43120" w:rsidRDefault="00F43120" w:rsidP="00F43120">
      <w:pPr>
        <w:pStyle w:val="AnalysisOutput"/>
        <w:rPr>
          <w:ins w:id="495" w:author="Jamie Hockin" w:date="2018-04-26T14:39:00Z"/>
          <w:lang w:val="en-GB"/>
        </w:rPr>
        <w:pPrChange w:id="496" w:author="Jamie Hockin" w:date="2018-04-26T14:39:00Z">
          <w:pPr/>
        </w:pPrChange>
      </w:pPr>
      <w:ins w:id="497" w:author="Jamie Hockin" w:date="2018-04-26T14:39:00Z">
        <w:r w:rsidRPr="00F43120">
          <w:rPr>
            <w:lang w:val="en-GB"/>
          </w:rPr>
          <w:t xml:space="preserve"> Source   DF     SS        MS       F     p Value </w:t>
        </w:r>
      </w:ins>
    </w:p>
    <w:p w14:paraId="4D4319C6" w14:textId="77777777" w:rsidR="00F43120" w:rsidRPr="00F43120" w:rsidRDefault="00F43120" w:rsidP="00F43120">
      <w:pPr>
        <w:pStyle w:val="AnalysisOutput"/>
        <w:rPr>
          <w:ins w:id="498" w:author="Jamie Hockin" w:date="2018-04-26T14:39:00Z"/>
          <w:lang w:val="en-GB"/>
        </w:rPr>
        <w:pPrChange w:id="499" w:author="Jamie Hockin" w:date="2018-04-26T14:39:00Z">
          <w:pPr/>
        </w:pPrChange>
      </w:pPr>
      <w:ins w:id="500" w:author="Jamie Hockin" w:date="2018-04-26T14:39:00Z">
        <w:r w:rsidRPr="00F43120">
          <w:rPr>
            <w:lang w:val="en-GB"/>
          </w:rPr>
          <w:t xml:space="preserve"> Between    1   </w:t>
        </w:r>
        <w:proofErr w:type="gramStart"/>
        <w:r w:rsidRPr="00F43120">
          <w:rPr>
            <w:lang w:val="en-GB"/>
          </w:rPr>
          <w:t>4112.28  4112.28</w:t>
        </w:r>
        <w:proofErr w:type="gramEnd"/>
        <w:r w:rsidRPr="00F43120">
          <w:rPr>
            <w:lang w:val="en-GB"/>
          </w:rPr>
          <w:t xml:space="preserve">    43.20    0.000</w:t>
        </w:r>
      </w:ins>
    </w:p>
    <w:p w14:paraId="2240A63C" w14:textId="77777777" w:rsidR="00F43120" w:rsidRPr="00F43120" w:rsidRDefault="00F43120" w:rsidP="00F43120">
      <w:pPr>
        <w:pStyle w:val="AnalysisOutput"/>
        <w:rPr>
          <w:ins w:id="501" w:author="Jamie Hockin" w:date="2018-04-26T14:39:00Z"/>
          <w:lang w:val="en-GB"/>
        </w:rPr>
        <w:pPrChange w:id="502" w:author="Jamie Hockin" w:date="2018-04-26T14:39:00Z">
          <w:pPr/>
        </w:pPrChange>
      </w:pPr>
      <w:ins w:id="503" w:author="Jamie Hockin" w:date="2018-04-26T14:39:00Z">
        <w:r w:rsidRPr="00F43120">
          <w:rPr>
            <w:lang w:val="en-GB"/>
          </w:rPr>
          <w:t xml:space="preserve">  Within 3784 360234.47    95.20                  </w:t>
        </w:r>
      </w:ins>
    </w:p>
    <w:p w14:paraId="25361574" w14:textId="77777777" w:rsidR="00F43120" w:rsidRPr="00F43120" w:rsidRDefault="00F43120" w:rsidP="00F43120">
      <w:pPr>
        <w:pStyle w:val="AnalysisOutput"/>
        <w:rPr>
          <w:ins w:id="504" w:author="Jamie Hockin" w:date="2018-04-26T14:39:00Z"/>
          <w:lang w:val="en-GB"/>
        </w:rPr>
        <w:pPrChange w:id="505" w:author="Jamie Hockin" w:date="2018-04-26T14:39:00Z">
          <w:pPr/>
        </w:pPrChange>
      </w:pPr>
      <w:ins w:id="506" w:author="Jamie Hockin" w:date="2018-04-26T14:39:00Z">
        <w:r w:rsidRPr="00F43120">
          <w:rPr>
            <w:lang w:val="en-GB"/>
          </w:rPr>
          <w:t xml:space="preserve">   Total 3785 364346.75    96.26                  </w:t>
        </w:r>
      </w:ins>
    </w:p>
    <w:p w14:paraId="3F551879" w14:textId="77777777" w:rsidR="00F43120" w:rsidRPr="00F43120" w:rsidRDefault="00F43120" w:rsidP="00F43120">
      <w:pPr>
        <w:pStyle w:val="AnalysisOutput"/>
        <w:rPr>
          <w:ins w:id="507" w:author="Jamie Hockin" w:date="2018-04-26T14:39:00Z"/>
          <w:lang w:val="en-GB"/>
        </w:rPr>
        <w:pPrChange w:id="508" w:author="Jamie Hockin" w:date="2018-04-26T14:39:00Z">
          <w:pPr/>
        </w:pPrChange>
      </w:pPr>
    </w:p>
    <w:p w14:paraId="3E98A3FD" w14:textId="77777777" w:rsidR="00F43120" w:rsidRPr="00F43120" w:rsidRDefault="00F43120" w:rsidP="00F43120">
      <w:pPr>
        <w:pStyle w:val="AnalysisOutput"/>
        <w:rPr>
          <w:ins w:id="509" w:author="Jamie Hockin" w:date="2018-04-26T14:39:00Z"/>
          <w:lang w:val="en-GB"/>
        </w:rPr>
        <w:pPrChange w:id="510" w:author="Jamie Hockin" w:date="2018-04-26T14:39:00Z">
          <w:pPr/>
        </w:pPrChange>
      </w:pPr>
      <w:ins w:id="511" w:author="Jamie Hockin" w:date="2018-04-26T14:39:00Z">
        <w:r w:rsidRPr="00F43120">
          <w:rPr>
            <w:lang w:val="en-GB"/>
          </w:rPr>
          <w:t>Bartlett's Test of homogeneity of variances</w:t>
        </w:r>
      </w:ins>
    </w:p>
    <w:p w14:paraId="00D7E613" w14:textId="77777777" w:rsidR="00F43120" w:rsidRPr="00F43120" w:rsidRDefault="00F43120" w:rsidP="00F43120">
      <w:pPr>
        <w:pStyle w:val="AnalysisOutput"/>
        <w:rPr>
          <w:ins w:id="512" w:author="Jamie Hockin" w:date="2018-04-26T14:39:00Z"/>
          <w:lang w:val="en-GB"/>
        </w:rPr>
        <w:pPrChange w:id="513" w:author="Jamie Hockin" w:date="2018-04-26T14:39:00Z">
          <w:pPr/>
        </w:pPrChange>
      </w:pPr>
      <w:ins w:id="514" w:author="Jamie Hockin" w:date="2018-04-26T14:39:00Z">
        <w:r w:rsidRPr="00F43120">
          <w:rPr>
            <w:lang w:val="en-GB"/>
          </w:rPr>
          <w:t xml:space="preserve"> DF Chi-square p Value </w:t>
        </w:r>
      </w:ins>
    </w:p>
    <w:p w14:paraId="408DBACF" w14:textId="265613A2" w:rsidR="00F43120" w:rsidRDefault="00F43120" w:rsidP="00F43120">
      <w:pPr>
        <w:pStyle w:val="AnalysisOutput"/>
        <w:rPr>
          <w:ins w:id="515" w:author="Jamie Hockin" w:date="2018-04-26T14:39:00Z"/>
          <w:lang w:val="en-GB"/>
        </w:rPr>
        <w:pPrChange w:id="516" w:author="Jamie Hockin" w:date="2018-04-26T14:39:00Z">
          <w:pPr>
            <w:jc w:val="both"/>
          </w:pPr>
        </w:pPrChange>
      </w:pPr>
      <w:ins w:id="517" w:author="Jamie Hockin" w:date="2018-04-26T14:39:00Z">
        <w:r w:rsidRPr="00F43120">
          <w:rPr>
            <w:lang w:val="en-GB"/>
          </w:rPr>
          <w:t xml:space="preserve">  1       9.65    0.002</w:t>
        </w:r>
      </w:ins>
    </w:p>
    <w:p w14:paraId="4F3BE9CB" w14:textId="388BBCE7" w:rsidR="00F43120" w:rsidRDefault="00F43120" w:rsidP="00F43120">
      <w:pPr>
        <w:rPr>
          <w:ins w:id="518" w:author="Jamie Hockin" w:date="2018-04-26T14:42:00Z"/>
          <w:lang w:val="en-GB"/>
        </w:rPr>
        <w:pPrChange w:id="519" w:author="Jamie Hockin" w:date="2018-04-26T14:39:00Z">
          <w:pPr>
            <w:jc w:val="both"/>
          </w:pPr>
        </w:pPrChange>
      </w:pPr>
      <w:ins w:id="520" w:author="Jamie Hockin" w:date="2018-04-26T14:40:00Z">
        <w:r>
          <w:rPr>
            <w:lang w:val="en-GB"/>
          </w:rPr>
          <w:t>Now we see that the difference in mean age is highly significant (p&lt;0.001). However,</w:t>
        </w:r>
      </w:ins>
      <w:ins w:id="521" w:author="Jamie Hockin" w:date="2018-04-26T14:41:00Z">
        <w:r>
          <w:rPr>
            <w:lang w:val="en-GB"/>
          </w:rPr>
          <w:t xml:space="preserve"> caution is advised because the F-test done here assumes that variances in age are equal in both groups</w:t>
        </w:r>
      </w:ins>
      <w:ins w:id="522" w:author="Jamie Hockin" w:date="2018-04-26T14:42:00Z">
        <w:r w:rsidR="008C4B1C">
          <w:rPr>
            <w:lang w:val="en-GB"/>
          </w:rPr>
          <w:t>. Analysis provides on test of this assumption, Bartlett's Test. We see that this assumption may not be met (p=0.002).</w:t>
        </w:r>
      </w:ins>
    </w:p>
    <w:p w14:paraId="55CAA73C" w14:textId="5A4FBE40" w:rsidR="00E872EA" w:rsidRDefault="00E872EA" w:rsidP="008C4B1C">
      <w:pPr>
        <w:pStyle w:val="Heading2"/>
        <w:rPr>
          <w:ins w:id="523" w:author="Jamie Hockin" w:date="2018-04-26T13:51:00Z"/>
        </w:rPr>
        <w:pPrChange w:id="524" w:author="Jamie Hockin" w:date="2018-04-26T14:44:00Z">
          <w:pPr>
            <w:pStyle w:val="Heading2"/>
            <w:pageBreakBefore/>
            <w:jc w:val="both"/>
          </w:pPr>
        </w:pPrChange>
      </w:pPr>
      <w:ins w:id="525" w:author="Jamie Hockin" w:date="2018-04-26T13:51:00Z">
        <w:r>
          <w:rPr>
            <w:lang w:val="en-GB"/>
          </w:rPr>
          <w:t xml:space="preserve">Which elements are on the </w:t>
        </w:r>
        <w:proofErr w:type="gramStart"/>
        <w:r>
          <w:rPr>
            <w:lang w:val="en-GB"/>
          </w:rPr>
          <w:t>screen ?</w:t>
        </w:r>
        <w:proofErr w:type="gramEnd"/>
        <w:r>
          <w:rPr>
            <w:lang w:val="en-GB"/>
          </w:rPr>
          <w:t xml:space="preserve"> </w:t>
        </w:r>
      </w:ins>
    </w:p>
    <w:p w14:paraId="5A7E8BDA" w14:textId="76BF05E5" w:rsidR="00E872EA" w:rsidRDefault="008C4B1C" w:rsidP="00E872EA">
      <w:pPr>
        <w:jc w:val="both"/>
        <w:rPr>
          <w:ins w:id="526" w:author="Jamie Hockin" w:date="2018-04-26T13:51:00Z"/>
        </w:rPr>
      </w:pPr>
      <w:ins w:id="527" w:author="Jamie Hockin" w:date="2018-04-26T13:51:00Z">
        <w:r>
          <w:rPr>
            <w:lang w:val="en-GB"/>
          </w:rPr>
          <w:t>You have now acquainted your</w:t>
        </w:r>
        <w:r w:rsidR="00E872EA">
          <w:rPr>
            <w:lang w:val="en-GB"/>
          </w:rPr>
          <w:t xml:space="preserve">self with </w:t>
        </w:r>
      </w:ins>
      <w:ins w:id="528" w:author="Jamie Hockin" w:date="2018-04-26T14:45:00Z">
        <w:r>
          <w:rPr>
            <w:lang w:val="en-GB"/>
          </w:rPr>
          <w:t>Analysis</w:t>
        </w:r>
        <w:bookmarkStart w:id="529" w:name="_GoBack"/>
        <w:bookmarkEnd w:id="529"/>
        <w:r>
          <w:rPr>
            <w:lang w:val="en-GB"/>
          </w:rPr>
          <w:t>.</w:t>
        </w:r>
      </w:ins>
      <w:ins w:id="530" w:author="Jamie Hockin" w:date="2018-04-26T13:51:00Z">
        <w:r w:rsidR="00E872EA">
          <w:rPr>
            <w:lang w:val="en-GB"/>
          </w:rPr>
          <w:t xml:space="preserve"> </w:t>
        </w:r>
      </w:ins>
    </w:p>
    <w:p w14:paraId="203FF70E" w14:textId="77777777" w:rsidR="00E872EA" w:rsidRDefault="00E872EA" w:rsidP="00E872EA">
      <w:pPr>
        <w:jc w:val="both"/>
        <w:rPr>
          <w:ins w:id="531" w:author="Jamie Hockin" w:date="2018-04-26T13:51:00Z"/>
        </w:rPr>
      </w:pPr>
      <w:ins w:id="532" w:author="Jamie Hockin" w:date="2018-04-26T13:51:00Z">
        <w:r>
          <w:rPr>
            <w:lang w:val="en-GB"/>
          </w:rPr>
          <w:t>To get acquainted with the windows try the following:</w:t>
        </w:r>
      </w:ins>
    </w:p>
    <w:p w14:paraId="50F59785" w14:textId="77777777" w:rsidR="00E872EA" w:rsidRDefault="00E872EA" w:rsidP="00E872EA">
      <w:pPr>
        <w:ind w:left="720" w:hanging="720"/>
        <w:jc w:val="both"/>
        <w:rPr>
          <w:ins w:id="533" w:author="Jamie Hockin" w:date="2018-04-26T13:51:00Z"/>
        </w:rPr>
      </w:pPr>
      <w:ins w:id="534" w:author="Jamie Hockin" w:date="2018-04-26T13:51:00Z">
        <w:r>
          <w:rPr>
            <w:lang w:val="en-GB"/>
          </w:rPr>
          <w:t>1. Switch the extra windows on the right on and off a few times: Press keys: F2, F3 or F7</w:t>
        </w:r>
      </w:ins>
    </w:p>
    <w:p w14:paraId="78C2B56F" w14:textId="77777777" w:rsidR="00E872EA" w:rsidRDefault="00E872EA" w:rsidP="00E872EA">
      <w:pPr>
        <w:ind w:left="720" w:hanging="720"/>
        <w:jc w:val="both"/>
        <w:rPr>
          <w:ins w:id="535" w:author="Jamie Hockin" w:date="2018-04-26T13:51:00Z"/>
        </w:rPr>
      </w:pPr>
      <w:ins w:id="536" w:author="Jamie Hockin" w:date="2018-04-26T13:51:00Z">
        <w:r>
          <w:rPr>
            <w:lang w:val="en-GB"/>
          </w:rPr>
          <w:t xml:space="preserve">2. Resize the program by dragging in sides or the separator between output window (viewer) and </w:t>
        </w:r>
        <w:proofErr w:type="gramStart"/>
        <w:r>
          <w:rPr>
            <w:lang w:val="en-GB"/>
          </w:rPr>
          <w:t>right side</w:t>
        </w:r>
        <w:proofErr w:type="gramEnd"/>
        <w:r>
          <w:rPr>
            <w:lang w:val="en-GB"/>
          </w:rPr>
          <w:t xml:space="preserve"> parts.</w:t>
        </w:r>
      </w:ins>
    </w:p>
    <w:p w14:paraId="60B767A5" w14:textId="77777777" w:rsidR="00E872EA" w:rsidRDefault="00E872EA" w:rsidP="00E872EA">
      <w:pPr>
        <w:jc w:val="both"/>
        <w:rPr>
          <w:ins w:id="537" w:author="Jamie Hockin" w:date="2018-04-26T13:51:00Z"/>
        </w:rPr>
      </w:pPr>
      <w:ins w:id="538" w:author="Jamie Hockin" w:date="2018-04-26T13:51:00Z">
        <w:r>
          <w:rPr>
            <w:lang w:val="en-GB"/>
          </w:rPr>
          <w:lastRenderedPageBreak/>
          <w:t xml:space="preserve">3. Save current position in window menu. </w:t>
        </w:r>
        <w:proofErr w:type="gramStart"/>
        <w:r>
          <w:rPr>
            <w:lang w:val="en-GB"/>
          </w:rPr>
          <w:t>”Save</w:t>
        </w:r>
        <w:proofErr w:type="gramEnd"/>
        <w:r>
          <w:rPr>
            <w:lang w:val="en-GB"/>
          </w:rPr>
          <w:t xml:space="preserve"> Window Position”</w:t>
        </w:r>
      </w:ins>
    </w:p>
    <w:p w14:paraId="77101CC0" w14:textId="77777777" w:rsidR="00E872EA" w:rsidRDefault="00E872EA" w:rsidP="00E872EA">
      <w:pPr>
        <w:jc w:val="both"/>
        <w:rPr>
          <w:ins w:id="539" w:author="Jamie Hockin" w:date="2018-04-26T13:51:00Z"/>
        </w:rPr>
      </w:pPr>
      <w:ins w:id="540" w:author="Jamie Hockin" w:date="2018-04-26T13:51:00Z">
        <w:r>
          <w:rPr>
            <w:lang w:val="en-GB"/>
          </w:rPr>
          <w:t xml:space="preserve">4. Try to change folder by clicking on the lower left side of the </w:t>
        </w:r>
        <w:proofErr w:type="spellStart"/>
        <w:r>
          <w:rPr>
            <w:lang w:val="en-GB"/>
          </w:rPr>
          <w:t>statusbar</w:t>
        </w:r>
        <w:proofErr w:type="spellEnd"/>
        <w:r>
          <w:rPr>
            <w:lang w:val="en-GB"/>
          </w:rPr>
          <w:t>.</w:t>
        </w:r>
      </w:ins>
    </w:p>
    <w:p w14:paraId="402BDC99" w14:textId="77777777" w:rsidR="00E872EA" w:rsidRDefault="00E872EA" w:rsidP="00E872EA">
      <w:pPr>
        <w:jc w:val="both"/>
        <w:rPr>
          <w:ins w:id="541" w:author="Jamie Hockin" w:date="2018-04-26T13:51:00Z"/>
        </w:rPr>
      </w:pPr>
      <w:ins w:id="542" w:author="Jamie Hockin" w:date="2018-04-26T13:51:00Z">
        <w:r>
          <w:rPr>
            <w:lang w:val="en-GB"/>
          </w:rPr>
          <w:t xml:space="preserve">5. Try the editor. From within you </w:t>
        </w:r>
        <w:proofErr w:type="gramStart"/>
        <w:r>
          <w:rPr>
            <w:lang w:val="en-GB"/>
          </w:rPr>
          <w:t>can  run</w:t>
        </w:r>
        <w:proofErr w:type="gramEnd"/>
        <w:r>
          <w:rPr>
            <w:lang w:val="en-GB"/>
          </w:rPr>
          <w:t xml:space="preserve"> commands  or save </w:t>
        </w:r>
        <w:proofErr w:type="spellStart"/>
        <w:r>
          <w:rPr>
            <w:lang w:val="en-GB"/>
          </w:rPr>
          <w:t>pgm</w:t>
        </w:r>
        <w:proofErr w:type="spellEnd"/>
        <w:r>
          <w:rPr>
            <w:lang w:val="en-GB"/>
          </w:rPr>
          <w:t xml:space="preserve"> files for future use.</w:t>
        </w:r>
      </w:ins>
    </w:p>
    <w:p w14:paraId="6DBAB451" w14:textId="77777777" w:rsidR="00E872EA" w:rsidRDefault="00E872EA" w:rsidP="00E872EA">
      <w:pPr>
        <w:ind w:left="720" w:hanging="720"/>
        <w:jc w:val="both"/>
        <w:rPr>
          <w:ins w:id="543" w:author="Jamie Hockin" w:date="2018-04-26T13:51:00Z"/>
        </w:rPr>
      </w:pPr>
      <w:ins w:id="544" w:author="Jamie Hockin" w:date="2018-04-26T13:51:00Z">
        <w:r>
          <w:rPr>
            <w:lang w:val="en-GB"/>
          </w:rPr>
          <w:t xml:space="preserve">6. Try the help menu. If you are connected to internet you can </w:t>
        </w:r>
        <w:proofErr w:type="gramStart"/>
        <w:r>
          <w:rPr>
            <w:lang w:val="en-GB"/>
          </w:rPr>
          <w:t>activate ”Check</w:t>
        </w:r>
        <w:proofErr w:type="gramEnd"/>
        <w:r>
          <w:rPr>
            <w:lang w:val="en-GB"/>
          </w:rPr>
          <w:t xml:space="preserve"> Version” part  which will compare your version with the most updated on </w:t>
        </w:r>
        <w:proofErr w:type="spellStart"/>
        <w:r>
          <w:rPr>
            <w:lang w:val="en-GB"/>
          </w:rPr>
          <w:t>on</w:t>
        </w:r>
        <w:proofErr w:type="spellEnd"/>
        <w:r>
          <w:rPr>
            <w:lang w:val="en-GB"/>
          </w:rPr>
          <w:t xml:space="preserve"> www.epidata.dk</w:t>
        </w:r>
      </w:ins>
    </w:p>
    <w:p w14:paraId="4FA6418F" w14:textId="77777777" w:rsidR="00E524D3" w:rsidRDefault="00E524D3">
      <w:pPr>
        <w:jc w:val="both"/>
        <w:rPr>
          <w:lang w:val="en-GB"/>
        </w:rPr>
      </w:pPr>
    </w:p>
    <w:p w14:paraId="382DECBB" w14:textId="695D49A6" w:rsidR="00E524D3" w:rsidDel="00124DE3" w:rsidRDefault="00E524D3">
      <w:pPr>
        <w:jc w:val="both"/>
        <w:rPr>
          <w:moveFrom w:id="545" w:author="Jamie Hockin" w:date="2018-04-26T13:39:00Z"/>
        </w:rPr>
      </w:pPr>
      <w:moveFromRangeStart w:id="546" w:author="Jamie Hockin" w:date="2018-04-26T13:39:00Z" w:name="move512456179"/>
      <w:moveFrom w:id="547" w:author="Jamie Hockin" w:date="2018-04-26T13:39:00Z">
        <w:r w:rsidDel="00124DE3">
          <w:rPr>
            <w:color w:val="0000FF"/>
            <w:lang w:val="en-GB"/>
          </w:rPr>
          <w:t xml:space="preserve">License </w:t>
        </w:r>
        <w:r w:rsidDel="00124DE3">
          <w:rPr>
            <w:lang w:val="en-GB"/>
          </w:rPr>
          <w:t xml:space="preserve">The program as such cannot be sold for money or service value. It is absolutely free. There can be NO charge taken by a web site for downloading of EpiData. Distributed  according to a CC license. </w:t>
        </w:r>
      </w:moveFrom>
    </w:p>
    <w:p w14:paraId="54DF9D58" w14:textId="3ADF4969" w:rsidR="00E524D3" w:rsidDel="00124DE3" w:rsidRDefault="00E524D3">
      <w:pPr>
        <w:jc w:val="both"/>
        <w:rPr>
          <w:moveFrom w:id="548" w:author="Jamie Hockin" w:date="2018-04-26T13:39:00Z"/>
          <w:lang w:val="en-GB"/>
        </w:rPr>
      </w:pPr>
    </w:p>
    <w:moveFromRangeEnd w:id="546"/>
    <w:p w14:paraId="03499F3D" w14:textId="77777777" w:rsidR="00124DE3" w:rsidRDefault="00E524D3">
      <w:pPr>
        <w:pStyle w:val="Heading2"/>
        <w:rPr>
          <w:ins w:id="549" w:author="Jamie Hockin" w:date="2018-04-25T21:48:00Z"/>
          <w:lang w:val="en-GB"/>
        </w:rPr>
        <w:pPrChange w:id="550" w:author="Jamie Hockin" w:date="2018-04-25T21:48:00Z">
          <w:pPr>
            <w:jc w:val="both"/>
          </w:pPr>
        </w:pPrChange>
      </w:pPr>
      <w:r>
        <w:rPr>
          <w:lang w:val="en-GB"/>
        </w:rPr>
        <w:t>Further help</w:t>
      </w:r>
    </w:p>
    <w:p w14:paraId="21A429E3" w14:textId="5BACF4C6" w:rsidR="00E524D3" w:rsidRDefault="00E524D3">
      <w:pPr>
        <w:jc w:val="both"/>
      </w:pPr>
      <w:del w:id="551" w:author="Jamie Hockin" w:date="2018-04-25T21:48:00Z">
        <w:r w:rsidDel="00124DE3">
          <w:rPr>
            <w:color w:val="3333FF"/>
            <w:lang w:val="en-GB"/>
          </w:rPr>
          <w:delText xml:space="preserve"> </w:delText>
        </w:r>
        <w:r w:rsidDel="00124DE3">
          <w:rPr>
            <w:color w:val="0000FF"/>
            <w:lang w:val="en-GB"/>
          </w:rPr>
          <w:delText xml:space="preserve"> </w:delText>
        </w:r>
      </w:del>
      <w:r>
        <w:rPr>
          <w:lang w:val="en-GB"/>
        </w:rPr>
        <w:t>All users are encouraged to seek information</w:t>
      </w:r>
      <w:ins w:id="552" w:author="Jamie Hockin" w:date="2018-04-25T21:49:00Z">
        <w:r w:rsidR="00124DE3">
          <w:rPr>
            <w:lang w:val="en-GB"/>
          </w:rPr>
          <w:t xml:space="preserve"> and advice from other users</w:t>
        </w:r>
      </w:ins>
      <w:r>
        <w:rPr>
          <w:lang w:val="en-GB"/>
        </w:rPr>
        <w:t xml:space="preserve"> on the </w:t>
      </w:r>
      <w:proofErr w:type="spellStart"/>
      <w:r>
        <w:rPr>
          <w:lang w:val="en-GB"/>
        </w:rPr>
        <w:t>EpiData</w:t>
      </w:r>
      <w:proofErr w:type="spellEnd"/>
      <w:r>
        <w:rPr>
          <w:lang w:val="en-GB"/>
        </w:rPr>
        <w:t xml:space="preserve"> discussion list</w:t>
      </w:r>
      <w:ins w:id="553" w:author="Jamie Hockin" w:date="2018-04-25T21:49:00Z">
        <w:r w:rsidR="00124DE3">
          <w:rPr>
            <w:lang w:val="en-GB"/>
          </w:rPr>
          <w:t>. You may</w:t>
        </w:r>
      </w:ins>
      <w:del w:id="554" w:author="Jamie Hockin" w:date="2018-04-25T21:49:00Z">
        <w:r w:rsidDel="00124DE3">
          <w:rPr>
            <w:lang w:val="en-GB"/>
          </w:rPr>
          <w:delText xml:space="preserve"> and also</w:delText>
        </w:r>
      </w:del>
      <w:r>
        <w:rPr>
          <w:lang w:val="en-GB"/>
        </w:rPr>
        <w:t xml:space="preserve"> join that list at: </w:t>
      </w:r>
      <w:hyperlink r:id="rId17" w:history="1">
        <w:r>
          <w:rPr>
            <w:rStyle w:val="Hyperlink"/>
            <w:lang w:val="en-GB"/>
          </w:rPr>
          <w:t>http://lists.umanitoba.ca/mailman/listinfo/epidata-list</w:t>
        </w:r>
      </w:hyperlink>
      <w:r>
        <w:rPr>
          <w:lang w:val="en-GB"/>
        </w:rPr>
        <w:t xml:space="preserve">. By joining the </w:t>
      </w:r>
      <w:del w:id="555" w:author="Jamie Hockin" w:date="2018-04-25T21:49:00Z">
        <w:r w:rsidDel="00124DE3">
          <w:rPr>
            <w:lang w:val="en-GB"/>
          </w:rPr>
          <w:delText>list</w:delText>
        </w:r>
      </w:del>
      <w:ins w:id="556" w:author="Jamie Hockin" w:date="2018-04-25T21:49:00Z">
        <w:r w:rsidR="00124DE3">
          <w:rPr>
            <w:lang w:val="en-GB"/>
          </w:rPr>
          <w:t>list,</w:t>
        </w:r>
      </w:ins>
      <w:r>
        <w:rPr>
          <w:lang w:val="en-GB"/>
        </w:rPr>
        <w:t xml:space="preserve"> you will receive information on updates and help us in deciding how to proceed </w:t>
      </w:r>
      <w:ins w:id="557" w:author="Jamie Hockin" w:date="2018-04-25T21:50:00Z">
        <w:r w:rsidR="00142502">
          <w:rPr>
            <w:lang w:val="en-GB"/>
          </w:rPr>
          <w:t xml:space="preserve">with further </w:t>
        </w:r>
      </w:ins>
      <w:r>
        <w:rPr>
          <w:lang w:val="en-GB"/>
        </w:rPr>
        <w:t xml:space="preserve">development. </w:t>
      </w:r>
      <w:del w:id="558" w:author="Jamie Hockin" w:date="2018-04-25T21:50:00Z">
        <w:r w:rsidDel="00142502">
          <w:rPr>
            <w:lang w:val="en-GB"/>
          </w:rPr>
          <w:delText>When you install the</w:delText>
        </w:r>
      </w:del>
      <w:ins w:id="559" w:author="Jamie Hockin" w:date="2018-04-25T21:50:00Z">
        <w:r w:rsidR="00142502">
          <w:rPr>
            <w:lang w:val="en-GB"/>
          </w:rPr>
          <w:t>The</w:t>
        </w:r>
      </w:ins>
      <w:r>
        <w:rPr>
          <w:lang w:val="en-GB"/>
        </w:rPr>
        <w:t xml:space="preserve"> software</w:t>
      </w:r>
      <w:ins w:id="560" w:author="Jamie Hockin" w:date="2018-04-25T21:50:00Z">
        <w:r w:rsidR="00142502">
          <w:rPr>
            <w:lang w:val="en-GB"/>
          </w:rPr>
          <w:t xml:space="preserve"> comes with</w:t>
        </w:r>
      </w:ins>
      <w:r>
        <w:rPr>
          <w:lang w:val="en-GB"/>
        </w:rPr>
        <w:t xml:space="preserve"> example files and further documentation</w:t>
      </w:r>
      <w:del w:id="561" w:author="Jamie Hockin" w:date="2018-04-25T21:50:00Z">
        <w:r w:rsidDel="00142502">
          <w:rPr>
            <w:lang w:val="en-GB"/>
          </w:rPr>
          <w:delText xml:space="preserve"> is also installed</w:delText>
        </w:r>
      </w:del>
      <w:r>
        <w:rPr>
          <w:lang w:val="en-GB"/>
        </w:rPr>
        <w:t xml:space="preserve">. This is available through the </w:t>
      </w:r>
      <w:del w:id="562" w:author="Jamie Hockin" w:date="2018-04-25T21:50:00Z">
        <w:r w:rsidDel="00142502">
          <w:rPr>
            <w:lang w:val="en-GB"/>
          </w:rPr>
          <w:delText>“</w:delText>
        </w:r>
      </w:del>
      <w:r>
        <w:rPr>
          <w:lang w:val="en-GB"/>
        </w:rPr>
        <w:t>help menu</w:t>
      </w:r>
      <w:ins w:id="563" w:author="Jamie Hockin" w:date="2018-04-25T21:50:00Z">
        <w:r w:rsidR="00142502">
          <w:rPr>
            <w:lang w:val="en-GB"/>
          </w:rPr>
          <w:t>.</w:t>
        </w:r>
      </w:ins>
      <w:del w:id="564" w:author="Jamie Hockin" w:date="2018-04-25T21:50:00Z">
        <w:r w:rsidDel="00142502">
          <w:rPr>
            <w:lang w:val="en-GB"/>
          </w:rPr>
          <w:delText>”</w:delText>
        </w:r>
      </w:del>
      <w:r>
        <w:rPr>
          <w:lang w:val="en-GB"/>
        </w:rPr>
        <w:t xml:space="preserve"> </w:t>
      </w:r>
    </w:p>
    <w:p w14:paraId="31E7B90A" w14:textId="77777777" w:rsidR="00E524D3" w:rsidRDefault="00E524D3">
      <w:pPr>
        <w:jc w:val="both"/>
        <w:rPr>
          <w:lang w:val="en-GB"/>
        </w:rPr>
      </w:pPr>
    </w:p>
    <w:p w14:paraId="407FAD45" w14:textId="77777777" w:rsidR="00124DE3" w:rsidRDefault="00E524D3">
      <w:pPr>
        <w:pStyle w:val="Heading2"/>
        <w:rPr>
          <w:ins w:id="565" w:author="Jamie Hockin" w:date="2018-04-25T21:48:00Z"/>
        </w:rPr>
        <w:pPrChange w:id="566" w:author="Jamie Hockin" w:date="2018-04-25T21:48:00Z">
          <w:pPr/>
        </w:pPrChange>
      </w:pPr>
      <w:proofErr w:type="spellStart"/>
      <w:r>
        <w:t>Flowsheet</w:t>
      </w:r>
      <w:proofErr w:type="spellEnd"/>
      <w:r>
        <w:t xml:space="preserve"> </w:t>
      </w:r>
    </w:p>
    <w:p w14:paraId="21B28ABA" w14:textId="3A6E9CBC" w:rsidR="00E524D3" w:rsidRDefault="00E524D3">
      <w:r>
        <w:rPr>
          <w:lang w:val="en-GB"/>
        </w:rPr>
        <w:t xml:space="preserve">A simplified flowsheet of how </w:t>
      </w:r>
      <w:proofErr w:type="spellStart"/>
      <w:r>
        <w:rPr>
          <w:lang w:val="en-GB"/>
        </w:rPr>
        <w:t>EpiData</w:t>
      </w:r>
      <w:proofErr w:type="spellEnd"/>
      <w:r>
        <w:rPr>
          <w:lang w:val="en-GB"/>
        </w:rPr>
        <w:t xml:space="preserve"> Analysis is working is shown on the next page. </w:t>
      </w:r>
      <w:r>
        <w:rPr>
          <w:color w:val="0000FF"/>
          <w:lang w:val="en-GB"/>
        </w:rPr>
        <w:t>Blue parts</w:t>
      </w:r>
      <w:r>
        <w:rPr>
          <w:lang w:val="en-GB"/>
        </w:rPr>
        <w:t xml:space="preserve"> are optional, </w:t>
      </w:r>
      <w:r>
        <w:rPr>
          <w:b/>
          <w:bCs/>
          <w:lang w:val="en-GB"/>
        </w:rPr>
        <w:t>black parts</w:t>
      </w:r>
      <w:r>
        <w:rPr>
          <w:lang w:val="en-GB"/>
        </w:rPr>
        <w:t xml:space="preserve"> are in memory and </w:t>
      </w:r>
      <w:r>
        <w:rPr>
          <w:color w:val="FF0000"/>
          <w:lang w:val="en-GB"/>
        </w:rPr>
        <w:t>red parts</w:t>
      </w:r>
      <w:r>
        <w:rPr>
          <w:lang w:val="en-GB"/>
        </w:rPr>
        <w:t xml:space="preserve"> save permanently to disk. Note that the programme always works with a copy of data. Your data on the disk are not changed unless you as a user instruct the programme to do so. Note also that the commands issued are saved when you exit.</w:t>
      </w:r>
    </w:p>
    <w:p w14:paraId="5980D018" w14:textId="77777777" w:rsidR="00E524D3" w:rsidRDefault="00E524D3">
      <w:pPr>
        <w:jc w:val="both"/>
        <w:rPr>
          <w:sz w:val="20"/>
          <w:lang w:val="en-GB" w:eastAsia="en-US"/>
        </w:rPr>
      </w:pPr>
    </w:p>
    <w:p w14:paraId="3DBC1058" w14:textId="77777777" w:rsidR="00E524D3" w:rsidRDefault="00A83510">
      <w:pPr>
        <w:jc w:val="both"/>
      </w:pPr>
      <w:r>
        <w:rPr>
          <w:noProof/>
          <w:color w:val="3333FF"/>
          <w:lang w:val="en-GB"/>
        </w:rPr>
        <w:lastRenderedPageBreak/>
        <mc:AlternateContent>
          <mc:Choice Requires="wpg">
            <w:drawing>
              <wp:anchor distT="0" distB="0" distL="0" distR="0" simplePos="0" relativeHeight="251659776" behindDoc="0" locked="0" layoutInCell="1" allowOverlap="1" wp14:anchorId="10019B90" wp14:editId="28B99F68">
                <wp:simplePos x="0" y="0"/>
                <wp:positionH relativeFrom="column">
                  <wp:posOffset>-520065</wp:posOffset>
                </wp:positionH>
                <wp:positionV relativeFrom="paragraph">
                  <wp:posOffset>307340</wp:posOffset>
                </wp:positionV>
                <wp:extent cx="6858000" cy="5073650"/>
                <wp:effectExtent l="0" t="12700" r="0" b="0"/>
                <wp:wrapSquare wrapText="bothSides"/>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73650"/>
                          <a:chOff x="-819" y="484"/>
                          <a:chExt cx="10800" cy="7990"/>
                        </a:xfrm>
                      </wpg:grpSpPr>
                      <wps:wsp>
                        <wps:cNvPr id="12" name="Text Box 9"/>
                        <wps:cNvSpPr txBox="1">
                          <a:spLocks/>
                        </wps:cNvSpPr>
                        <wps:spPr bwMode="auto">
                          <a:xfrm>
                            <a:off x="2601" y="2284"/>
                            <a:ext cx="2159" cy="1625"/>
                          </a:xfrm>
                          <a:prstGeom prst="rect">
                            <a:avLst/>
                          </a:prstGeom>
                          <a:solidFill>
                            <a:srgbClr val="FFFFFF">
                              <a:alpha val="0"/>
                            </a:srgbClr>
                          </a:solidFill>
                          <a:ln w="190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0C57A4" w14:textId="77777777" w:rsidR="00E524D3" w:rsidRDefault="00E524D3">
                              <w:pPr>
                                <w:overflowPunct w:val="0"/>
                                <w:jc w:val="center"/>
                                <w:rPr>
                                  <w:rFonts w:ascii="Liberation Serif" w:eastAsia="Noto Sans CJK SC Regular" w:hAnsi="Liberation Serif" w:cs="FreeSans"/>
                                  <w:kern w:val="1"/>
                                  <w:szCs w:val="24"/>
                                  <w:lang w:val="en-US" w:bidi="hi-IN"/>
                                </w:rPr>
                              </w:pPr>
                            </w:p>
                            <w:p w14:paraId="308B1A2D" w14:textId="77777777" w:rsidR="00E524D3" w:rsidRDefault="00E524D3">
                              <w:pPr>
                                <w:overflowPunct w:val="0"/>
                                <w:jc w:val="center"/>
                                <w:rPr>
                                  <w:b/>
                                  <w:kern w:val="1"/>
                                  <w:lang w:val="en-GB"/>
                                </w:rPr>
                              </w:pPr>
                              <w:r>
                                <w:rPr>
                                  <w:b/>
                                  <w:kern w:val="1"/>
                                  <w:lang w:val="en-GB"/>
                                </w:rPr>
                                <w:t>Keep a COPY of data in memory</w:t>
                              </w:r>
                            </w:p>
                            <w:p w14:paraId="637803E4" w14:textId="77777777" w:rsidR="00E524D3" w:rsidRDefault="00E524D3">
                              <w:pPr>
                                <w:overflowPunct w:val="0"/>
                                <w:jc w:val="center"/>
                                <w:rPr>
                                  <w:rFonts w:ascii="Liberation Serif" w:eastAsia="Noto Sans CJK SC Regular" w:hAnsi="Liberation Serif" w:cs="FreeSans"/>
                                  <w:kern w:val="1"/>
                                  <w:szCs w:val="24"/>
                                  <w:lang w:val="en-US" w:bidi="hi-IN"/>
                                </w:rPr>
                              </w:pPr>
                            </w:p>
                          </w:txbxContent>
                        </wps:txbx>
                        <wps:bodyPr rot="0" vert="horz" wrap="square" lIns="36360" tIns="63360" rIns="36360" bIns="63360" anchor="t" anchorCtr="0" upright="1">
                          <a:noAutofit/>
                        </wps:bodyPr>
                      </wps:wsp>
                      <wps:wsp>
                        <wps:cNvPr id="13" name="Text Box 10"/>
                        <wps:cNvSpPr txBox="1">
                          <a:spLocks/>
                        </wps:cNvSpPr>
                        <wps:spPr bwMode="auto">
                          <a:xfrm>
                            <a:off x="2061" y="484"/>
                            <a:ext cx="2765" cy="899"/>
                          </a:xfrm>
                          <a:prstGeom prst="rect">
                            <a:avLst/>
                          </a:prstGeom>
                          <a:solidFill>
                            <a:srgbClr val="FFFFFF">
                              <a:alpha val="0"/>
                            </a:srgbClr>
                          </a:solidFill>
                          <a:ln w="190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4F3DBE" w14:textId="77777777" w:rsidR="00E524D3" w:rsidRDefault="00E524D3">
                              <w:pPr>
                                <w:overflowPunct w:val="0"/>
                                <w:jc w:val="center"/>
                                <w:rPr>
                                  <w:b/>
                                  <w:kern w:val="1"/>
                                  <w:sz w:val="28"/>
                                  <w:lang w:val="en-GB"/>
                                </w:rPr>
                              </w:pPr>
                              <w:r>
                                <w:rPr>
                                  <w:b/>
                                  <w:kern w:val="1"/>
                                  <w:sz w:val="28"/>
                                  <w:lang w:val="en-GB"/>
                                </w:rPr>
                                <w:t xml:space="preserve">Read a data file </w:t>
                              </w:r>
                            </w:p>
                            <w:p w14:paraId="20009D82" w14:textId="77777777" w:rsidR="00E524D3" w:rsidRDefault="00E524D3">
                              <w:pPr>
                                <w:overflowPunct w:val="0"/>
                                <w:jc w:val="center"/>
                                <w:rPr>
                                  <w:b/>
                                  <w:kern w:val="1"/>
                                  <w:lang w:val="en-GB"/>
                                </w:rPr>
                              </w:pPr>
                              <w:r>
                                <w:rPr>
                                  <w:b/>
                                  <w:kern w:val="1"/>
                                  <w:lang w:val="en-GB"/>
                                </w:rPr>
                                <w:t>(</w:t>
                              </w:r>
                              <w:proofErr w:type="spellStart"/>
                              <w:r>
                                <w:rPr>
                                  <w:b/>
                                  <w:kern w:val="1"/>
                                  <w:lang w:val="en-GB"/>
                                </w:rPr>
                                <w:t>epx</w:t>
                              </w:r>
                              <w:proofErr w:type="spellEnd"/>
                              <w:r>
                                <w:rPr>
                                  <w:b/>
                                  <w:kern w:val="1"/>
                                  <w:lang w:val="en-GB"/>
                                </w:rPr>
                                <w:t xml:space="preserve">, csv, </w:t>
                              </w:r>
                              <w:proofErr w:type="spellStart"/>
                              <w:r>
                                <w:rPr>
                                  <w:b/>
                                  <w:kern w:val="1"/>
                                  <w:lang w:val="en-GB"/>
                                </w:rPr>
                                <w:t>dta</w:t>
                              </w:r>
                              <w:proofErr w:type="spellEnd"/>
                              <w:r>
                                <w:rPr>
                                  <w:b/>
                                  <w:kern w:val="1"/>
                                  <w:lang w:val="en-GB"/>
                                </w:rPr>
                                <w:t>, rec)</w:t>
                              </w:r>
                            </w:p>
                          </w:txbxContent>
                        </wps:txbx>
                        <wps:bodyPr rot="0" vert="horz" wrap="square" lIns="63360" tIns="63360" rIns="63360" bIns="63360" anchor="t" anchorCtr="0" upright="1">
                          <a:noAutofit/>
                        </wps:bodyPr>
                      </wps:wsp>
                      <wps:wsp>
                        <wps:cNvPr id="14" name="Text Box 11"/>
                        <wps:cNvSpPr txBox="1">
                          <a:spLocks/>
                        </wps:cNvSpPr>
                        <wps:spPr bwMode="auto">
                          <a:xfrm>
                            <a:off x="5121" y="844"/>
                            <a:ext cx="4859" cy="1079"/>
                          </a:xfrm>
                          <a:prstGeom prst="rect">
                            <a:avLst/>
                          </a:prstGeom>
                          <a:solidFill>
                            <a:srgbClr val="FFFFFF">
                              <a:alpha val="0"/>
                            </a:srgbClr>
                          </a:solidFill>
                          <a:ln w="9360" cap="sq">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0AAF4C" w14:textId="77777777" w:rsidR="00E524D3" w:rsidRDefault="00E524D3">
                              <w:pPr>
                                <w:overflowPunct w:val="0"/>
                                <w:rPr>
                                  <w:kern w:val="1"/>
                                  <w:lang w:val="en-GB"/>
                                </w:rPr>
                              </w:pPr>
                              <w:r>
                                <w:rPr>
                                  <w:kern w:val="1"/>
                                  <w:lang w:val="en-GB"/>
                                </w:rPr>
                                <w:t>For files with metadata (</w:t>
                              </w:r>
                              <w:proofErr w:type="spellStart"/>
                              <w:r>
                                <w:rPr>
                                  <w:kern w:val="1"/>
                                  <w:lang w:val="en-GB"/>
                                </w:rPr>
                                <w:t>epx</w:t>
                              </w:r>
                              <w:proofErr w:type="spellEnd"/>
                              <w:r>
                                <w:rPr>
                                  <w:kern w:val="1"/>
                                  <w:lang w:val="en-GB"/>
                                </w:rPr>
                                <w:t xml:space="preserve">, </w:t>
                              </w:r>
                              <w:proofErr w:type="spellStart"/>
                              <w:r>
                                <w:rPr>
                                  <w:kern w:val="1"/>
                                  <w:lang w:val="en-GB"/>
                                </w:rPr>
                                <w:t>dta</w:t>
                              </w:r>
                              <w:proofErr w:type="spellEnd"/>
                              <w:r>
                                <w:rPr>
                                  <w:kern w:val="1"/>
                                  <w:lang w:val="en-GB"/>
                                </w:rPr>
                                <w:t xml:space="preserve">). Read variable + value labels </w:t>
                              </w:r>
                              <w:proofErr w:type="gramStart"/>
                              <w:r>
                                <w:rPr>
                                  <w:kern w:val="1"/>
                                  <w:lang w:val="en-GB"/>
                                </w:rPr>
                                <w:t>and  further</w:t>
                              </w:r>
                              <w:proofErr w:type="gramEnd"/>
                              <w:r>
                                <w:rPr>
                                  <w:kern w:val="1"/>
                                  <w:lang w:val="en-GB"/>
                                </w:rPr>
                                <w:t xml:space="preserve"> project information (</w:t>
                              </w:r>
                              <w:proofErr w:type="spellStart"/>
                              <w:r>
                                <w:rPr>
                                  <w:kern w:val="1"/>
                                  <w:lang w:val="en-GB"/>
                                </w:rPr>
                                <w:t>epx</w:t>
                              </w:r>
                              <w:proofErr w:type="spellEnd"/>
                              <w:r>
                                <w:rPr>
                                  <w:kern w:val="1"/>
                                  <w:lang w:val="en-GB"/>
                                </w:rPr>
                                <w:t>), including missing value definitions.</w:t>
                              </w:r>
                            </w:p>
                          </w:txbxContent>
                        </wps:txbx>
                        <wps:bodyPr rot="0" vert="horz" wrap="square" lIns="36360" tIns="71640" rIns="36360" bIns="71640" anchor="t" anchorCtr="0" upright="1">
                          <a:noAutofit/>
                        </wps:bodyPr>
                      </wps:wsp>
                      <wps:wsp>
                        <wps:cNvPr id="15" name="Text Box 12"/>
                        <wps:cNvSpPr txBox="1">
                          <a:spLocks/>
                        </wps:cNvSpPr>
                        <wps:spPr bwMode="auto">
                          <a:xfrm>
                            <a:off x="7461" y="2284"/>
                            <a:ext cx="2159" cy="3059"/>
                          </a:xfrm>
                          <a:prstGeom prst="rect">
                            <a:avLst/>
                          </a:prstGeom>
                          <a:solidFill>
                            <a:srgbClr val="FFFFFF">
                              <a:alpha val="0"/>
                            </a:srgbClr>
                          </a:solidFill>
                          <a:ln w="12600" cap="sq">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4C915E1" w14:textId="77777777" w:rsidR="00E524D3" w:rsidRDefault="00E524D3">
                              <w:pPr>
                                <w:tabs>
                                  <w:tab w:val="left" w:pos="426"/>
                                </w:tabs>
                                <w:overflowPunct w:val="0"/>
                                <w:ind w:left="426" w:hanging="426"/>
                                <w:rPr>
                                  <w:b/>
                                  <w:bCs/>
                                  <w:kern w:val="1"/>
                                  <w:lang w:val="en-GB"/>
                                </w:rPr>
                              </w:pPr>
                              <w:r>
                                <w:rPr>
                                  <w:kern w:val="1"/>
                                  <w:lang w:val="en-GB"/>
                                </w:rPr>
                                <w:t xml:space="preserve">Add new variables </w:t>
                              </w:r>
                              <w:r>
                                <w:rPr>
                                  <w:b/>
                                  <w:bCs/>
                                  <w:kern w:val="1"/>
                                  <w:lang w:val="en-GB"/>
                                </w:rPr>
                                <w:t xml:space="preserve">new </w:t>
                              </w:r>
                              <w:proofErr w:type="spellStart"/>
                              <w:r>
                                <w:rPr>
                                  <w:b/>
                                  <w:bCs/>
                                  <w:kern w:val="1"/>
                                  <w:lang w:val="en-GB"/>
                                </w:rPr>
                                <w:t>var</w:t>
                              </w:r>
                              <w:proofErr w:type="spellEnd"/>
                              <w:r>
                                <w:rPr>
                                  <w:b/>
                                  <w:bCs/>
                                  <w:kern w:val="1"/>
                                  <w:lang w:val="en-GB"/>
                                </w:rPr>
                                <w:t xml:space="preserve"> </w:t>
                              </w:r>
                            </w:p>
                            <w:p w14:paraId="21592578" w14:textId="77777777" w:rsidR="00E524D3" w:rsidRDefault="00E524D3">
                              <w:pPr>
                                <w:tabs>
                                  <w:tab w:val="left" w:pos="426"/>
                                </w:tabs>
                                <w:overflowPunct w:val="0"/>
                                <w:ind w:left="426" w:hanging="426"/>
                                <w:rPr>
                                  <w:rFonts w:ascii="Liberation Serif" w:eastAsia="Noto Sans CJK SC Regular" w:hAnsi="Liberation Serif" w:cs="FreeSans"/>
                                  <w:kern w:val="1"/>
                                  <w:szCs w:val="24"/>
                                  <w:lang w:val="en-US" w:bidi="hi-IN"/>
                                </w:rPr>
                              </w:pPr>
                            </w:p>
                            <w:p w14:paraId="73FF2011" w14:textId="77777777" w:rsidR="00E524D3" w:rsidRDefault="00E524D3">
                              <w:pPr>
                                <w:tabs>
                                  <w:tab w:val="left" w:pos="426"/>
                                </w:tabs>
                                <w:overflowPunct w:val="0"/>
                                <w:rPr>
                                  <w:kern w:val="1"/>
                                  <w:lang w:val="en-GB"/>
                                </w:rPr>
                              </w:pPr>
                              <w:r>
                                <w:rPr>
                                  <w:kern w:val="1"/>
                                  <w:lang w:val="en-GB"/>
                                </w:rPr>
                                <w:t xml:space="preserve">Change contents of variables </w:t>
                              </w:r>
                            </w:p>
                            <w:p w14:paraId="1D7E2437" w14:textId="77777777" w:rsidR="00E524D3" w:rsidRDefault="00E524D3">
                              <w:pPr>
                                <w:tabs>
                                  <w:tab w:val="left" w:pos="426"/>
                                </w:tabs>
                                <w:overflowPunct w:val="0"/>
                                <w:ind w:left="852" w:hanging="426"/>
                                <w:rPr>
                                  <w:b/>
                                  <w:bCs/>
                                  <w:kern w:val="1"/>
                                  <w:lang w:val="en-GB"/>
                                </w:rPr>
                              </w:pPr>
                              <w:r>
                                <w:rPr>
                                  <w:b/>
                                  <w:bCs/>
                                  <w:kern w:val="1"/>
                                  <w:lang w:val="en-GB"/>
                                </w:rPr>
                                <w:t xml:space="preserve">edit </w:t>
                              </w:r>
                            </w:p>
                            <w:p w14:paraId="0B400529" w14:textId="77777777" w:rsidR="00E524D3" w:rsidRDefault="00E524D3">
                              <w:pPr>
                                <w:tabs>
                                  <w:tab w:val="left" w:pos="426"/>
                                </w:tabs>
                                <w:overflowPunct w:val="0"/>
                                <w:ind w:left="852" w:hanging="426"/>
                                <w:rPr>
                                  <w:b/>
                                  <w:bCs/>
                                  <w:kern w:val="1"/>
                                  <w:lang w:val="en-GB"/>
                                </w:rPr>
                              </w:pPr>
                              <w:r>
                                <w:rPr>
                                  <w:b/>
                                  <w:bCs/>
                                  <w:kern w:val="1"/>
                                  <w:lang w:val="en-GB"/>
                                </w:rPr>
                                <w:t>if ... then ...,</w:t>
                              </w:r>
                            </w:p>
                            <w:p w14:paraId="3212ABB2" w14:textId="77777777" w:rsidR="00E524D3" w:rsidRDefault="00E524D3">
                              <w:pPr>
                                <w:tabs>
                                  <w:tab w:val="left" w:pos="426"/>
                                </w:tabs>
                                <w:overflowPunct w:val="0"/>
                                <w:ind w:left="852" w:hanging="426"/>
                                <w:rPr>
                                  <w:b/>
                                  <w:bCs/>
                                  <w:kern w:val="1"/>
                                  <w:lang w:val="en-GB"/>
                                </w:rPr>
                              </w:pPr>
                              <w:r>
                                <w:rPr>
                                  <w:b/>
                                  <w:bCs/>
                                  <w:kern w:val="1"/>
                                  <w:lang w:val="en-GB"/>
                                </w:rPr>
                                <w:t xml:space="preserve">select ... do </w:t>
                              </w:r>
                            </w:p>
                            <w:p w14:paraId="11518F2D" w14:textId="77777777" w:rsidR="00E524D3" w:rsidRDefault="00E524D3">
                              <w:pPr>
                                <w:tabs>
                                  <w:tab w:val="left" w:pos="426"/>
                                  <w:tab w:val="center" w:pos="4153"/>
                                  <w:tab w:val="right" w:pos="8306"/>
                                </w:tabs>
                                <w:overflowPunct w:val="0"/>
                                <w:rPr>
                                  <w:kern w:val="1"/>
                                  <w:lang w:val="en-GB"/>
                                </w:rPr>
                              </w:pPr>
                              <w:r>
                                <w:rPr>
                                  <w:kern w:val="1"/>
                                  <w:lang w:val="en-GB"/>
                                </w:rPr>
                                <w:t xml:space="preserve">Change sorting </w:t>
                              </w:r>
                            </w:p>
                            <w:p w14:paraId="00EE7E14" w14:textId="77777777" w:rsidR="00E524D3" w:rsidRDefault="00E524D3">
                              <w:pPr>
                                <w:tabs>
                                  <w:tab w:val="left" w:pos="426"/>
                                </w:tabs>
                                <w:overflowPunct w:val="0"/>
                                <w:rPr>
                                  <w:b/>
                                  <w:bCs/>
                                  <w:kern w:val="1"/>
                                  <w:lang w:val="en-GB"/>
                                </w:rPr>
                              </w:pPr>
                              <w:r>
                                <w:rPr>
                                  <w:b/>
                                  <w:bCs/>
                                  <w:kern w:val="1"/>
                                  <w:lang w:val="en-GB"/>
                                </w:rPr>
                                <w:tab/>
                                <w:t xml:space="preserve">sort </w:t>
                              </w:r>
                              <w:r>
                                <w:rPr>
                                  <w:kern w:val="1"/>
                                  <w:lang w:val="en-GB"/>
                                </w:rPr>
                                <w:t>command</w:t>
                              </w:r>
                              <w:r>
                                <w:rPr>
                                  <w:b/>
                                  <w:bCs/>
                                  <w:kern w:val="1"/>
                                  <w:lang w:val="en-GB"/>
                                </w:rPr>
                                <w:t xml:space="preserve"> </w:t>
                              </w:r>
                            </w:p>
                          </w:txbxContent>
                        </wps:txbx>
                        <wps:bodyPr rot="0" vert="horz" wrap="square" lIns="63360" tIns="63360" rIns="63360" bIns="63360" anchor="t" anchorCtr="0" upright="1">
                          <a:noAutofit/>
                        </wps:bodyPr>
                      </wps:wsp>
                      <wps:wsp>
                        <wps:cNvPr id="16" name="Line 13"/>
                        <wps:cNvCnPr>
                          <a:cxnSpLocks/>
                        </wps:cNvCnPr>
                        <wps:spPr bwMode="auto">
                          <a:xfrm>
                            <a:off x="4761" y="2644"/>
                            <a:ext cx="2699" cy="0"/>
                          </a:xfrm>
                          <a:prstGeom prst="line">
                            <a:avLst/>
                          </a:prstGeom>
                          <a:noFill/>
                          <a:ln w="25560" cap="sq">
                            <a:solidFill>
                              <a:srgbClr val="000000"/>
                            </a:solidFill>
                            <a:prstDash val="sysDot"/>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4"/>
                        <wps:cNvCnPr>
                          <a:cxnSpLocks/>
                        </wps:cNvCnPr>
                        <wps:spPr bwMode="auto">
                          <a:xfrm flipH="1">
                            <a:off x="6741" y="3544"/>
                            <a:ext cx="719" cy="0"/>
                          </a:xfrm>
                          <a:prstGeom prst="line">
                            <a:avLst/>
                          </a:prstGeom>
                          <a:noFill/>
                          <a:ln w="25560" cap="sq">
                            <a:solidFill>
                              <a:srgbClr val="000000"/>
                            </a:solidFill>
                            <a:prstDash val="sysDot"/>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5"/>
                        <wps:cNvCnPr>
                          <a:cxnSpLocks/>
                        </wps:cNvCnPr>
                        <wps:spPr bwMode="auto">
                          <a:xfrm flipH="1">
                            <a:off x="3321" y="1744"/>
                            <a:ext cx="1799" cy="0"/>
                          </a:xfrm>
                          <a:prstGeom prst="line">
                            <a:avLst/>
                          </a:prstGeom>
                          <a:noFill/>
                          <a:ln w="25560" cap="sq">
                            <a:solidFill>
                              <a:srgbClr val="0000FF"/>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Text Box 16"/>
                        <wps:cNvSpPr txBox="1">
                          <a:spLocks/>
                        </wps:cNvSpPr>
                        <wps:spPr bwMode="auto">
                          <a:xfrm>
                            <a:off x="5301" y="3184"/>
                            <a:ext cx="1439" cy="719"/>
                          </a:xfrm>
                          <a:prstGeom prst="rect">
                            <a:avLst/>
                          </a:prstGeom>
                          <a:solidFill>
                            <a:srgbClr val="FFFFFF">
                              <a:alpha val="0"/>
                            </a:srgbClr>
                          </a:solidFill>
                          <a:ln w="12600" cap="sq">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48FE2B3" w14:textId="77777777" w:rsidR="00E524D3" w:rsidRDefault="00E524D3">
                              <w:pPr>
                                <w:overflowPunct w:val="0"/>
                                <w:jc w:val="center"/>
                                <w:rPr>
                                  <w:b/>
                                  <w:kern w:val="1"/>
                                </w:rPr>
                              </w:pPr>
                              <w:proofErr w:type="spellStart"/>
                              <w:r>
                                <w:rPr>
                                  <w:b/>
                                  <w:kern w:val="1"/>
                                </w:rPr>
                                <w:t>Modify</w:t>
                              </w:r>
                              <w:proofErr w:type="spellEnd"/>
                              <w:r>
                                <w:rPr>
                                  <w:b/>
                                  <w:kern w:val="1"/>
                                </w:rPr>
                                <w:t xml:space="preserve"> data in </w:t>
                              </w:r>
                              <w:proofErr w:type="spellStart"/>
                              <w:r>
                                <w:rPr>
                                  <w:b/>
                                  <w:kern w:val="1"/>
                                </w:rPr>
                                <w:t>memory</w:t>
                              </w:r>
                              <w:proofErr w:type="spellEnd"/>
                            </w:p>
                            <w:p w14:paraId="6EF8AB84" w14:textId="77777777" w:rsidR="00E524D3" w:rsidRDefault="00E524D3">
                              <w:pPr>
                                <w:overflowPunct w:val="0"/>
                                <w:jc w:val="center"/>
                                <w:rPr>
                                  <w:rFonts w:ascii="Liberation Serif" w:eastAsia="Noto Sans CJK SC Regular" w:hAnsi="Liberation Serif" w:cs="FreeSans"/>
                                  <w:kern w:val="1"/>
                                  <w:szCs w:val="24"/>
                                  <w:lang w:val="en-US" w:bidi="hi-IN"/>
                                </w:rPr>
                              </w:pPr>
                            </w:p>
                          </w:txbxContent>
                        </wps:txbx>
                        <wps:bodyPr rot="0" vert="horz" wrap="square" lIns="36360" tIns="63360" rIns="36360" bIns="63360" anchor="t" anchorCtr="0" upright="1">
                          <a:noAutofit/>
                        </wps:bodyPr>
                      </wps:wsp>
                      <wps:wsp>
                        <wps:cNvPr id="20" name="Line 17"/>
                        <wps:cNvCnPr>
                          <a:cxnSpLocks/>
                        </wps:cNvCnPr>
                        <wps:spPr bwMode="auto">
                          <a:xfrm>
                            <a:off x="3321" y="5704"/>
                            <a:ext cx="0" cy="1149"/>
                          </a:xfrm>
                          <a:prstGeom prst="line">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8"/>
                        <wps:cNvCnPr>
                          <a:cxnSpLocks/>
                        </wps:cNvCnPr>
                        <wps:spPr bwMode="auto">
                          <a:xfrm flipH="1">
                            <a:off x="4761" y="3544"/>
                            <a:ext cx="539" cy="0"/>
                          </a:xfrm>
                          <a:prstGeom prst="line">
                            <a:avLst/>
                          </a:prstGeom>
                          <a:noFill/>
                          <a:ln w="25560" cap="sq">
                            <a:solidFill>
                              <a:srgbClr val="000000"/>
                            </a:solidFill>
                            <a:prstDash val="sysDot"/>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Text Box 19"/>
                        <wps:cNvSpPr txBox="1">
                          <a:spLocks/>
                        </wps:cNvSpPr>
                        <wps:spPr bwMode="auto">
                          <a:xfrm>
                            <a:off x="-819" y="3184"/>
                            <a:ext cx="2159" cy="719"/>
                          </a:xfrm>
                          <a:prstGeom prst="rect">
                            <a:avLst/>
                          </a:prstGeom>
                          <a:solidFill>
                            <a:srgbClr val="FFFFFF">
                              <a:alpha val="0"/>
                            </a:srgbClr>
                          </a:solidFill>
                          <a:ln w="12600" cap="sq">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379D2A" w14:textId="77777777" w:rsidR="00E524D3" w:rsidRDefault="00E524D3">
                              <w:pPr>
                                <w:overflowPunct w:val="0"/>
                                <w:jc w:val="center"/>
                                <w:rPr>
                                  <w:b/>
                                  <w:kern w:val="1"/>
                                  <w:lang w:val="en-GB"/>
                                </w:rPr>
                              </w:pPr>
                              <w:r>
                                <w:rPr>
                                  <w:b/>
                                  <w:kern w:val="1"/>
                                  <w:lang w:val="en-GB"/>
                                </w:rPr>
                                <w:t xml:space="preserve">Save data to disk </w:t>
                              </w:r>
                            </w:p>
                            <w:p w14:paraId="799513CB" w14:textId="77777777" w:rsidR="00E524D3" w:rsidRDefault="00E524D3">
                              <w:pPr>
                                <w:overflowPunct w:val="0"/>
                                <w:jc w:val="center"/>
                                <w:rPr>
                                  <w:b/>
                                  <w:kern w:val="1"/>
                                  <w:lang w:val="en-GB"/>
                                </w:rPr>
                              </w:pPr>
                              <w:r>
                                <w:rPr>
                                  <w:bCs/>
                                  <w:kern w:val="1"/>
                                  <w:lang w:val="en-GB"/>
                                </w:rPr>
                                <w:t xml:space="preserve">Command </w:t>
                              </w:r>
                              <w:proofErr w:type="gramStart"/>
                              <w:r>
                                <w:rPr>
                                  <w:b/>
                                  <w:kern w:val="1"/>
                                  <w:lang w:val="en-GB"/>
                                </w:rPr>
                                <w:t>save</w:t>
                              </w:r>
                              <w:proofErr w:type="gramEnd"/>
                            </w:p>
                            <w:p w14:paraId="67255425" w14:textId="77777777" w:rsidR="00E524D3" w:rsidRDefault="00E524D3">
                              <w:pPr>
                                <w:overflowPunct w:val="0"/>
                                <w:jc w:val="center"/>
                                <w:rPr>
                                  <w:rFonts w:ascii="Liberation Serif" w:eastAsia="Noto Sans CJK SC Regular" w:hAnsi="Liberation Serif" w:cs="FreeSans"/>
                                  <w:kern w:val="1"/>
                                  <w:szCs w:val="24"/>
                                  <w:lang w:val="en-US" w:bidi="hi-IN"/>
                                </w:rPr>
                              </w:pPr>
                            </w:p>
                          </w:txbxContent>
                        </wps:txbx>
                        <wps:bodyPr rot="0" vert="horz" wrap="square" lIns="36360" tIns="63360" rIns="36360" bIns="63360" anchor="t" anchorCtr="0" upright="1">
                          <a:noAutofit/>
                        </wps:bodyPr>
                      </wps:wsp>
                      <wps:wsp>
                        <wps:cNvPr id="23" name="Line 20"/>
                        <wps:cNvCnPr>
                          <a:cxnSpLocks/>
                        </wps:cNvCnPr>
                        <wps:spPr bwMode="auto">
                          <a:xfrm>
                            <a:off x="1341" y="3544"/>
                            <a:ext cx="1259" cy="0"/>
                          </a:xfrm>
                          <a:prstGeom prst="line">
                            <a:avLst/>
                          </a:prstGeom>
                          <a:noFill/>
                          <a:ln w="25560" cap="sq">
                            <a:solidFill>
                              <a:srgbClr val="000000"/>
                            </a:solidFill>
                            <a:prstDash val="sysDot"/>
                            <a:miter lim="800000"/>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Text Box 21"/>
                        <wps:cNvSpPr txBox="1">
                          <a:spLocks/>
                        </wps:cNvSpPr>
                        <wps:spPr bwMode="auto">
                          <a:xfrm>
                            <a:off x="2421" y="6784"/>
                            <a:ext cx="2159" cy="899"/>
                          </a:xfrm>
                          <a:prstGeom prst="rect">
                            <a:avLst/>
                          </a:prstGeom>
                          <a:solidFill>
                            <a:srgbClr val="FFFFFF">
                              <a:alpha val="0"/>
                            </a:srgbClr>
                          </a:solidFill>
                          <a:ln w="190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1692C9" w14:textId="77777777" w:rsidR="00E524D3" w:rsidRDefault="00E524D3">
                              <w:pPr>
                                <w:overflowPunct w:val="0"/>
                                <w:jc w:val="center"/>
                                <w:rPr>
                                  <w:b/>
                                  <w:kern w:val="1"/>
                                </w:rPr>
                              </w:pPr>
                              <w:r>
                                <w:rPr>
                                  <w:b/>
                                  <w:kern w:val="1"/>
                                </w:rPr>
                                <w:t xml:space="preserve">Show </w:t>
                              </w:r>
                              <w:proofErr w:type="spellStart"/>
                              <w:r>
                                <w:rPr>
                                  <w:b/>
                                  <w:kern w:val="1"/>
                                </w:rPr>
                                <w:t>results</w:t>
                              </w:r>
                              <w:proofErr w:type="spellEnd"/>
                              <w:r>
                                <w:rPr>
                                  <w:b/>
                                  <w:kern w:val="1"/>
                                </w:rPr>
                                <w:t xml:space="preserve"> on the Screen </w:t>
                              </w:r>
                            </w:p>
                            <w:p w14:paraId="680A1F7B" w14:textId="77777777" w:rsidR="00E524D3" w:rsidRDefault="00E524D3">
                              <w:pPr>
                                <w:overflowPunct w:val="0"/>
                                <w:jc w:val="center"/>
                                <w:rPr>
                                  <w:rFonts w:ascii="Liberation Serif" w:eastAsia="Noto Sans CJK SC Regular" w:hAnsi="Liberation Serif" w:cs="FreeSans"/>
                                  <w:kern w:val="1"/>
                                  <w:szCs w:val="24"/>
                                  <w:lang w:val="en-US" w:bidi="hi-IN"/>
                                </w:rPr>
                              </w:pPr>
                            </w:p>
                          </w:txbxContent>
                        </wps:txbx>
                        <wps:bodyPr rot="0" vert="horz" wrap="square" lIns="36360" tIns="63360" rIns="36360" bIns="63360" anchor="t" anchorCtr="0" upright="1">
                          <a:noAutofit/>
                        </wps:bodyPr>
                      </wps:wsp>
                      <wps:wsp>
                        <wps:cNvPr id="25" name="Line 22"/>
                        <wps:cNvCnPr>
                          <a:cxnSpLocks/>
                        </wps:cNvCnPr>
                        <wps:spPr bwMode="auto">
                          <a:xfrm flipH="1">
                            <a:off x="1341" y="7144"/>
                            <a:ext cx="1079" cy="0"/>
                          </a:xfrm>
                          <a:prstGeom prst="line">
                            <a:avLst/>
                          </a:prstGeom>
                          <a:noFill/>
                          <a:ln w="1908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Text Box 23"/>
                        <wps:cNvSpPr txBox="1">
                          <a:spLocks/>
                        </wps:cNvSpPr>
                        <wps:spPr bwMode="auto">
                          <a:xfrm>
                            <a:off x="-819" y="7034"/>
                            <a:ext cx="1799" cy="1439"/>
                          </a:xfrm>
                          <a:prstGeom prst="rect">
                            <a:avLst/>
                          </a:prstGeom>
                          <a:solidFill>
                            <a:srgbClr val="FFFFFF">
                              <a:alpha val="0"/>
                            </a:srgbClr>
                          </a:solidFill>
                          <a:ln w="12600" cap="sq">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0339D7" w14:textId="77777777" w:rsidR="00E524D3" w:rsidRDefault="00E524D3">
                              <w:pPr>
                                <w:overflowPunct w:val="0"/>
                                <w:jc w:val="center"/>
                                <w:rPr>
                                  <w:bCs/>
                                  <w:kern w:val="1"/>
                                  <w:lang w:val="en-GB"/>
                                </w:rPr>
                              </w:pPr>
                              <w:r>
                                <w:rPr>
                                  <w:bCs/>
                                  <w:kern w:val="1"/>
                                  <w:lang w:val="en-GB"/>
                                </w:rPr>
                                <w:t xml:space="preserve">Write results to disk: </w:t>
                              </w:r>
                            </w:p>
                            <w:p w14:paraId="47CED75B" w14:textId="77777777" w:rsidR="00E524D3" w:rsidRDefault="00E524D3">
                              <w:pPr>
                                <w:tabs>
                                  <w:tab w:val="left" w:pos="284"/>
                                </w:tabs>
                                <w:overflowPunct w:val="0"/>
                                <w:rPr>
                                  <w:b/>
                                  <w:kern w:val="1"/>
                                  <w:lang w:val="en-GB"/>
                                </w:rPr>
                              </w:pPr>
                              <w:r>
                                <w:rPr>
                                  <w:b/>
                                  <w:kern w:val="1"/>
                                  <w:lang w:val="en-GB"/>
                                </w:rPr>
                                <w:t xml:space="preserve">save </w:t>
                              </w:r>
                              <w:proofErr w:type="gramStart"/>
                              <w:r>
                                <w:rPr>
                                  <w:b/>
                                  <w:kern w:val="1"/>
                                  <w:lang w:val="en-GB"/>
                                </w:rPr>
                                <w:t>... !output</w:t>
                              </w:r>
                              <w:proofErr w:type="gramEnd"/>
                            </w:p>
                          </w:txbxContent>
                        </wps:txbx>
                        <wps:bodyPr rot="0" vert="horz" wrap="square" lIns="36360" tIns="63360" rIns="36360" bIns="63360" anchor="t" anchorCtr="0" upright="1">
                          <a:noAutofit/>
                        </wps:bodyPr>
                      </wps:wsp>
                      <wps:wsp>
                        <wps:cNvPr id="27" name="Text Box 24"/>
                        <wps:cNvSpPr txBox="1">
                          <a:spLocks/>
                        </wps:cNvSpPr>
                        <wps:spPr bwMode="auto">
                          <a:xfrm>
                            <a:off x="2241" y="4984"/>
                            <a:ext cx="3059" cy="719"/>
                          </a:xfrm>
                          <a:prstGeom prst="rect">
                            <a:avLst/>
                          </a:prstGeom>
                          <a:solidFill>
                            <a:srgbClr val="FFFFFF">
                              <a:alpha val="0"/>
                            </a:srgbClr>
                          </a:solidFill>
                          <a:ln w="190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DA00EF" w14:textId="77777777" w:rsidR="00E524D3" w:rsidRDefault="00E524D3">
                              <w:pPr>
                                <w:tabs>
                                  <w:tab w:val="left" w:pos="426"/>
                                </w:tabs>
                                <w:overflowPunct w:val="0"/>
                                <w:rPr>
                                  <w:b/>
                                  <w:bCs/>
                                  <w:kern w:val="1"/>
                                  <w:sz w:val="32"/>
                                </w:rPr>
                              </w:pPr>
                              <w:r>
                                <w:rPr>
                                  <w:b/>
                                  <w:bCs/>
                                  <w:kern w:val="1"/>
                                </w:rPr>
                                <w:t>”</w:t>
                              </w:r>
                              <w:proofErr w:type="spellStart"/>
                              <w:r>
                                <w:rPr>
                                  <w:b/>
                                  <w:bCs/>
                                  <w:kern w:val="1"/>
                                </w:rPr>
                                <w:t>Next</w:t>
                              </w:r>
                              <w:proofErr w:type="spellEnd"/>
                              <w:r>
                                <w:rPr>
                                  <w:b/>
                                  <w:bCs/>
                                  <w:kern w:val="1"/>
                                </w:rPr>
                                <w:t xml:space="preserve">” Analysis </w:t>
                              </w:r>
                              <w:proofErr w:type="spellStart"/>
                              <w:r>
                                <w:rPr>
                                  <w:b/>
                                  <w:bCs/>
                                  <w:kern w:val="1"/>
                                </w:rPr>
                                <w:t>command</w:t>
                              </w:r>
                              <w:proofErr w:type="spellEnd"/>
                              <w:r>
                                <w:rPr>
                                  <w:b/>
                                  <w:bCs/>
                                  <w:kern w:val="1"/>
                                  <w:sz w:val="32"/>
                                </w:rPr>
                                <w:t xml:space="preserve"> </w:t>
                              </w:r>
                            </w:p>
                          </w:txbxContent>
                        </wps:txbx>
                        <wps:bodyPr rot="0" vert="horz" wrap="square" lIns="63360" tIns="63360" rIns="63360" bIns="63360" anchor="t" anchorCtr="0" upright="1">
                          <a:noAutofit/>
                        </wps:bodyPr>
                      </wps:wsp>
                      <wps:wsp>
                        <wps:cNvPr id="28" name="Line 25"/>
                        <wps:cNvCnPr>
                          <a:cxnSpLocks/>
                        </wps:cNvCnPr>
                        <wps:spPr bwMode="auto">
                          <a:xfrm>
                            <a:off x="3321" y="3904"/>
                            <a:ext cx="0" cy="1079"/>
                          </a:xfrm>
                          <a:prstGeom prst="line">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26"/>
                        <wps:cNvCnPr>
                          <a:cxnSpLocks/>
                        </wps:cNvCnPr>
                        <wps:spPr bwMode="auto">
                          <a:xfrm flipH="1">
                            <a:off x="981" y="7394"/>
                            <a:ext cx="1439" cy="0"/>
                          </a:xfrm>
                          <a:prstGeom prst="line">
                            <a:avLst/>
                          </a:prstGeom>
                          <a:noFill/>
                          <a:ln w="25560" cap="sq">
                            <a:solidFill>
                              <a:srgbClr val="000000"/>
                            </a:solidFill>
                            <a:prstDash val="sysDot"/>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27"/>
                        <wps:cNvCnPr>
                          <a:cxnSpLocks/>
                        </wps:cNvCnPr>
                        <wps:spPr bwMode="auto">
                          <a:xfrm flipH="1">
                            <a:off x="1341" y="5524"/>
                            <a:ext cx="899" cy="0"/>
                          </a:xfrm>
                          <a:prstGeom prst="line">
                            <a:avLst/>
                          </a:prstGeom>
                          <a:noFill/>
                          <a:ln w="19080" cap="sq">
                            <a:solidFill>
                              <a:srgbClr val="000000"/>
                            </a:solidFill>
                            <a:miter lim="800000"/>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28"/>
                        <wps:cNvCnPr>
                          <a:cxnSpLocks/>
                        </wps:cNvCnPr>
                        <wps:spPr bwMode="auto">
                          <a:xfrm flipV="1">
                            <a:off x="1341" y="5524"/>
                            <a:ext cx="0" cy="1619"/>
                          </a:xfrm>
                          <a:prstGeom prst="line">
                            <a:avLst/>
                          </a:prstGeom>
                          <a:noFill/>
                          <a:ln w="1908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29"/>
                        <wps:cNvCnPr>
                          <a:cxnSpLocks/>
                        </wps:cNvCnPr>
                        <wps:spPr bwMode="auto">
                          <a:xfrm>
                            <a:off x="3321" y="1384"/>
                            <a:ext cx="0" cy="899"/>
                          </a:xfrm>
                          <a:prstGeom prst="line">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30"/>
                        <wps:cNvCnPr>
                          <a:cxnSpLocks/>
                        </wps:cNvCnPr>
                        <wps:spPr bwMode="auto">
                          <a:xfrm flipV="1">
                            <a:off x="6021" y="5234"/>
                            <a:ext cx="0" cy="719"/>
                          </a:xfrm>
                          <a:prstGeom prst="line">
                            <a:avLst/>
                          </a:prstGeom>
                          <a:noFill/>
                          <a:ln w="25560" cap="sq">
                            <a:solidFill>
                              <a:srgbClr val="000000"/>
                            </a:solidFill>
                            <a:prstDash val="sysDot"/>
                            <a:miter lim="800000"/>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31"/>
                        <wps:cNvCnPr>
                          <a:cxnSpLocks/>
                        </wps:cNvCnPr>
                        <wps:spPr bwMode="auto">
                          <a:xfrm>
                            <a:off x="5301" y="5234"/>
                            <a:ext cx="719" cy="0"/>
                          </a:xfrm>
                          <a:prstGeom prst="line">
                            <a:avLst/>
                          </a:prstGeom>
                          <a:noFill/>
                          <a:ln w="38160" cap="rnd">
                            <a:solidFill>
                              <a:srgbClr val="000000"/>
                            </a:solidFill>
                            <a:prstDash val="sys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Text Box 32"/>
                        <wps:cNvSpPr txBox="1">
                          <a:spLocks/>
                        </wps:cNvSpPr>
                        <wps:spPr bwMode="auto">
                          <a:xfrm>
                            <a:off x="5841" y="5954"/>
                            <a:ext cx="2159" cy="899"/>
                          </a:xfrm>
                          <a:prstGeom prst="rect">
                            <a:avLst/>
                          </a:prstGeom>
                          <a:solidFill>
                            <a:srgbClr val="FFFFFF">
                              <a:alpha val="0"/>
                            </a:srgbClr>
                          </a:solidFill>
                          <a:ln w="1908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5085615" w14:textId="77777777" w:rsidR="00E524D3" w:rsidRDefault="00E524D3">
                              <w:pPr>
                                <w:overflowPunct w:val="0"/>
                                <w:jc w:val="center"/>
                                <w:rPr>
                                  <w:b/>
                                  <w:kern w:val="1"/>
                                </w:rPr>
                              </w:pPr>
                              <w:r>
                                <w:rPr>
                                  <w:b/>
                                  <w:kern w:val="1"/>
                                </w:rPr>
                                <w:t>Stop Analysis</w:t>
                              </w:r>
                            </w:p>
                            <w:p w14:paraId="4BDB17B4" w14:textId="77777777" w:rsidR="00E524D3" w:rsidRDefault="00E524D3">
                              <w:pPr>
                                <w:overflowPunct w:val="0"/>
                                <w:jc w:val="center"/>
                                <w:rPr>
                                  <w:bCs/>
                                  <w:kern w:val="1"/>
                                </w:rPr>
                              </w:pPr>
                              <w:proofErr w:type="spellStart"/>
                              <w:r>
                                <w:rPr>
                                  <w:bCs/>
                                  <w:kern w:val="1"/>
                                </w:rPr>
                                <w:t>quit</w:t>
                              </w:r>
                              <w:proofErr w:type="spellEnd"/>
                              <w:r>
                                <w:rPr>
                                  <w:bCs/>
                                  <w:kern w:val="1"/>
                                </w:rPr>
                                <w:t xml:space="preserve"> or exit</w:t>
                              </w:r>
                            </w:p>
                            <w:p w14:paraId="2F293772" w14:textId="77777777" w:rsidR="00E524D3" w:rsidRDefault="00E524D3">
                              <w:pPr>
                                <w:overflowPunct w:val="0"/>
                                <w:jc w:val="center"/>
                                <w:rPr>
                                  <w:rFonts w:ascii="Liberation Serif" w:eastAsia="Noto Sans CJK SC Regular" w:hAnsi="Liberation Serif" w:cs="FreeSans"/>
                                  <w:kern w:val="1"/>
                                  <w:szCs w:val="24"/>
                                  <w:lang w:val="en-US" w:bidi="hi-IN"/>
                                </w:rPr>
                              </w:pPr>
                            </w:p>
                          </w:txbxContent>
                        </wps:txbx>
                        <wps:bodyPr rot="0" vert="horz" wrap="square" lIns="36360" tIns="63360" rIns="36360" bIns="63360" anchor="t" anchorCtr="0" upright="1">
                          <a:noAutofit/>
                        </wps:bodyPr>
                      </wps:wsp>
                      <wps:wsp>
                        <wps:cNvPr id="36" name="Text Box 33"/>
                        <wps:cNvSpPr txBox="1">
                          <a:spLocks/>
                        </wps:cNvSpPr>
                        <wps:spPr bwMode="auto">
                          <a:xfrm>
                            <a:off x="7461" y="7394"/>
                            <a:ext cx="2159" cy="1079"/>
                          </a:xfrm>
                          <a:prstGeom prst="rect">
                            <a:avLst/>
                          </a:prstGeom>
                          <a:solidFill>
                            <a:srgbClr val="FFFFFF">
                              <a:alpha val="0"/>
                            </a:srgbClr>
                          </a:solidFill>
                          <a:ln w="12600" cap="sq">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2548BF" w14:textId="77777777" w:rsidR="00E524D3" w:rsidRDefault="00E524D3">
                              <w:pPr>
                                <w:overflowPunct w:val="0"/>
                                <w:jc w:val="center"/>
                                <w:rPr>
                                  <w:bCs/>
                                  <w:kern w:val="1"/>
                                  <w:lang w:val="en-GB"/>
                                </w:rPr>
                              </w:pPr>
                              <w:r>
                                <w:rPr>
                                  <w:bCs/>
                                  <w:kern w:val="1"/>
                                  <w:lang w:val="en-GB"/>
                                </w:rPr>
                                <w:t xml:space="preserve">All commands are saved </w:t>
                              </w:r>
                              <w:proofErr w:type="gramStart"/>
                              <w:r>
                                <w:rPr>
                                  <w:bCs/>
                                  <w:kern w:val="1"/>
                                  <w:lang w:val="en-GB"/>
                                </w:rPr>
                                <w:t xml:space="preserve">in  </w:t>
                              </w:r>
                              <w:proofErr w:type="spellStart"/>
                              <w:r>
                                <w:rPr>
                                  <w:bCs/>
                                  <w:kern w:val="1"/>
                                  <w:lang w:val="en-GB"/>
                                </w:rPr>
                                <w:t>commandlog.pgm</w:t>
                              </w:r>
                              <w:proofErr w:type="spellEnd"/>
                              <w:proofErr w:type="gramEnd"/>
                              <w:r>
                                <w:rPr>
                                  <w:bCs/>
                                  <w:kern w:val="1"/>
                                  <w:lang w:val="en-GB"/>
                                </w:rPr>
                                <w:t xml:space="preserve"> </w:t>
                              </w:r>
                            </w:p>
                          </w:txbxContent>
                        </wps:txbx>
                        <wps:bodyPr rot="0" vert="horz" wrap="square" lIns="36360" tIns="63360" rIns="36360" bIns="63360" anchor="t" anchorCtr="0" upright="1">
                          <a:noAutofit/>
                        </wps:bodyPr>
                      </wps:wsp>
                      <wps:wsp>
                        <wps:cNvPr id="37" name="Line 34"/>
                        <wps:cNvCnPr>
                          <a:cxnSpLocks/>
                        </wps:cNvCnPr>
                        <wps:spPr bwMode="auto">
                          <a:xfrm>
                            <a:off x="6741" y="6854"/>
                            <a:ext cx="0" cy="1079"/>
                          </a:xfrm>
                          <a:prstGeom prst="line">
                            <a:avLst/>
                          </a:prstGeom>
                          <a:noFill/>
                          <a:ln w="1908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35"/>
                        <wps:cNvCnPr>
                          <a:cxnSpLocks/>
                        </wps:cNvCnPr>
                        <wps:spPr bwMode="auto">
                          <a:xfrm flipH="1">
                            <a:off x="6741" y="7934"/>
                            <a:ext cx="719" cy="0"/>
                          </a:xfrm>
                          <a:prstGeom prst="line">
                            <a:avLst/>
                          </a:prstGeom>
                          <a:noFill/>
                          <a:ln w="19080" cap="sq">
                            <a:solidFill>
                              <a:srgbClr val="000000"/>
                            </a:solidFill>
                            <a:miter lim="800000"/>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0019B90" id="Group 8" o:spid="_x0000_s1026" style="position:absolute;left:0;text-align:left;margin-left:-40.95pt;margin-top:24.2pt;width:540pt;height:399.5pt;z-index:251659776;mso-wrap-distance-left:0;mso-wrap-distance-right:0" coordorigin="-819,484" coordsize="10800,79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">
                <v:shapetype id="_x0000_t202" coordsize="21600,21600" o:spt="202" path="m,l,21600r21600,l21600,xe">
                  <v:stroke joinstyle="miter"/>
                  <v:path gradientshapeok="t" o:connecttype="rect"/>
                </v:shapetype>
                <v:shape id="Text Box 9" o:spid="_x0000_s1027" type="#_x0000_t202" style="position:absolute;left:2601;top:2284;width:2159;height:16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" strokeweight=".53mm">
                  <v:fill opacity="0"/>
                  <v:stroke endcap="square"/>
                  <v:path arrowok="t"/>
                  <v:textbox inset="1.01mm,1.76mm,1.01mm,1.76mm">
                    <w:txbxContent>
                      <w:p w14:paraId="6C0C57A4" w14:textId="77777777" w:rsidR="00E524D3" w:rsidRDefault="00E524D3">
                        <w:pPr>
                          <w:overflowPunct w:val="0"/>
                          <w:jc w:val="center"/>
                          <w:rPr>
                            <w:rFonts w:ascii="Liberation Serif" w:eastAsia="Noto Sans CJK SC Regular" w:hAnsi="Liberation Serif" w:cs="FreeSans"/>
                            <w:kern w:val="1"/>
                            <w:szCs w:val="24"/>
                            <w:lang w:val="en-US" w:bidi="hi-IN"/>
                          </w:rPr>
                        </w:pPr>
                      </w:p>
                      <w:p w14:paraId="308B1A2D" w14:textId="77777777" w:rsidR="00E524D3" w:rsidRDefault="00E524D3">
                        <w:pPr>
                          <w:overflowPunct w:val="0"/>
                          <w:jc w:val="center"/>
                          <w:rPr>
                            <w:b/>
                            <w:kern w:val="1"/>
                            <w:lang w:val="en-GB"/>
                          </w:rPr>
                        </w:pPr>
                        <w:r>
                          <w:rPr>
                            <w:b/>
                            <w:kern w:val="1"/>
                            <w:lang w:val="en-GB"/>
                          </w:rPr>
                          <w:t>Keep a COPY of data in memory</w:t>
                        </w:r>
                      </w:p>
                      <w:p w14:paraId="637803E4" w14:textId="77777777" w:rsidR="00E524D3" w:rsidRDefault="00E524D3">
                        <w:pPr>
                          <w:overflowPunct w:val="0"/>
                          <w:jc w:val="center"/>
                          <w:rPr>
                            <w:rFonts w:ascii="Liberation Serif" w:eastAsia="Noto Sans CJK SC Regular" w:hAnsi="Liberation Serif" w:cs="FreeSans"/>
                            <w:kern w:val="1"/>
                            <w:szCs w:val="24"/>
                            <w:lang w:val="en-US" w:bidi="hi-IN"/>
                          </w:rPr>
                        </w:pPr>
                      </w:p>
                    </w:txbxContent>
                  </v:textbox>
                </v:shape>
                <v:shape id="Text Box 10" o:spid="_x0000_s1028" type="#_x0000_t202" style="position:absolute;left:2061;top:484;width:2765;height: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" strokeweight=".53mm">
                  <v:fill opacity="0"/>
                  <v:stroke endcap="square"/>
                  <v:path arrowok="t"/>
                  <v:textbox inset="1.76mm,1.76mm,1.76mm,1.76mm">
                    <w:txbxContent>
                      <w:p w14:paraId="694F3DBE" w14:textId="77777777" w:rsidR="00E524D3" w:rsidRDefault="00E524D3">
                        <w:pPr>
                          <w:overflowPunct w:val="0"/>
                          <w:jc w:val="center"/>
                          <w:rPr>
                            <w:b/>
                            <w:kern w:val="1"/>
                            <w:sz w:val="28"/>
                            <w:lang w:val="en-GB"/>
                          </w:rPr>
                        </w:pPr>
                        <w:r>
                          <w:rPr>
                            <w:b/>
                            <w:kern w:val="1"/>
                            <w:sz w:val="28"/>
                            <w:lang w:val="en-GB"/>
                          </w:rPr>
                          <w:t xml:space="preserve">Read a data file </w:t>
                        </w:r>
                      </w:p>
                      <w:p w14:paraId="20009D82" w14:textId="77777777" w:rsidR="00E524D3" w:rsidRDefault="00E524D3">
                        <w:pPr>
                          <w:overflowPunct w:val="0"/>
                          <w:jc w:val="center"/>
                          <w:rPr>
                            <w:b/>
                            <w:kern w:val="1"/>
                            <w:lang w:val="en-GB"/>
                          </w:rPr>
                        </w:pPr>
                        <w:r>
                          <w:rPr>
                            <w:b/>
                            <w:kern w:val="1"/>
                            <w:lang w:val="en-GB"/>
                          </w:rPr>
                          <w:t>(</w:t>
                        </w:r>
                        <w:proofErr w:type="spellStart"/>
                        <w:r>
                          <w:rPr>
                            <w:b/>
                            <w:kern w:val="1"/>
                            <w:lang w:val="en-GB"/>
                          </w:rPr>
                          <w:t>epx</w:t>
                        </w:r>
                        <w:proofErr w:type="spellEnd"/>
                        <w:r>
                          <w:rPr>
                            <w:b/>
                            <w:kern w:val="1"/>
                            <w:lang w:val="en-GB"/>
                          </w:rPr>
                          <w:t xml:space="preserve">, csv, </w:t>
                        </w:r>
                        <w:proofErr w:type="spellStart"/>
                        <w:r>
                          <w:rPr>
                            <w:b/>
                            <w:kern w:val="1"/>
                            <w:lang w:val="en-GB"/>
                          </w:rPr>
                          <w:t>dta</w:t>
                        </w:r>
                        <w:proofErr w:type="spellEnd"/>
                        <w:r>
                          <w:rPr>
                            <w:b/>
                            <w:kern w:val="1"/>
                            <w:lang w:val="en-GB"/>
                          </w:rPr>
                          <w:t>, rec)</w:t>
                        </w:r>
                      </w:p>
                    </w:txbxContent>
                  </v:textbox>
                </v:shape>
                <v:shape id="Text Box 11" o:spid="_x0000_s1029" type="#_x0000_t202" style="position:absolute;left:5121;top:844;width:4859;height:1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" strokecolor="blue" strokeweight=".26mm">
                  <v:fill opacity="0"/>
                  <v:stroke endcap="square"/>
                  <v:path arrowok="t"/>
                  <v:textbox inset="1.01mm,1.99mm,1.01mm,1.99mm">
                    <w:txbxContent>
                      <w:p w14:paraId="760AAF4C" w14:textId="77777777" w:rsidR="00E524D3" w:rsidRDefault="00E524D3">
                        <w:pPr>
                          <w:overflowPunct w:val="0"/>
                          <w:rPr>
                            <w:kern w:val="1"/>
                            <w:lang w:val="en-GB"/>
                          </w:rPr>
                        </w:pPr>
                        <w:r>
                          <w:rPr>
                            <w:kern w:val="1"/>
                            <w:lang w:val="en-GB"/>
                          </w:rPr>
                          <w:t>For files with metadata (</w:t>
                        </w:r>
                        <w:proofErr w:type="spellStart"/>
                        <w:r>
                          <w:rPr>
                            <w:kern w:val="1"/>
                            <w:lang w:val="en-GB"/>
                          </w:rPr>
                          <w:t>epx</w:t>
                        </w:r>
                        <w:proofErr w:type="spellEnd"/>
                        <w:r>
                          <w:rPr>
                            <w:kern w:val="1"/>
                            <w:lang w:val="en-GB"/>
                          </w:rPr>
                          <w:t xml:space="preserve">, </w:t>
                        </w:r>
                        <w:proofErr w:type="spellStart"/>
                        <w:r>
                          <w:rPr>
                            <w:kern w:val="1"/>
                            <w:lang w:val="en-GB"/>
                          </w:rPr>
                          <w:t>dta</w:t>
                        </w:r>
                        <w:proofErr w:type="spellEnd"/>
                        <w:r>
                          <w:rPr>
                            <w:kern w:val="1"/>
                            <w:lang w:val="en-GB"/>
                          </w:rPr>
                          <w:t xml:space="preserve">). Read variable + value labels </w:t>
                        </w:r>
                        <w:proofErr w:type="gramStart"/>
                        <w:r>
                          <w:rPr>
                            <w:kern w:val="1"/>
                            <w:lang w:val="en-GB"/>
                          </w:rPr>
                          <w:t>and  further</w:t>
                        </w:r>
                        <w:proofErr w:type="gramEnd"/>
                        <w:r>
                          <w:rPr>
                            <w:kern w:val="1"/>
                            <w:lang w:val="en-GB"/>
                          </w:rPr>
                          <w:t xml:space="preserve"> project information (</w:t>
                        </w:r>
                        <w:proofErr w:type="spellStart"/>
                        <w:r>
                          <w:rPr>
                            <w:kern w:val="1"/>
                            <w:lang w:val="en-GB"/>
                          </w:rPr>
                          <w:t>epx</w:t>
                        </w:r>
                        <w:proofErr w:type="spellEnd"/>
                        <w:r>
                          <w:rPr>
                            <w:kern w:val="1"/>
                            <w:lang w:val="en-GB"/>
                          </w:rPr>
                          <w:t>), including missing value definitions.</w:t>
                        </w:r>
                      </w:p>
                    </w:txbxContent>
                  </v:textbox>
                </v:shape>
                <v:shape id="Text Box 12" o:spid="_x0000_s1030" type="#_x0000_t202" style="position:absolute;left:7461;top:2284;width:2159;height:30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" strokecolor="blue" strokeweight=".35mm">
                  <v:fill opacity="0"/>
                  <v:stroke endcap="square"/>
                  <v:path arrowok="t"/>
                  <v:textbox inset="1.76mm,1.76mm,1.76mm,1.76mm">
                    <w:txbxContent>
                      <w:p w14:paraId="34C915E1" w14:textId="77777777" w:rsidR="00E524D3" w:rsidRDefault="00E524D3">
                        <w:pPr>
                          <w:tabs>
                            <w:tab w:val="left" w:pos="426"/>
                          </w:tabs>
                          <w:overflowPunct w:val="0"/>
                          <w:ind w:left="426" w:hanging="426"/>
                          <w:rPr>
                            <w:b/>
                            <w:bCs/>
                            <w:kern w:val="1"/>
                            <w:lang w:val="en-GB"/>
                          </w:rPr>
                        </w:pPr>
                        <w:r>
                          <w:rPr>
                            <w:kern w:val="1"/>
                            <w:lang w:val="en-GB"/>
                          </w:rPr>
                          <w:t xml:space="preserve">Add new variables </w:t>
                        </w:r>
                        <w:r>
                          <w:rPr>
                            <w:b/>
                            <w:bCs/>
                            <w:kern w:val="1"/>
                            <w:lang w:val="en-GB"/>
                          </w:rPr>
                          <w:t xml:space="preserve">new </w:t>
                        </w:r>
                        <w:proofErr w:type="spellStart"/>
                        <w:r>
                          <w:rPr>
                            <w:b/>
                            <w:bCs/>
                            <w:kern w:val="1"/>
                            <w:lang w:val="en-GB"/>
                          </w:rPr>
                          <w:t>var</w:t>
                        </w:r>
                        <w:proofErr w:type="spellEnd"/>
                        <w:r>
                          <w:rPr>
                            <w:b/>
                            <w:bCs/>
                            <w:kern w:val="1"/>
                            <w:lang w:val="en-GB"/>
                          </w:rPr>
                          <w:t xml:space="preserve"> </w:t>
                        </w:r>
                      </w:p>
                      <w:p w14:paraId="21592578" w14:textId="77777777" w:rsidR="00E524D3" w:rsidRDefault="00E524D3">
                        <w:pPr>
                          <w:tabs>
                            <w:tab w:val="left" w:pos="426"/>
                          </w:tabs>
                          <w:overflowPunct w:val="0"/>
                          <w:ind w:left="426" w:hanging="426"/>
                          <w:rPr>
                            <w:rFonts w:ascii="Liberation Serif" w:eastAsia="Noto Sans CJK SC Regular" w:hAnsi="Liberation Serif" w:cs="FreeSans"/>
                            <w:kern w:val="1"/>
                            <w:szCs w:val="24"/>
                            <w:lang w:val="en-US" w:bidi="hi-IN"/>
                          </w:rPr>
                        </w:pPr>
                      </w:p>
                      <w:p w14:paraId="73FF2011" w14:textId="77777777" w:rsidR="00E524D3" w:rsidRDefault="00E524D3">
                        <w:pPr>
                          <w:tabs>
                            <w:tab w:val="left" w:pos="426"/>
                          </w:tabs>
                          <w:overflowPunct w:val="0"/>
                          <w:rPr>
                            <w:kern w:val="1"/>
                            <w:lang w:val="en-GB"/>
                          </w:rPr>
                        </w:pPr>
                        <w:r>
                          <w:rPr>
                            <w:kern w:val="1"/>
                            <w:lang w:val="en-GB"/>
                          </w:rPr>
                          <w:t xml:space="preserve">Change contents of variables </w:t>
                        </w:r>
                      </w:p>
                      <w:p w14:paraId="1D7E2437" w14:textId="77777777" w:rsidR="00E524D3" w:rsidRDefault="00E524D3">
                        <w:pPr>
                          <w:tabs>
                            <w:tab w:val="left" w:pos="426"/>
                          </w:tabs>
                          <w:overflowPunct w:val="0"/>
                          <w:ind w:left="852" w:hanging="426"/>
                          <w:rPr>
                            <w:b/>
                            <w:bCs/>
                            <w:kern w:val="1"/>
                            <w:lang w:val="en-GB"/>
                          </w:rPr>
                        </w:pPr>
                        <w:r>
                          <w:rPr>
                            <w:b/>
                            <w:bCs/>
                            <w:kern w:val="1"/>
                            <w:lang w:val="en-GB"/>
                          </w:rPr>
                          <w:t xml:space="preserve">edit </w:t>
                        </w:r>
                      </w:p>
                      <w:p w14:paraId="0B400529" w14:textId="77777777" w:rsidR="00E524D3" w:rsidRDefault="00E524D3">
                        <w:pPr>
                          <w:tabs>
                            <w:tab w:val="left" w:pos="426"/>
                          </w:tabs>
                          <w:overflowPunct w:val="0"/>
                          <w:ind w:left="852" w:hanging="426"/>
                          <w:rPr>
                            <w:b/>
                            <w:bCs/>
                            <w:kern w:val="1"/>
                            <w:lang w:val="en-GB"/>
                          </w:rPr>
                        </w:pPr>
                        <w:r>
                          <w:rPr>
                            <w:b/>
                            <w:bCs/>
                            <w:kern w:val="1"/>
                            <w:lang w:val="en-GB"/>
                          </w:rPr>
                          <w:t>if ... then ...,</w:t>
                        </w:r>
                      </w:p>
                      <w:p w14:paraId="3212ABB2" w14:textId="77777777" w:rsidR="00E524D3" w:rsidRDefault="00E524D3">
                        <w:pPr>
                          <w:tabs>
                            <w:tab w:val="left" w:pos="426"/>
                          </w:tabs>
                          <w:overflowPunct w:val="0"/>
                          <w:ind w:left="852" w:hanging="426"/>
                          <w:rPr>
                            <w:b/>
                            <w:bCs/>
                            <w:kern w:val="1"/>
                            <w:lang w:val="en-GB"/>
                          </w:rPr>
                        </w:pPr>
                        <w:r>
                          <w:rPr>
                            <w:b/>
                            <w:bCs/>
                            <w:kern w:val="1"/>
                            <w:lang w:val="en-GB"/>
                          </w:rPr>
                          <w:t xml:space="preserve">select ... do </w:t>
                        </w:r>
                      </w:p>
                      <w:p w14:paraId="11518F2D" w14:textId="77777777" w:rsidR="00E524D3" w:rsidRDefault="00E524D3">
                        <w:pPr>
                          <w:tabs>
                            <w:tab w:val="left" w:pos="426"/>
                            <w:tab w:val="center" w:pos="4153"/>
                            <w:tab w:val="right" w:pos="8306"/>
                          </w:tabs>
                          <w:overflowPunct w:val="0"/>
                          <w:rPr>
                            <w:kern w:val="1"/>
                            <w:lang w:val="en-GB"/>
                          </w:rPr>
                        </w:pPr>
                        <w:r>
                          <w:rPr>
                            <w:kern w:val="1"/>
                            <w:lang w:val="en-GB"/>
                          </w:rPr>
                          <w:t xml:space="preserve">Change sorting </w:t>
                        </w:r>
                      </w:p>
                      <w:p w14:paraId="00EE7E14" w14:textId="77777777" w:rsidR="00E524D3" w:rsidRDefault="00E524D3">
                        <w:pPr>
                          <w:tabs>
                            <w:tab w:val="left" w:pos="426"/>
                          </w:tabs>
                          <w:overflowPunct w:val="0"/>
                          <w:rPr>
                            <w:b/>
                            <w:bCs/>
                            <w:kern w:val="1"/>
                            <w:lang w:val="en-GB"/>
                          </w:rPr>
                        </w:pPr>
                        <w:r>
                          <w:rPr>
                            <w:b/>
                            <w:bCs/>
                            <w:kern w:val="1"/>
                            <w:lang w:val="en-GB"/>
                          </w:rPr>
                          <w:tab/>
                          <w:t xml:space="preserve">sort </w:t>
                        </w:r>
                        <w:r>
                          <w:rPr>
                            <w:kern w:val="1"/>
                            <w:lang w:val="en-GB"/>
                          </w:rPr>
                          <w:t>command</w:t>
                        </w:r>
                        <w:r>
                          <w:rPr>
                            <w:b/>
                            <w:bCs/>
                            <w:kern w:val="1"/>
                            <w:lang w:val="en-GB"/>
                          </w:rPr>
                          <w:t xml:space="preserve"> </w:t>
                        </w:r>
                      </w:p>
                    </w:txbxContent>
                  </v:textbox>
                </v:shape>
                <v:line id="Line 13" o:spid="_x0000_s1031" style="position:absolute;visibility:visible;mso-wrap-style:square" from="4761,2644" to="7460,2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" strokeweight=".71mm">
                  <v:stroke dashstyle="1 1" endarrow="block" joinstyle="miter" endcap="square"/>
                  <o:lock v:ext="edit" shapetype="f"/>
                </v:line>
                <v:line id="Line 14" o:spid="_x0000_s1032" style="position:absolute;flip:x;visibility:visible;mso-wrap-style:square" from="6741,3544" to="7460,3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" strokeweight=".71mm">
                  <v:stroke dashstyle="1 1" endarrow="block" joinstyle="miter" endcap="square"/>
                  <o:lock v:ext="edit" shapetype="f"/>
                </v:line>
                <v:line id="Line 15" o:spid="_x0000_s1033" style="position:absolute;flip:x;visibility:visible;mso-wrap-style:square" from="3321,1744" to="5120,1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" strokecolor="blue" strokeweight=".71mm">
                  <v:stroke endarrow="block" joinstyle="miter" endcap="square"/>
                  <o:lock v:ext="edit" shapetype="f"/>
                </v:line>
                <v:shape id="Text Box 16" o:spid="_x0000_s1034" type="#_x0000_t202" style="position:absolute;left:5301;top:3184;width:1439;height:7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" strokecolor="blue" strokeweight=".35mm">
                  <v:fill opacity="0"/>
                  <v:stroke endcap="square"/>
                  <v:path arrowok="t"/>
                  <v:textbox inset="1.01mm,1.76mm,1.01mm,1.76mm">
                    <w:txbxContent>
                      <w:p w14:paraId="148FE2B3" w14:textId="77777777" w:rsidR="00E524D3" w:rsidRDefault="00E524D3">
                        <w:pPr>
                          <w:overflowPunct w:val="0"/>
                          <w:jc w:val="center"/>
                          <w:rPr>
                            <w:b/>
                            <w:kern w:val="1"/>
                          </w:rPr>
                        </w:pPr>
                        <w:proofErr w:type="spellStart"/>
                        <w:r>
                          <w:rPr>
                            <w:b/>
                            <w:kern w:val="1"/>
                          </w:rPr>
                          <w:t>Modify</w:t>
                        </w:r>
                        <w:proofErr w:type="spellEnd"/>
                        <w:r>
                          <w:rPr>
                            <w:b/>
                            <w:kern w:val="1"/>
                          </w:rPr>
                          <w:t xml:space="preserve"> data in </w:t>
                        </w:r>
                        <w:proofErr w:type="spellStart"/>
                        <w:r>
                          <w:rPr>
                            <w:b/>
                            <w:kern w:val="1"/>
                          </w:rPr>
                          <w:t>memory</w:t>
                        </w:r>
                        <w:proofErr w:type="spellEnd"/>
                      </w:p>
                      <w:p w14:paraId="6EF8AB84" w14:textId="77777777" w:rsidR="00E524D3" w:rsidRDefault="00E524D3">
                        <w:pPr>
                          <w:overflowPunct w:val="0"/>
                          <w:jc w:val="center"/>
                          <w:rPr>
                            <w:rFonts w:ascii="Liberation Serif" w:eastAsia="Noto Sans CJK SC Regular" w:hAnsi="Liberation Serif" w:cs="FreeSans"/>
                            <w:kern w:val="1"/>
                            <w:szCs w:val="24"/>
                            <w:lang w:val="en-US" w:bidi="hi-IN"/>
                          </w:rPr>
                        </w:pPr>
                      </w:p>
                    </w:txbxContent>
                  </v:textbox>
                </v:shape>
                <v:line id="Line 17" o:spid="_x0000_s1035" style="position:absolute;visibility:visible;mso-wrap-style:square" from="3321,5704" to="3321,68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" strokeweight=".53mm">
                  <v:stroke endarrow="block" joinstyle="miter" endcap="square"/>
                  <o:lock v:ext="edit" shapetype="f"/>
                </v:line>
                <v:line id="Line 18" o:spid="_x0000_s1036" style="position:absolute;flip:x;visibility:visible;mso-wrap-style:square" from="4761,3544" to="5300,3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" strokeweight=".71mm">
                  <v:stroke dashstyle="1 1" endarrow="block" joinstyle="miter" endcap="square"/>
                  <o:lock v:ext="edit" shapetype="f"/>
                </v:line>
                <v:shape id="Text Box 19" o:spid="_x0000_s1037" type="#_x0000_t202" style="position:absolute;left:-819;top:3184;width:2159;height:7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" strokecolor="red" strokeweight=".35mm">
                  <v:fill opacity="0"/>
                  <v:stroke endcap="square"/>
                  <v:path arrowok="t"/>
                  <v:textbox inset="1.01mm,1.76mm,1.01mm,1.76mm">
                    <w:txbxContent>
                      <w:p w14:paraId="1D379D2A" w14:textId="77777777" w:rsidR="00E524D3" w:rsidRDefault="00E524D3">
                        <w:pPr>
                          <w:overflowPunct w:val="0"/>
                          <w:jc w:val="center"/>
                          <w:rPr>
                            <w:b/>
                            <w:kern w:val="1"/>
                            <w:lang w:val="en-GB"/>
                          </w:rPr>
                        </w:pPr>
                        <w:r>
                          <w:rPr>
                            <w:b/>
                            <w:kern w:val="1"/>
                            <w:lang w:val="en-GB"/>
                          </w:rPr>
                          <w:t xml:space="preserve">Save data to disk </w:t>
                        </w:r>
                      </w:p>
                      <w:p w14:paraId="799513CB" w14:textId="77777777" w:rsidR="00E524D3" w:rsidRDefault="00E524D3">
                        <w:pPr>
                          <w:overflowPunct w:val="0"/>
                          <w:jc w:val="center"/>
                          <w:rPr>
                            <w:b/>
                            <w:kern w:val="1"/>
                            <w:lang w:val="en-GB"/>
                          </w:rPr>
                        </w:pPr>
                        <w:r>
                          <w:rPr>
                            <w:bCs/>
                            <w:kern w:val="1"/>
                            <w:lang w:val="en-GB"/>
                          </w:rPr>
                          <w:t xml:space="preserve">Command </w:t>
                        </w:r>
                        <w:proofErr w:type="gramStart"/>
                        <w:r>
                          <w:rPr>
                            <w:b/>
                            <w:kern w:val="1"/>
                            <w:lang w:val="en-GB"/>
                          </w:rPr>
                          <w:t>save</w:t>
                        </w:r>
                        <w:proofErr w:type="gramEnd"/>
                      </w:p>
                      <w:p w14:paraId="67255425" w14:textId="77777777" w:rsidR="00E524D3" w:rsidRDefault="00E524D3">
                        <w:pPr>
                          <w:overflowPunct w:val="0"/>
                          <w:jc w:val="center"/>
                          <w:rPr>
                            <w:rFonts w:ascii="Liberation Serif" w:eastAsia="Noto Sans CJK SC Regular" w:hAnsi="Liberation Serif" w:cs="FreeSans"/>
                            <w:kern w:val="1"/>
                            <w:szCs w:val="24"/>
                            <w:lang w:val="en-US" w:bidi="hi-IN"/>
                          </w:rPr>
                        </w:pPr>
                      </w:p>
                    </w:txbxContent>
                  </v:textbox>
                </v:shape>
                <v:line id="Line 20" o:spid="_x0000_s1038" style="position:absolute;visibility:visible;mso-wrap-style:square" from="1341,3544" to="2600,3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" strokeweight=".71mm">
                  <v:stroke dashstyle="1 1" startarrow="block" joinstyle="miter" endcap="square"/>
                  <o:lock v:ext="edit" shapetype="f"/>
                </v:line>
                <v:shape id="Text Box 21" o:spid="_x0000_s1039" type="#_x0000_t202" style="position:absolute;left:2421;top:6784;width:2159;height: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" strokeweight=".53mm">
                  <v:fill opacity="0"/>
                  <v:stroke endcap="square"/>
                  <v:path arrowok="t"/>
                  <v:textbox inset="1.01mm,1.76mm,1.01mm,1.76mm">
                    <w:txbxContent>
                      <w:p w14:paraId="671692C9" w14:textId="77777777" w:rsidR="00E524D3" w:rsidRDefault="00E524D3">
                        <w:pPr>
                          <w:overflowPunct w:val="0"/>
                          <w:jc w:val="center"/>
                          <w:rPr>
                            <w:b/>
                            <w:kern w:val="1"/>
                          </w:rPr>
                        </w:pPr>
                        <w:r>
                          <w:rPr>
                            <w:b/>
                            <w:kern w:val="1"/>
                          </w:rPr>
                          <w:t xml:space="preserve">Show </w:t>
                        </w:r>
                        <w:proofErr w:type="spellStart"/>
                        <w:r>
                          <w:rPr>
                            <w:b/>
                            <w:kern w:val="1"/>
                          </w:rPr>
                          <w:t>results</w:t>
                        </w:r>
                        <w:proofErr w:type="spellEnd"/>
                        <w:r>
                          <w:rPr>
                            <w:b/>
                            <w:kern w:val="1"/>
                          </w:rPr>
                          <w:t xml:space="preserve"> on the Screen </w:t>
                        </w:r>
                      </w:p>
                      <w:p w14:paraId="680A1F7B" w14:textId="77777777" w:rsidR="00E524D3" w:rsidRDefault="00E524D3">
                        <w:pPr>
                          <w:overflowPunct w:val="0"/>
                          <w:jc w:val="center"/>
                          <w:rPr>
                            <w:rFonts w:ascii="Liberation Serif" w:eastAsia="Noto Sans CJK SC Regular" w:hAnsi="Liberation Serif" w:cs="FreeSans"/>
                            <w:kern w:val="1"/>
                            <w:szCs w:val="24"/>
                            <w:lang w:val="en-US" w:bidi="hi-IN"/>
                          </w:rPr>
                        </w:pPr>
                      </w:p>
                    </w:txbxContent>
                  </v:textbox>
                </v:shape>
                <v:line id="Line 22" o:spid="_x0000_s1040" style="position:absolute;flip:x;visibility:visible;mso-wrap-style:square" from="1341,7144" to="2420,71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" strokeweight=".53mm">
                  <v:stroke joinstyle="miter" endcap="square"/>
                  <o:lock v:ext="edit" shapetype="f"/>
                </v:line>
                <v:shape id="Text Box 23" o:spid="_x0000_s1041" type="#_x0000_t202" style="position:absolute;left:-819;top:7034;width:1799;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" strokecolor="red" strokeweight=".35mm">
                  <v:fill opacity="0"/>
                  <v:stroke endcap="square"/>
                  <v:path arrowok="t"/>
                  <v:textbox inset="1.01mm,1.76mm,1.01mm,1.76mm">
                    <w:txbxContent>
                      <w:p w14:paraId="650339D7" w14:textId="77777777" w:rsidR="00E524D3" w:rsidRDefault="00E524D3">
                        <w:pPr>
                          <w:overflowPunct w:val="0"/>
                          <w:jc w:val="center"/>
                          <w:rPr>
                            <w:bCs/>
                            <w:kern w:val="1"/>
                            <w:lang w:val="en-GB"/>
                          </w:rPr>
                        </w:pPr>
                        <w:r>
                          <w:rPr>
                            <w:bCs/>
                            <w:kern w:val="1"/>
                            <w:lang w:val="en-GB"/>
                          </w:rPr>
                          <w:t xml:space="preserve">Write results to disk: </w:t>
                        </w:r>
                      </w:p>
                      <w:p w14:paraId="47CED75B" w14:textId="77777777" w:rsidR="00E524D3" w:rsidRDefault="00E524D3">
                        <w:pPr>
                          <w:tabs>
                            <w:tab w:val="left" w:pos="284"/>
                          </w:tabs>
                          <w:overflowPunct w:val="0"/>
                          <w:rPr>
                            <w:b/>
                            <w:kern w:val="1"/>
                            <w:lang w:val="en-GB"/>
                          </w:rPr>
                        </w:pPr>
                        <w:r>
                          <w:rPr>
                            <w:b/>
                            <w:kern w:val="1"/>
                            <w:lang w:val="en-GB"/>
                          </w:rPr>
                          <w:t xml:space="preserve">save </w:t>
                        </w:r>
                        <w:proofErr w:type="gramStart"/>
                        <w:r>
                          <w:rPr>
                            <w:b/>
                            <w:kern w:val="1"/>
                            <w:lang w:val="en-GB"/>
                          </w:rPr>
                          <w:t>... !output</w:t>
                        </w:r>
                        <w:proofErr w:type="gramEnd"/>
                      </w:p>
                    </w:txbxContent>
                  </v:textbox>
                </v:shape>
                <v:shape id="Text Box 24" o:spid="_x0000_s1042" type="#_x0000_t202" style="position:absolute;left:2241;top:4984;width:3059;height:7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" strokeweight=".53mm">
                  <v:fill opacity="0"/>
                  <v:stroke endcap="square"/>
                  <v:path arrowok="t"/>
                  <v:textbox inset="1.76mm,1.76mm,1.76mm,1.76mm">
                    <w:txbxContent>
                      <w:p w14:paraId="5EDA00EF" w14:textId="77777777" w:rsidR="00E524D3" w:rsidRDefault="00E524D3">
                        <w:pPr>
                          <w:tabs>
                            <w:tab w:val="left" w:pos="426"/>
                          </w:tabs>
                          <w:overflowPunct w:val="0"/>
                          <w:rPr>
                            <w:b/>
                            <w:bCs/>
                            <w:kern w:val="1"/>
                            <w:sz w:val="32"/>
                          </w:rPr>
                        </w:pPr>
                        <w:r>
                          <w:rPr>
                            <w:b/>
                            <w:bCs/>
                            <w:kern w:val="1"/>
                          </w:rPr>
                          <w:t>”</w:t>
                        </w:r>
                        <w:proofErr w:type="spellStart"/>
                        <w:r>
                          <w:rPr>
                            <w:b/>
                            <w:bCs/>
                            <w:kern w:val="1"/>
                          </w:rPr>
                          <w:t>Next</w:t>
                        </w:r>
                        <w:proofErr w:type="spellEnd"/>
                        <w:r>
                          <w:rPr>
                            <w:b/>
                            <w:bCs/>
                            <w:kern w:val="1"/>
                          </w:rPr>
                          <w:t xml:space="preserve">” Analysis </w:t>
                        </w:r>
                        <w:proofErr w:type="spellStart"/>
                        <w:r>
                          <w:rPr>
                            <w:b/>
                            <w:bCs/>
                            <w:kern w:val="1"/>
                          </w:rPr>
                          <w:t>command</w:t>
                        </w:r>
                        <w:proofErr w:type="spellEnd"/>
                        <w:r>
                          <w:rPr>
                            <w:b/>
                            <w:bCs/>
                            <w:kern w:val="1"/>
                            <w:sz w:val="32"/>
                          </w:rPr>
                          <w:t xml:space="preserve"> </w:t>
                        </w:r>
                      </w:p>
                    </w:txbxContent>
                  </v:textbox>
                </v:shape>
                <v:line id="Line 25" o:spid="_x0000_s1043" style="position:absolute;visibility:visible;mso-wrap-style:square" from="3321,3904" to="3321,4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" strokeweight=".53mm">
                  <v:stroke endarrow="block" joinstyle="miter" endcap="square"/>
                  <o:lock v:ext="edit" shapetype="f"/>
                </v:line>
                <v:line id="Line 26" o:spid="_x0000_s1044" style="position:absolute;flip:x;visibility:visible;mso-wrap-style:square" from="981,7394" to="2420,73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" strokeweight=".71mm">
                  <v:stroke dashstyle="1 1" endarrow="block" joinstyle="miter" endcap="square"/>
                  <o:lock v:ext="edit" shapetype="f"/>
                </v:line>
                <v:line id="Line 27" o:spid="_x0000_s1045" style="position:absolute;flip:x;visibility:visible;mso-wrap-style:square" from="1341,5524" to="2240,55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" strokeweight=".53mm">
                  <v:stroke startarrow="block" joinstyle="miter" endcap="square"/>
                  <o:lock v:ext="edit" shapetype="f"/>
                </v:line>
                <v:line id="Line 28" o:spid="_x0000_s1046" style="position:absolute;flip:y;visibility:visible;mso-wrap-style:square" from="1341,5524" to="1341,7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" strokeweight=".53mm">
                  <v:stroke joinstyle="miter" endcap="square"/>
                  <o:lock v:ext="edit" shapetype="f"/>
                </v:line>
                <v:line id="Line 29" o:spid="_x0000_s1047" style="position:absolute;visibility:visible;mso-wrap-style:square" from="3321,1384" to="3321,22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" strokeweight=".53mm">
                  <v:stroke endarrow="block" joinstyle="miter" endcap="square"/>
                  <o:lock v:ext="edit" shapetype="f"/>
                </v:line>
                <v:line id="Line 30" o:spid="_x0000_s1048" style="position:absolute;flip:y;visibility:visible;mso-wrap-style:square" from="6021,5234" to="6021,5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" strokeweight=".71mm">
                  <v:stroke dashstyle="1 1" startarrow="block" joinstyle="miter" endcap="square"/>
                  <o:lock v:ext="edit" shapetype="f"/>
                </v:line>
                <v:line id="Line 31" o:spid="_x0000_s1049" style="position:absolute;visibility:visible;mso-wrap-style:square" from="5301,5234" to="6020,5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" strokeweight="1.06mm">
                  <v:stroke dashstyle="1 1" joinstyle="miter" endcap="round"/>
                  <o:lock v:ext="edit" shapetype="f"/>
                </v:line>
                <v:shape id="Text Box 32" o:spid="_x0000_s1050" type="#_x0000_t202" style="position:absolute;left:5841;top:5954;width:2159;height: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" strokeweight=".53mm">
                  <v:fill opacity="0"/>
                  <v:stroke endcap="square"/>
                  <v:path arrowok="t"/>
                  <v:textbox inset="1.01mm,1.76mm,1.01mm,1.76mm">
                    <w:txbxContent>
                      <w:p w14:paraId="25085615" w14:textId="77777777" w:rsidR="00E524D3" w:rsidRDefault="00E524D3">
                        <w:pPr>
                          <w:overflowPunct w:val="0"/>
                          <w:jc w:val="center"/>
                          <w:rPr>
                            <w:b/>
                            <w:kern w:val="1"/>
                          </w:rPr>
                        </w:pPr>
                        <w:r>
                          <w:rPr>
                            <w:b/>
                            <w:kern w:val="1"/>
                          </w:rPr>
                          <w:t>Stop Analysis</w:t>
                        </w:r>
                      </w:p>
                      <w:p w14:paraId="4BDB17B4" w14:textId="77777777" w:rsidR="00E524D3" w:rsidRDefault="00E524D3">
                        <w:pPr>
                          <w:overflowPunct w:val="0"/>
                          <w:jc w:val="center"/>
                          <w:rPr>
                            <w:bCs/>
                            <w:kern w:val="1"/>
                          </w:rPr>
                        </w:pPr>
                        <w:proofErr w:type="spellStart"/>
                        <w:r>
                          <w:rPr>
                            <w:bCs/>
                            <w:kern w:val="1"/>
                          </w:rPr>
                          <w:t>quit</w:t>
                        </w:r>
                        <w:proofErr w:type="spellEnd"/>
                        <w:r>
                          <w:rPr>
                            <w:bCs/>
                            <w:kern w:val="1"/>
                          </w:rPr>
                          <w:t xml:space="preserve"> or exit</w:t>
                        </w:r>
                      </w:p>
                      <w:p w14:paraId="2F293772" w14:textId="77777777" w:rsidR="00E524D3" w:rsidRDefault="00E524D3">
                        <w:pPr>
                          <w:overflowPunct w:val="0"/>
                          <w:jc w:val="center"/>
                          <w:rPr>
                            <w:rFonts w:ascii="Liberation Serif" w:eastAsia="Noto Sans CJK SC Regular" w:hAnsi="Liberation Serif" w:cs="FreeSans"/>
                            <w:kern w:val="1"/>
                            <w:szCs w:val="24"/>
                            <w:lang w:val="en-US" w:bidi="hi-IN"/>
                          </w:rPr>
                        </w:pPr>
                      </w:p>
                    </w:txbxContent>
                  </v:textbox>
                </v:shape>
                <v:shape id="Text Box 33" o:spid="_x0000_s1051" type="#_x0000_t202" style="position:absolute;left:7461;top:7394;width:2159;height:1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" strokecolor="red" strokeweight=".35mm">
                  <v:fill opacity="0"/>
                  <v:stroke endcap="square"/>
                  <v:path arrowok="t"/>
                  <v:textbox inset="1.01mm,1.76mm,1.01mm,1.76mm">
                    <w:txbxContent>
                      <w:p w14:paraId="652548BF" w14:textId="77777777" w:rsidR="00E524D3" w:rsidRDefault="00E524D3">
                        <w:pPr>
                          <w:overflowPunct w:val="0"/>
                          <w:jc w:val="center"/>
                          <w:rPr>
                            <w:bCs/>
                            <w:kern w:val="1"/>
                            <w:lang w:val="en-GB"/>
                          </w:rPr>
                        </w:pPr>
                        <w:r>
                          <w:rPr>
                            <w:bCs/>
                            <w:kern w:val="1"/>
                            <w:lang w:val="en-GB"/>
                          </w:rPr>
                          <w:t xml:space="preserve">All commands are saved </w:t>
                        </w:r>
                        <w:proofErr w:type="gramStart"/>
                        <w:r>
                          <w:rPr>
                            <w:bCs/>
                            <w:kern w:val="1"/>
                            <w:lang w:val="en-GB"/>
                          </w:rPr>
                          <w:t xml:space="preserve">in  </w:t>
                        </w:r>
                        <w:proofErr w:type="spellStart"/>
                        <w:r>
                          <w:rPr>
                            <w:bCs/>
                            <w:kern w:val="1"/>
                            <w:lang w:val="en-GB"/>
                          </w:rPr>
                          <w:t>commandlog.pgm</w:t>
                        </w:r>
                        <w:proofErr w:type="spellEnd"/>
                        <w:proofErr w:type="gramEnd"/>
                        <w:r>
                          <w:rPr>
                            <w:bCs/>
                            <w:kern w:val="1"/>
                            <w:lang w:val="en-GB"/>
                          </w:rPr>
                          <w:t xml:space="preserve"> </w:t>
                        </w:r>
                      </w:p>
                    </w:txbxContent>
                  </v:textbox>
                </v:shape>
                <v:line id="Line 34" o:spid="_x0000_s1052" style="position:absolute;visibility:visible;mso-wrap-style:square" from="6741,6854" to="6741,7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" strokeweight=".53mm">
                  <v:stroke joinstyle="miter" endcap="square"/>
                  <o:lock v:ext="edit" shapetype="f"/>
                </v:line>
                <v:line id="Line 35" o:spid="_x0000_s1053" style="position:absolute;flip:x;visibility:visible;mso-wrap-style:square" from="6741,7934" to="7460,79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" strokeweight=".53mm">
                  <v:stroke startarrow="block" joinstyle="miter" endcap="square"/>
                  <o:lock v:ext="edit" shapetype="f"/>
                </v:line>
                <w10:wrap type="square"/>
              </v:group>
            </w:pict>
          </mc:Fallback>
        </mc:AlternateContent>
      </w:r>
      <w:r w:rsidR="00E524D3">
        <w:rPr>
          <w:color w:val="3333FF"/>
          <w:lang w:val="en-GB"/>
        </w:rPr>
        <w:t xml:space="preserve">Flowsheet of working with </w:t>
      </w:r>
      <w:proofErr w:type="spellStart"/>
      <w:r w:rsidR="00E524D3">
        <w:rPr>
          <w:color w:val="3333FF"/>
          <w:lang w:val="en-GB"/>
        </w:rPr>
        <w:t>EpiData</w:t>
      </w:r>
      <w:proofErr w:type="spellEnd"/>
      <w:r w:rsidR="00E524D3">
        <w:rPr>
          <w:color w:val="3333FF"/>
          <w:lang w:val="en-GB"/>
        </w:rPr>
        <w:t xml:space="preserve"> Analysis</w:t>
      </w:r>
      <w:r w:rsidR="00E524D3">
        <w:rPr>
          <w:lang w:val="en-GB"/>
        </w:rPr>
        <w:t xml:space="preserve"> </w:t>
      </w:r>
    </w:p>
    <w:p w14:paraId="72CBE1D3" w14:textId="77777777" w:rsidR="00E524D3" w:rsidRDefault="00E524D3">
      <w:pPr>
        <w:jc w:val="both"/>
        <w:rPr>
          <w:lang w:val="en-GB"/>
        </w:rPr>
      </w:pPr>
    </w:p>
    <w:p w14:paraId="12A33E09" w14:textId="77777777" w:rsidR="00E524D3" w:rsidRDefault="00E524D3">
      <w:pPr>
        <w:jc w:val="both"/>
      </w:pPr>
      <w:r>
        <w:rPr>
          <w:lang w:val="en-GB"/>
        </w:rPr>
        <w:t xml:space="preserve">  </w:t>
      </w:r>
    </w:p>
    <w:p w14:paraId="1B8FA5C8" w14:textId="77777777" w:rsidR="00E524D3" w:rsidRDefault="00E524D3">
      <w:pPr>
        <w:jc w:val="both"/>
      </w:pPr>
    </w:p>
    <w:p w14:paraId="70D79A35" w14:textId="77777777" w:rsidR="00E524D3" w:rsidRDefault="00E524D3">
      <w:pPr>
        <w:jc w:val="both"/>
      </w:pPr>
    </w:p>
    <w:p w14:paraId="1A43D812" w14:textId="77777777" w:rsidR="00E524D3" w:rsidRDefault="00E524D3">
      <w:pPr>
        <w:jc w:val="both"/>
        <w:rPr>
          <w:sz w:val="28"/>
          <w:lang w:val="en-GB"/>
        </w:rPr>
      </w:pPr>
    </w:p>
    <w:p w14:paraId="37C4E4E9" w14:textId="77777777" w:rsidR="00E524D3" w:rsidRDefault="00E524D3">
      <w:pPr>
        <w:ind w:left="720" w:hanging="720"/>
        <w:jc w:val="both"/>
      </w:pPr>
      <w:r>
        <w:rPr>
          <w:color w:val="0000FF"/>
          <w:lang w:val="en-GB"/>
        </w:rPr>
        <w:t xml:space="preserve">A. Start </w:t>
      </w:r>
      <w:proofErr w:type="spellStart"/>
      <w:r>
        <w:rPr>
          <w:color w:val="0000FF"/>
          <w:lang w:val="en-GB"/>
        </w:rPr>
        <w:t>EpiData</w:t>
      </w:r>
      <w:proofErr w:type="spellEnd"/>
      <w:r>
        <w:rPr>
          <w:color w:val="0000FF"/>
          <w:lang w:val="en-GB"/>
        </w:rPr>
        <w:t xml:space="preserve"> from either the programme group where you installed the program</w:t>
      </w:r>
      <w:r>
        <w:rPr>
          <w:color w:val="0000FF"/>
          <w:lang w:val="en-GB"/>
        </w:rPr>
        <w:softHyphen/>
        <w:t xml:space="preserve">me or an icon on Your desktop. </w:t>
      </w:r>
    </w:p>
    <w:p w14:paraId="178E853B" w14:textId="77777777" w:rsidR="00E524D3" w:rsidRDefault="00E524D3">
      <w:pPr>
        <w:jc w:val="both"/>
        <w:rPr>
          <w:color w:val="0000FF"/>
          <w:lang w:val="en-GB"/>
        </w:rPr>
      </w:pPr>
    </w:p>
    <w:p w14:paraId="5199DFF4" w14:textId="77777777" w:rsidR="00E524D3" w:rsidRDefault="00A83510">
      <w:pPr>
        <w:ind w:left="720" w:hanging="720"/>
        <w:jc w:val="both"/>
      </w:pPr>
      <w:r>
        <w:rPr>
          <w:noProof/>
          <w:color w:val="0000FF"/>
          <w:lang w:val="en-GB"/>
        </w:rPr>
        <w:lastRenderedPageBreak/>
        <w:drawing>
          <wp:anchor distT="182880" distB="182880" distL="274320" distR="0" simplePos="0" relativeHeight="251660800" behindDoc="0" locked="0" layoutInCell="1" allowOverlap="1" wp14:anchorId="7425262E" wp14:editId="5036A4E7">
            <wp:simplePos x="0" y="0"/>
            <wp:positionH relativeFrom="column">
              <wp:posOffset>3264535</wp:posOffset>
            </wp:positionH>
            <wp:positionV relativeFrom="paragraph">
              <wp:posOffset>397510</wp:posOffset>
            </wp:positionV>
            <wp:extent cx="2936875" cy="1722120"/>
            <wp:effectExtent l="0" t="0" r="0" b="0"/>
            <wp:wrapSquare wrapText="largest"/>
            <wp:docPr id="10"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6875" cy="17221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E524D3">
        <w:rPr>
          <w:color w:val="0000FF"/>
          <w:lang w:val="en-GB"/>
        </w:rPr>
        <w:t xml:space="preserve">B. First time you run </w:t>
      </w:r>
      <w:proofErr w:type="spellStart"/>
      <w:r w:rsidR="00E524D3">
        <w:rPr>
          <w:color w:val="0000FF"/>
          <w:lang w:val="en-GB"/>
        </w:rPr>
        <w:t>EpiData</w:t>
      </w:r>
      <w:proofErr w:type="spellEnd"/>
      <w:r w:rsidR="00E524D3">
        <w:rPr>
          <w:color w:val="0000FF"/>
          <w:lang w:val="en-GB"/>
        </w:rPr>
        <w:t xml:space="preserve"> Analysis You may want to change some defaults or font sizes. Look in the main menu under “Edit”</w:t>
      </w:r>
      <w:r w:rsidR="00E524D3">
        <w:rPr>
          <w:lang w:val="en-GB" w:eastAsia="en-US"/>
        </w:rPr>
        <w:t xml:space="preserve"> </w:t>
      </w:r>
      <w:r>
        <w:rPr>
          <w:noProof/>
          <w:lang w:val="en-GB" w:eastAsia="en-US"/>
        </w:rPr>
        <w:drawing>
          <wp:inline distT="0" distB="0" distL="0" distR="0" wp14:anchorId="5B6104DD" wp14:editId="34046F0C">
            <wp:extent cx="1498600" cy="7493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8600" cy="749300"/>
                    </a:xfrm>
                    <a:prstGeom prst="rect">
                      <a:avLst/>
                    </a:prstGeom>
                    <a:solidFill>
                      <a:srgbClr val="FFFFFF"/>
                    </a:solidFill>
                    <a:ln>
                      <a:noFill/>
                    </a:ln>
                  </pic:spPr>
                </pic:pic>
              </a:graphicData>
            </a:graphic>
          </wp:inline>
        </w:drawing>
      </w:r>
      <w:r w:rsidR="00E524D3">
        <w:rPr>
          <w:color w:val="0000FF"/>
          <w:lang w:val="en-GB"/>
        </w:rPr>
        <w:t xml:space="preserve">. </w:t>
      </w:r>
    </w:p>
    <w:p w14:paraId="17318456" w14:textId="77777777" w:rsidR="00E524D3" w:rsidRDefault="00E524D3">
      <w:pPr>
        <w:ind w:left="720" w:hanging="720"/>
        <w:jc w:val="both"/>
        <w:rPr>
          <w:color w:val="0000FF"/>
          <w:lang w:val="en-GB"/>
        </w:rPr>
      </w:pPr>
    </w:p>
    <w:p w14:paraId="61AE91E9" w14:textId="77777777" w:rsidR="00E524D3" w:rsidRDefault="00E524D3">
      <w:pPr>
        <w:ind w:left="720" w:hanging="720"/>
        <w:jc w:val="both"/>
      </w:pPr>
      <w:r>
        <w:rPr>
          <w:color w:val="0000FF"/>
          <w:lang w:val="en-GB"/>
        </w:rPr>
        <w:t xml:space="preserve">If you want to change these permanently then start instead the "preferences", which will open the editor. Here you may either add history or insert all possible set options. </w:t>
      </w:r>
    </w:p>
    <w:p w14:paraId="01207A1B" w14:textId="77777777" w:rsidR="00E524D3" w:rsidRDefault="00E524D3">
      <w:pPr>
        <w:ind w:left="720" w:hanging="720"/>
        <w:jc w:val="both"/>
        <w:rPr>
          <w:color w:val="0000FF"/>
          <w:lang w:val="en-GB"/>
        </w:rPr>
      </w:pPr>
    </w:p>
    <w:p w14:paraId="55F904D8" w14:textId="77777777" w:rsidR="00E524D3" w:rsidRDefault="00E524D3">
      <w:pPr>
        <w:ind w:left="720" w:hanging="720"/>
        <w:jc w:val="both"/>
      </w:pPr>
      <w:r>
        <w:rPr>
          <w:color w:val="0000FF"/>
          <w:lang w:val="en-GB"/>
        </w:rPr>
        <w:t xml:space="preserve">C. You may then run (see editor menu) the sets defined or save and restart the software. </w:t>
      </w:r>
    </w:p>
    <w:p w14:paraId="4D3BC4A9" w14:textId="77777777" w:rsidR="00E524D3" w:rsidRDefault="00E524D3">
      <w:pPr>
        <w:pStyle w:val="Heading2"/>
        <w:ind w:left="576" w:hanging="576"/>
        <w:jc w:val="both"/>
        <w:rPr>
          <w:lang w:val="en-GB"/>
        </w:rPr>
      </w:pPr>
    </w:p>
    <w:p w14:paraId="08F465CF" w14:textId="66772DE5" w:rsidR="00E524D3" w:rsidDel="00E872EA" w:rsidRDefault="00E524D3">
      <w:pPr>
        <w:pStyle w:val="Heading3"/>
        <w:rPr>
          <w:del w:id="567" w:author="Jamie Hockin" w:date="2018-04-26T13:50:00Z"/>
        </w:rPr>
      </w:pPr>
      <w:del w:id="568" w:author="Jamie Hockin" w:date="2018-04-26T13:50:00Z">
        <w:r w:rsidDel="00E872EA">
          <w:delText xml:space="preserve">2. First trial with programme: </w:delText>
        </w:r>
      </w:del>
    </w:p>
    <w:p w14:paraId="22F26495" w14:textId="0528872E" w:rsidR="00E524D3" w:rsidDel="00E872EA" w:rsidRDefault="00E524D3">
      <w:pPr>
        <w:pStyle w:val="Heading2"/>
        <w:ind w:left="576" w:hanging="576"/>
        <w:jc w:val="both"/>
        <w:rPr>
          <w:del w:id="569" w:author="Jamie Hockin" w:date="2018-04-26T13:50:00Z"/>
          <w:lang w:val="en-GB"/>
        </w:rPr>
      </w:pPr>
    </w:p>
    <w:p w14:paraId="48096C50" w14:textId="0DA37E91" w:rsidR="00E524D3" w:rsidDel="00E872EA" w:rsidRDefault="00E524D3">
      <w:pPr>
        <w:pStyle w:val="Heading2"/>
        <w:ind w:left="576" w:hanging="576"/>
        <w:jc w:val="both"/>
        <w:rPr>
          <w:del w:id="570" w:author="Jamie Hockin" w:date="2018-04-26T13:50:00Z"/>
        </w:rPr>
      </w:pPr>
      <w:del w:id="571" w:author="Jamie Hockin" w:date="2018-04-26T13:50:00Z">
        <w:r w:rsidDel="00E872EA">
          <w:rPr>
            <w:rFonts w:ascii="Times New Roman" w:hAnsi="Times New Roman" w:cs="Times New Roman"/>
            <w:b w:val="0"/>
            <w:color w:val="auto"/>
            <w:lang w:val="en-GB"/>
          </w:rPr>
          <w:delText xml:space="preserve">To give you an idea of how the programme works try the following: </w:delText>
        </w:r>
      </w:del>
    </w:p>
    <w:p w14:paraId="2C8D1E24" w14:textId="543B3859" w:rsidR="00E524D3" w:rsidDel="00E872EA" w:rsidRDefault="00E524D3">
      <w:pPr>
        <w:pStyle w:val="Heading2"/>
        <w:ind w:left="576" w:hanging="576"/>
        <w:jc w:val="both"/>
        <w:rPr>
          <w:del w:id="572" w:author="Jamie Hockin" w:date="2018-04-26T13:50:00Z"/>
          <w:rFonts w:ascii="Times New Roman" w:hAnsi="Times New Roman" w:cs="Times New Roman"/>
          <w:b w:val="0"/>
          <w:color w:val="auto"/>
          <w:lang w:val="en-GB"/>
        </w:rPr>
      </w:pPr>
    </w:p>
    <w:p w14:paraId="3CCA2631" w14:textId="44EA43CB" w:rsidR="00E524D3" w:rsidDel="00E872EA" w:rsidRDefault="00E524D3">
      <w:pPr>
        <w:jc w:val="both"/>
        <w:rPr>
          <w:del w:id="573" w:author="Jamie Hockin" w:date="2018-04-26T13:50:00Z"/>
        </w:rPr>
      </w:pPr>
      <w:del w:id="574" w:author="Jamie Hockin" w:date="2018-04-26T13:50:00Z">
        <w:r w:rsidDel="00E872EA">
          <w:rPr>
            <w:lang w:val="en-GB"/>
          </w:rPr>
          <w:delText xml:space="preserve">Find “Read Data” in the file menu to the left on your screen and point your disk selector to where you installed the EpiData Analysis programme in the subfolder “samples”.  </w:delText>
        </w:r>
      </w:del>
    </w:p>
    <w:p w14:paraId="3227FAD8" w14:textId="6A379025" w:rsidR="00E524D3" w:rsidDel="00E872EA" w:rsidRDefault="00E524D3">
      <w:pPr>
        <w:jc w:val="both"/>
        <w:rPr>
          <w:del w:id="575" w:author="Jamie Hockin" w:date="2018-04-26T13:50:00Z"/>
          <w:lang w:val="en-GB"/>
        </w:rPr>
      </w:pPr>
    </w:p>
    <w:p w14:paraId="42CF1087" w14:textId="5BBF0327" w:rsidR="00E524D3" w:rsidDel="00E872EA" w:rsidRDefault="00A83510">
      <w:pPr>
        <w:rPr>
          <w:del w:id="576" w:author="Jamie Hockin" w:date="2018-04-26T13:50:00Z"/>
        </w:rPr>
      </w:pPr>
      <w:del w:id="577" w:author="Jamie Hockin" w:date="2018-04-26T13:50:00Z">
        <w:r w:rsidDel="00E872EA">
          <w:rPr>
            <w:noProof/>
            <w:lang w:val="en-GB"/>
          </w:rPr>
          <w:drawing>
            <wp:anchor distT="0" distB="0" distL="114935" distR="114935" simplePos="0" relativeHeight="251653632" behindDoc="0" locked="0" layoutInCell="1" allowOverlap="1" wp14:anchorId="2924F441" wp14:editId="09BB33BD">
              <wp:simplePos x="0" y="0"/>
              <wp:positionH relativeFrom="column">
                <wp:posOffset>2760345</wp:posOffset>
              </wp:positionH>
              <wp:positionV relativeFrom="paragraph">
                <wp:posOffset>154305</wp:posOffset>
              </wp:positionV>
              <wp:extent cx="3550920" cy="967105"/>
              <wp:effectExtent l="0" t="0" r="0" b="0"/>
              <wp:wrapSquare wrapText="bothSides"/>
              <wp:docPr id="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920" cy="9671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E524D3" w:rsidDel="00E872EA">
          <w:rPr>
            <w:lang w:val="en-GB"/>
          </w:rPr>
          <w:delText xml:space="preserve">Select “bromar.rec” or bromar.epx </w:delText>
        </w:r>
        <w:r w:rsidR="00E524D3" w:rsidDel="00E872EA">
          <w:rPr>
            <w:lang w:val="en-GB"/>
          </w:rPr>
          <w:br/>
          <w:delText>(possibly shown only as “bromar”).</w:delText>
        </w:r>
      </w:del>
    </w:p>
    <w:p w14:paraId="1CB9DFA4" w14:textId="0556E22A" w:rsidR="00E524D3" w:rsidDel="00E872EA" w:rsidRDefault="00E524D3">
      <w:pPr>
        <w:jc w:val="both"/>
        <w:rPr>
          <w:del w:id="578" w:author="Jamie Hockin" w:date="2018-04-26T13:50:00Z"/>
        </w:rPr>
      </w:pPr>
      <w:del w:id="579" w:author="Jamie Hockin" w:date="2018-04-26T13:50:00Z">
        <w:r w:rsidDel="00E872EA">
          <w:rPr>
            <w:lang w:val="en-GB"/>
          </w:rPr>
          <w:delText>by double clicking and notice the information in the output window, How many records and fields ?</w:delText>
        </w:r>
      </w:del>
    </w:p>
    <w:p w14:paraId="21C54CD4" w14:textId="712F2758" w:rsidR="00E524D3" w:rsidDel="00E872EA" w:rsidRDefault="00E524D3">
      <w:pPr>
        <w:jc w:val="both"/>
        <w:rPr>
          <w:del w:id="580" w:author="Jamie Hockin" w:date="2018-04-26T13:50:00Z"/>
          <w:lang w:val="en-GB"/>
        </w:rPr>
      </w:pPr>
    </w:p>
    <w:p w14:paraId="292127F9" w14:textId="39053CC0" w:rsidR="00E524D3" w:rsidDel="00E872EA" w:rsidRDefault="00E524D3">
      <w:pPr>
        <w:pStyle w:val="Heading2"/>
        <w:ind w:left="576" w:hanging="576"/>
        <w:jc w:val="both"/>
        <w:rPr>
          <w:del w:id="581" w:author="Jamie Hockin" w:date="2018-04-26T13:50:00Z"/>
          <w:lang w:val="en-GB"/>
        </w:rPr>
      </w:pPr>
    </w:p>
    <w:p w14:paraId="780755D1" w14:textId="771B5008" w:rsidR="00E524D3" w:rsidDel="00E872EA" w:rsidRDefault="00A83510">
      <w:pPr>
        <w:pStyle w:val="Heading2"/>
        <w:ind w:left="576" w:hanging="576"/>
        <w:jc w:val="both"/>
        <w:rPr>
          <w:del w:id="582" w:author="Jamie Hockin" w:date="2018-04-26T13:50:00Z"/>
        </w:rPr>
      </w:pPr>
      <w:del w:id="583" w:author="Jamie Hockin" w:date="2018-04-26T13:50:00Z">
        <w:r w:rsidDel="00E872EA">
          <w:rPr>
            <w:noProof/>
            <w:lang w:val="en-GB"/>
          </w:rPr>
          <w:drawing>
            <wp:anchor distT="0" distB="0" distL="114935" distR="114935" simplePos="0" relativeHeight="251654656" behindDoc="0" locked="0" layoutInCell="1" allowOverlap="1" wp14:anchorId="6DBC9021" wp14:editId="75F24436">
              <wp:simplePos x="0" y="0"/>
              <wp:positionH relativeFrom="column">
                <wp:posOffset>1388745</wp:posOffset>
              </wp:positionH>
              <wp:positionV relativeFrom="paragraph">
                <wp:posOffset>70485</wp:posOffset>
              </wp:positionV>
              <wp:extent cx="4890135" cy="1189990"/>
              <wp:effectExtent l="12700" t="12700" r="0" b="3810"/>
              <wp:wrapSquare wrapText="bothSides"/>
              <wp:docPr id="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0135" cy="1189990"/>
                      </a:xfrm>
                      <a:prstGeom prst="rect">
                        <a:avLst/>
                      </a:prstGeom>
                      <a:solidFill>
                        <a:srgbClr val="FFFFFF"/>
                      </a:solid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E524D3" w:rsidDel="00E872EA">
          <w:rPr>
            <w:lang w:val="en-GB"/>
          </w:rPr>
          <w:delText>Data</w:delText>
        </w:r>
      </w:del>
    </w:p>
    <w:p w14:paraId="4C743560" w14:textId="6FECAB2C" w:rsidR="00E524D3" w:rsidDel="00E872EA" w:rsidRDefault="00E524D3">
      <w:pPr>
        <w:jc w:val="both"/>
        <w:rPr>
          <w:del w:id="584" w:author="Jamie Hockin" w:date="2018-04-26T13:50:00Z"/>
        </w:rPr>
      </w:pPr>
      <w:del w:id="585" w:author="Jamie Hockin" w:date="2018-04-26T13:50:00Z">
        <w:r w:rsidDel="00E872EA">
          <w:rPr>
            <w:lang w:val="en-GB"/>
          </w:rPr>
          <w:delText>A copy of data is red into memory for a Marathon race.</w:delText>
        </w:r>
      </w:del>
    </w:p>
    <w:p w14:paraId="213086DC" w14:textId="656FB4F0" w:rsidR="00E524D3" w:rsidDel="00E872EA" w:rsidRDefault="00E524D3">
      <w:pPr>
        <w:pStyle w:val="Heading2"/>
        <w:ind w:left="576" w:hanging="576"/>
        <w:jc w:val="both"/>
        <w:rPr>
          <w:del w:id="586" w:author="Jamie Hockin" w:date="2018-04-26T13:50:00Z"/>
          <w:lang w:val="en-GB"/>
        </w:rPr>
      </w:pPr>
    </w:p>
    <w:p w14:paraId="5DB25760" w14:textId="097D4211" w:rsidR="00E524D3" w:rsidDel="00E872EA" w:rsidRDefault="00E524D3">
      <w:pPr>
        <w:jc w:val="both"/>
        <w:rPr>
          <w:del w:id="587" w:author="Jamie Hockin" w:date="2018-04-26T13:50:00Z"/>
          <w:lang w:val="en-GB"/>
        </w:rPr>
      </w:pPr>
    </w:p>
    <w:p w14:paraId="1DCED339" w14:textId="255C48B7" w:rsidR="00E524D3" w:rsidDel="00E872EA" w:rsidRDefault="00E524D3">
      <w:pPr>
        <w:pStyle w:val="epidatah3"/>
        <w:jc w:val="both"/>
        <w:rPr>
          <w:del w:id="588" w:author="Jamie Hockin" w:date="2018-04-26T13:50:00Z"/>
          <w:sz w:val="20"/>
          <w:lang w:val="en-US" w:eastAsia="en-US"/>
        </w:rPr>
      </w:pPr>
    </w:p>
    <w:p w14:paraId="2289E0EA" w14:textId="22AF5BE4" w:rsidR="00E524D3" w:rsidDel="00E872EA" w:rsidRDefault="00A83510">
      <w:pPr>
        <w:pStyle w:val="epidatah3"/>
        <w:jc w:val="both"/>
        <w:rPr>
          <w:del w:id="589" w:author="Jamie Hockin" w:date="2018-04-26T13:50:00Z"/>
        </w:rPr>
      </w:pPr>
      <w:del w:id="590" w:author="Jamie Hockin" w:date="2018-04-26T13:50:00Z">
        <w:r w:rsidDel="00E872EA">
          <w:rPr>
            <w:noProof/>
          </w:rPr>
          <w:drawing>
            <wp:anchor distT="0" distB="0" distL="288290" distR="114935" simplePos="0" relativeHeight="251661824" behindDoc="0" locked="0" layoutInCell="1" allowOverlap="1" wp14:anchorId="6A2FC021" wp14:editId="44EA9D36">
              <wp:simplePos x="0" y="0"/>
              <wp:positionH relativeFrom="column">
                <wp:posOffset>2170430</wp:posOffset>
              </wp:positionH>
              <wp:positionV relativeFrom="paragraph">
                <wp:posOffset>106680</wp:posOffset>
              </wp:positionV>
              <wp:extent cx="4100830" cy="1851025"/>
              <wp:effectExtent l="0" t="0" r="0" b="0"/>
              <wp:wrapSquare wrapText="bothSides"/>
              <wp:docPr id="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0830" cy="18510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del>
    </w:p>
    <w:p w14:paraId="1E86351F" w14:textId="0BEFC176" w:rsidR="00E524D3" w:rsidDel="00E872EA" w:rsidRDefault="00E524D3">
      <w:pPr>
        <w:pStyle w:val="epidatah3"/>
        <w:jc w:val="both"/>
        <w:rPr>
          <w:del w:id="591" w:author="Jamie Hockin" w:date="2018-04-26T13:50:00Z"/>
        </w:rPr>
      </w:pPr>
      <w:del w:id="592" w:author="Jamie Hockin" w:date="2018-04-26T13:50:00Z">
        <w:r w:rsidDel="00E872EA">
          <w:delText>Browse data</w:delText>
        </w:r>
      </w:del>
    </w:p>
    <w:p w14:paraId="1DB09E03" w14:textId="587C385A" w:rsidR="00E524D3" w:rsidDel="00E872EA" w:rsidRDefault="00E524D3">
      <w:pPr>
        <w:jc w:val="both"/>
        <w:rPr>
          <w:del w:id="593" w:author="Jamie Hockin" w:date="2018-04-26T13:50:00Z"/>
        </w:rPr>
      </w:pPr>
      <w:del w:id="594" w:author="Jamie Hockin" w:date="2018-04-26T13:50:00Z">
        <w:r w:rsidDel="00E872EA">
          <w:rPr>
            <w:lang w:val="en-GB"/>
          </w:rPr>
          <w:delText xml:space="preserve">Every time you open a data file it is good practice to view the data. </w:delText>
        </w:r>
      </w:del>
    </w:p>
    <w:p w14:paraId="1BAA91F7" w14:textId="308ACC95" w:rsidR="00E524D3" w:rsidDel="00E872EA" w:rsidRDefault="00E524D3">
      <w:pPr>
        <w:jc w:val="both"/>
        <w:rPr>
          <w:del w:id="595" w:author="Jamie Hockin" w:date="2018-04-26T13:50:00Z"/>
          <w:lang w:val="en-GB"/>
        </w:rPr>
      </w:pPr>
    </w:p>
    <w:p w14:paraId="79AE5F08" w14:textId="12B24D97" w:rsidR="00E524D3" w:rsidDel="00E872EA" w:rsidRDefault="00E524D3">
      <w:pPr>
        <w:jc w:val="both"/>
        <w:rPr>
          <w:del w:id="596" w:author="Jamie Hockin" w:date="2018-04-26T13:50:00Z"/>
        </w:rPr>
      </w:pPr>
      <w:del w:id="597" w:author="Jamie Hockin" w:date="2018-04-26T13:50:00Z">
        <w:r w:rsidDel="00E872EA">
          <w:rPr>
            <w:lang w:val="en-GB"/>
          </w:rPr>
          <w:delText xml:space="preserve">So press the F6 function key and you will see the data in a spreadsheet form </w:delText>
        </w:r>
      </w:del>
    </w:p>
    <w:p w14:paraId="3180BFDA" w14:textId="5D574696" w:rsidR="00E524D3" w:rsidDel="00E872EA" w:rsidRDefault="00E524D3">
      <w:pPr>
        <w:jc w:val="both"/>
        <w:rPr>
          <w:del w:id="598" w:author="Jamie Hockin" w:date="2018-04-26T13:50:00Z"/>
          <w:lang w:val="en-GB"/>
        </w:rPr>
      </w:pPr>
    </w:p>
    <w:p w14:paraId="334CD11B" w14:textId="783BD330" w:rsidR="00E524D3" w:rsidDel="00E872EA" w:rsidRDefault="00E524D3">
      <w:pPr>
        <w:jc w:val="both"/>
        <w:rPr>
          <w:del w:id="599" w:author="Jamie Hockin" w:date="2018-04-26T13:50:00Z"/>
          <w:lang w:val="en-GB"/>
        </w:rPr>
      </w:pPr>
    </w:p>
    <w:p w14:paraId="24FEDA84" w14:textId="6D86F415" w:rsidR="00E524D3" w:rsidDel="00E872EA" w:rsidRDefault="00E524D3">
      <w:pPr>
        <w:jc w:val="both"/>
        <w:rPr>
          <w:del w:id="600" w:author="Jamie Hockin" w:date="2018-04-26T13:50:00Z"/>
        </w:rPr>
      </w:pPr>
      <w:del w:id="601" w:author="Jamie Hockin" w:date="2018-04-26T13:50:00Z">
        <w:r w:rsidDel="00E872EA">
          <w:rPr>
            <w:lang w:val="en-GB"/>
          </w:rPr>
          <w:delText xml:space="preserve">A data browser window is shown. Look at the data. Resize the window to cover right half of the screen and just leave it there.  </w:delText>
        </w:r>
      </w:del>
    </w:p>
    <w:p w14:paraId="6011CE65" w14:textId="6D4ECCC0" w:rsidR="00E524D3" w:rsidDel="00E872EA" w:rsidRDefault="00E524D3">
      <w:pPr>
        <w:pStyle w:val="epidatah3"/>
        <w:jc w:val="both"/>
        <w:rPr>
          <w:del w:id="602" w:author="Jamie Hockin" w:date="2018-04-26T13:50:00Z"/>
        </w:rPr>
      </w:pPr>
    </w:p>
    <w:p w14:paraId="2627EDBB" w14:textId="5F5E27AA" w:rsidR="00E524D3" w:rsidDel="00E872EA" w:rsidRDefault="00E524D3">
      <w:pPr>
        <w:pStyle w:val="epidatah3"/>
        <w:jc w:val="both"/>
        <w:rPr>
          <w:del w:id="603" w:author="Jamie Hockin" w:date="2018-04-26T13:50:00Z"/>
        </w:rPr>
      </w:pPr>
      <w:del w:id="604" w:author="Jamie Hockin" w:date="2018-04-26T13:50:00Z">
        <w:r w:rsidDel="00E872EA">
          <w:delText>Showing a table of frequencies</w:delText>
        </w:r>
      </w:del>
    </w:p>
    <w:p w14:paraId="64D7EE22" w14:textId="0A326DB0" w:rsidR="00E524D3" w:rsidDel="00E872EA" w:rsidRDefault="00E524D3">
      <w:pPr>
        <w:jc w:val="both"/>
        <w:rPr>
          <w:del w:id="605" w:author="Jamie Hockin" w:date="2018-04-26T13:50:00Z"/>
        </w:rPr>
      </w:pPr>
      <w:del w:id="606" w:author="Jamie Hockin" w:date="2018-04-26T13:50:00Z">
        <w:r w:rsidDel="00E872EA">
          <w:rPr>
            <w:lang w:val="en-GB"/>
          </w:rPr>
          <w:delText xml:space="preserve">In the command prompt (F4) write "freq" and then in the variables window (F3) doubleclick on one variable and then press the enter key. You will see that the name is copied to the command prompt. If you now press enter, the frequency table will be shown. If you add !r and !ci to the command, then percentages and confidence intervals are shown to the right of the numbers of observations.  </w:delText>
        </w:r>
      </w:del>
    </w:p>
    <w:p w14:paraId="4AD767F7" w14:textId="4BA6C058" w:rsidR="00E524D3" w:rsidDel="00E872EA" w:rsidRDefault="00E524D3">
      <w:pPr>
        <w:jc w:val="both"/>
        <w:rPr>
          <w:del w:id="607" w:author="Jamie Hockin" w:date="2018-04-26T13:50:00Z"/>
          <w:sz w:val="20"/>
          <w:lang w:val="en-GB" w:eastAsia="en-US"/>
        </w:rPr>
      </w:pPr>
    </w:p>
    <w:p w14:paraId="44BC51DC" w14:textId="133C3505" w:rsidR="00E524D3" w:rsidDel="00E872EA" w:rsidRDefault="00E524D3">
      <w:pPr>
        <w:jc w:val="both"/>
        <w:rPr>
          <w:del w:id="608" w:author="Jamie Hockin" w:date="2018-04-26T13:50:00Z"/>
        </w:rPr>
      </w:pPr>
      <w:del w:id="609" w:author="Jamie Hockin" w:date="2018-04-26T13:50:00Z">
        <w:r w:rsidDel="00E872EA">
          <w:rPr>
            <w:lang w:val="en-GB"/>
          </w:rPr>
          <w:delText>Select sex and agegrp variables in the dialog which is shown and press ”run”, after which you will see these tables:</w:delText>
        </w:r>
      </w:del>
    </w:p>
    <w:p w14:paraId="079D4AAE" w14:textId="79F31BF2" w:rsidR="00E524D3" w:rsidDel="00E872EA" w:rsidRDefault="00A83510">
      <w:pPr>
        <w:jc w:val="both"/>
        <w:rPr>
          <w:del w:id="610" w:author="Jamie Hockin" w:date="2018-04-26T13:50:00Z"/>
          <w:sz w:val="20"/>
          <w:lang w:val="en-GB" w:eastAsia="en-US"/>
        </w:rPr>
      </w:pPr>
      <w:del w:id="611" w:author="Jamie Hockin" w:date="2018-04-26T13:50:00Z">
        <w:r w:rsidDel="00E872EA">
          <w:rPr>
            <w:noProof/>
          </w:rPr>
          <w:drawing>
            <wp:anchor distT="0" distB="0" distL="114935" distR="114935" simplePos="0" relativeHeight="251655680" behindDoc="0" locked="0" layoutInCell="1" allowOverlap="1" wp14:anchorId="779DF7AE" wp14:editId="0233D0F7">
              <wp:simplePos x="0" y="0"/>
              <wp:positionH relativeFrom="column">
                <wp:posOffset>131445</wp:posOffset>
              </wp:positionH>
              <wp:positionV relativeFrom="paragraph">
                <wp:posOffset>103505</wp:posOffset>
              </wp:positionV>
              <wp:extent cx="1840230" cy="3205480"/>
              <wp:effectExtent l="12700" t="12700" r="1270" b="0"/>
              <wp:wrapSquare wrapText="bothSides"/>
              <wp:docPr id="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0230" cy="3205480"/>
                      </a:xfrm>
                      <a:prstGeom prst="rect">
                        <a:avLst/>
                      </a:prstGeom>
                      <a:solidFill>
                        <a:srgbClr val="FFFFFF"/>
                      </a:solid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del>
    </w:p>
    <w:p w14:paraId="38469BF3" w14:textId="7E83FB10" w:rsidR="00E524D3" w:rsidDel="00E872EA" w:rsidRDefault="00E524D3">
      <w:pPr>
        <w:jc w:val="both"/>
        <w:rPr>
          <w:del w:id="612" w:author="Jamie Hockin" w:date="2018-04-26T13:50:00Z"/>
          <w:lang w:val="en-GB"/>
        </w:rPr>
      </w:pPr>
    </w:p>
    <w:p w14:paraId="07D98F99" w14:textId="2843813C" w:rsidR="00E524D3" w:rsidDel="00E872EA" w:rsidRDefault="00E524D3">
      <w:pPr>
        <w:pStyle w:val="epidatah3"/>
        <w:jc w:val="both"/>
        <w:rPr>
          <w:del w:id="613" w:author="Jamie Hockin" w:date="2018-04-26T13:50:00Z"/>
        </w:rPr>
      </w:pPr>
    </w:p>
    <w:p w14:paraId="40669DA6" w14:textId="40C1AE58" w:rsidR="00E524D3" w:rsidDel="00E872EA" w:rsidRDefault="00E524D3">
      <w:pPr>
        <w:pStyle w:val="epidatah3"/>
        <w:jc w:val="both"/>
        <w:rPr>
          <w:del w:id="614" w:author="Jamie Hockin" w:date="2018-04-26T13:50:00Z"/>
        </w:rPr>
      </w:pPr>
    </w:p>
    <w:p w14:paraId="3BBAC491" w14:textId="614A2DC0" w:rsidR="00E524D3" w:rsidDel="00E872EA" w:rsidRDefault="00E524D3">
      <w:pPr>
        <w:pStyle w:val="epidatah3"/>
        <w:jc w:val="both"/>
        <w:rPr>
          <w:del w:id="615" w:author="Jamie Hockin" w:date="2018-04-26T13:50:00Z"/>
        </w:rPr>
      </w:pPr>
    </w:p>
    <w:p w14:paraId="0713D1A9" w14:textId="75C9F909" w:rsidR="00E524D3" w:rsidDel="00E872EA" w:rsidRDefault="00E524D3">
      <w:pPr>
        <w:pStyle w:val="epidatah3"/>
        <w:jc w:val="both"/>
        <w:rPr>
          <w:del w:id="616" w:author="Jamie Hockin" w:date="2018-04-26T13:50:00Z"/>
        </w:rPr>
      </w:pPr>
    </w:p>
    <w:p w14:paraId="1E5EF1D9" w14:textId="6063C9C0" w:rsidR="00E524D3" w:rsidDel="00E872EA" w:rsidRDefault="00E524D3">
      <w:pPr>
        <w:pStyle w:val="epidatah3"/>
        <w:jc w:val="both"/>
        <w:rPr>
          <w:del w:id="617" w:author="Jamie Hockin" w:date="2018-04-26T13:50:00Z"/>
        </w:rPr>
      </w:pPr>
    </w:p>
    <w:p w14:paraId="3B70E72D" w14:textId="6F3FB1C6" w:rsidR="00E524D3" w:rsidDel="00E872EA" w:rsidRDefault="00E524D3">
      <w:pPr>
        <w:pStyle w:val="epidatah3"/>
        <w:jc w:val="both"/>
        <w:rPr>
          <w:del w:id="618" w:author="Jamie Hockin" w:date="2018-04-26T13:50:00Z"/>
        </w:rPr>
      </w:pPr>
    </w:p>
    <w:p w14:paraId="75617EEA" w14:textId="7993EFC3" w:rsidR="00E524D3" w:rsidDel="00E872EA" w:rsidRDefault="00E524D3">
      <w:pPr>
        <w:pStyle w:val="epidatah3"/>
        <w:jc w:val="both"/>
        <w:rPr>
          <w:del w:id="619" w:author="Jamie Hockin" w:date="2018-04-26T13:50:00Z"/>
        </w:rPr>
      </w:pPr>
    </w:p>
    <w:p w14:paraId="384EC17B" w14:textId="3B620F57" w:rsidR="00E524D3" w:rsidDel="00E872EA" w:rsidRDefault="00E524D3">
      <w:pPr>
        <w:pStyle w:val="epidatah3"/>
        <w:jc w:val="both"/>
        <w:rPr>
          <w:del w:id="620" w:author="Jamie Hockin" w:date="2018-04-26T13:50:00Z"/>
        </w:rPr>
      </w:pPr>
    </w:p>
    <w:p w14:paraId="406169DE" w14:textId="3BF34E0E" w:rsidR="00E524D3" w:rsidDel="00E872EA" w:rsidRDefault="00E524D3">
      <w:pPr>
        <w:pStyle w:val="epidatah3"/>
        <w:jc w:val="both"/>
        <w:rPr>
          <w:del w:id="621" w:author="Jamie Hockin" w:date="2018-04-26T13:50:00Z"/>
        </w:rPr>
      </w:pPr>
    </w:p>
    <w:p w14:paraId="74274FD9" w14:textId="00063393" w:rsidR="00E524D3" w:rsidDel="00E872EA" w:rsidRDefault="00E524D3">
      <w:pPr>
        <w:pStyle w:val="epidatah3"/>
        <w:jc w:val="both"/>
        <w:rPr>
          <w:del w:id="622" w:author="Jamie Hockin" w:date="2018-04-26T13:50:00Z"/>
        </w:rPr>
      </w:pPr>
    </w:p>
    <w:p w14:paraId="232F2EBF" w14:textId="08F542A2" w:rsidR="00E524D3" w:rsidDel="00E872EA" w:rsidRDefault="00E524D3">
      <w:pPr>
        <w:pStyle w:val="epidatah3"/>
        <w:jc w:val="both"/>
        <w:rPr>
          <w:del w:id="623" w:author="Jamie Hockin" w:date="2018-04-26T13:50:00Z"/>
          <w:sz w:val="20"/>
          <w:lang w:val="en-US" w:eastAsia="en-US"/>
        </w:rPr>
      </w:pPr>
    </w:p>
    <w:p w14:paraId="6421130D" w14:textId="4409E51E" w:rsidR="00E524D3" w:rsidDel="00E872EA" w:rsidRDefault="00E524D3">
      <w:pPr>
        <w:pStyle w:val="epidatah3"/>
        <w:jc w:val="both"/>
        <w:rPr>
          <w:del w:id="624" w:author="Jamie Hockin" w:date="2018-04-26T13:50:00Z"/>
        </w:rPr>
      </w:pPr>
    </w:p>
    <w:p w14:paraId="63E4C65E" w14:textId="4AA79419" w:rsidR="00E524D3" w:rsidDel="00E872EA" w:rsidRDefault="00E524D3">
      <w:pPr>
        <w:pStyle w:val="epidatah3"/>
        <w:jc w:val="both"/>
        <w:rPr>
          <w:del w:id="625" w:author="Jamie Hockin" w:date="2018-04-26T13:50:00Z"/>
        </w:rPr>
      </w:pPr>
    </w:p>
    <w:p w14:paraId="5A9AEC86" w14:textId="19E94F70" w:rsidR="00E524D3" w:rsidDel="00E872EA" w:rsidRDefault="00E524D3">
      <w:pPr>
        <w:pStyle w:val="epidatah3"/>
        <w:jc w:val="both"/>
        <w:rPr>
          <w:del w:id="626" w:author="Jamie Hockin" w:date="2018-04-26T13:50:00Z"/>
        </w:rPr>
      </w:pPr>
    </w:p>
    <w:p w14:paraId="0470AB7F" w14:textId="269932B0" w:rsidR="00E524D3" w:rsidDel="00E872EA" w:rsidRDefault="00E524D3">
      <w:pPr>
        <w:pStyle w:val="epidatah3"/>
        <w:jc w:val="both"/>
        <w:rPr>
          <w:del w:id="627" w:author="Jamie Hockin" w:date="2018-04-26T13:50:00Z"/>
        </w:rPr>
      </w:pPr>
    </w:p>
    <w:p w14:paraId="716FE04E" w14:textId="5E3A49DA" w:rsidR="00E524D3" w:rsidDel="00E872EA" w:rsidRDefault="00E524D3">
      <w:pPr>
        <w:pStyle w:val="epidatah3"/>
        <w:jc w:val="both"/>
        <w:rPr>
          <w:del w:id="628" w:author="Jamie Hockin" w:date="2018-04-26T13:50:00Z"/>
        </w:rPr>
      </w:pPr>
    </w:p>
    <w:p w14:paraId="6BFD00E0" w14:textId="7D3007B5" w:rsidR="00E524D3" w:rsidDel="00E872EA" w:rsidRDefault="00E524D3">
      <w:pPr>
        <w:pStyle w:val="epidatah3"/>
        <w:jc w:val="both"/>
        <w:rPr>
          <w:del w:id="629" w:author="Jamie Hockin" w:date="2018-04-26T13:50:00Z"/>
        </w:rPr>
      </w:pPr>
    </w:p>
    <w:p w14:paraId="64178AFB" w14:textId="36A4B0F4" w:rsidR="00E524D3" w:rsidDel="00E872EA" w:rsidRDefault="00E524D3">
      <w:pPr>
        <w:pStyle w:val="epidatah3"/>
        <w:jc w:val="both"/>
        <w:rPr>
          <w:del w:id="630" w:author="Jamie Hockin" w:date="2018-04-26T13:50:00Z"/>
        </w:rPr>
      </w:pPr>
    </w:p>
    <w:p w14:paraId="763BB7E4" w14:textId="1B249F5D" w:rsidR="00E524D3" w:rsidDel="00E872EA" w:rsidRDefault="00E524D3">
      <w:pPr>
        <w:pStyle w:val="epidatah3"/>
        <w:jc w:val="both"/>
        <w:rPr>
          <w:del w:id="631" w:author="Jamie Hockin" w:date="2018-04-26T13:50:00Z"/>
        </w:rPr>
      </w:pPr>
      <w:del w:id="632" w:author="Jamie Hockin" w:date="2018-04-26T13:50:00Z">
        <w:r w:rsidDel="00E872EA">
          <w:delText>Showing means of age by time</w:delText>
        </w:r>
      </w:del>
    </w:p>
    <w:p w14:paraId="6C0A9791" w14:textId="643C1170" w:rsidR="00E524D3" w:rsidDel="00E872EA" w:rsidRDefault="00E524D3">
      <w:pPr>
        <w:jc w:val="both"/>
        <w:rPr>
          <w:del w:id="633" w:author="Jamie Hockin" w:date="2018-04-26T13:50:00Z"/>
        </w:rPr>
      </w:pPr>
      <w:del w:id="634" w:author="Jamie Hockin" w:date="2018-04-26T13:50:00Z">
        <w:r w:rsidDel="00E872EA">
          <w:rPr>
            <w:lang w:val="en-GB"/>
          </w:rPr>
          <w:delText xml:space="preserve">Write instead in the command prompt (F4) now "Means", choose the variable  age (F3) ” hit enter. After seing the result press again F4 and "up arrow", which will show the command again. Add to the end of this !t !by:= sex </w:delText>
        </w:r>
      </w:del>
    </w:p>
    <w:p w14:paraId="6D658BAF" w14:textId="6F75E5B4" w:rsidR="00E524D3" w:rsidDel="00E872EA" w:rsidRDefault="00E524D3">
      <w:pPr>
        <w:jc w:val="both"/>
        <w:rPr>
          <w:del w:id="635" w:author="Jamie Hockin" w:date="2018-04-26T13:50:00Z"/>
          <w:lang w:val="en-GB"/>
        </w:rPr>
      </w:pPr>
    </w:p>
    <w:p w14:paraId="6BACBC12" w14:textId="392D982A" w:rsidR="00E524D3" w:rsidDel="00E872EA" w:rsidRDefault="00A83510">
      <w:pPr>
        <w:jc w:val="both"/>
        <w:rPr>
          <w:del w:id="636" w:author="Jamie Hockin" w:date="2018-04-26T13:50:00Z"/>
        </w:rPr>
      </w:pPr>
      <w:del w:id="637" w:author="Jamie Hockin" w:date="2018-04-26T13:50:00Z">
        <w:r w:rsidDel="00E872EA">
          <w:rPr>
            <w:noProof/>
            <w:lang w:val="en-GB"/>
          </w:rPr>
          <w:drawing>
            <wp:anchor distT="0" distB="0" distL="114935" distR="114935" simplePos="0" relativeHeight="251656704" behindDoc="0" locked="0" layoutInCell="1" allowOverlap="1" wp14:anchorId="18E445DC" wp14:editId="0858D042">
              <wp:simplePos x="0" y="0"/>
              <wp:positionH relativeFrom="column">
                <wp:posOffset>17145</wp:posOffset>
              </wp:positionH>
              <wp:positionV relativeFrom="paragraph">
                <wp:posOffset>878205</wp:posOffset>
              </wp:positionV>
              <wp:extent cx="5556885" cy="1721485"/>
              <wp:effectExtent l="12700" t="12700" r="5715" b="5715"/>
              <wp:wrapSquare wrapText="bothSides"/>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6885" cy="1721485"/>
                      </a:xfrm>
                      <a:prstGeom prst="rect">
                        <a:avLst/>
                      </a:prstGeom>
                      <a:solidFill>
                        <a:srgbClr val="FFFFFF"/>
                      </a:solid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E524D3" w:rsidDel="00E872EA">
          <w:rPr>
            <w:lang w:val="en-GB"/>
          </w:rPr>
          <w:delText>Are males or females on average the youngest ?</w:delText>
        </w:r>
      </w:del>
    </w:p>
    <w:p w14:paraId="5CB7F659" w14:textId="253343A0" w:rsidR="00E524D3" w:rsidDel="00E872EA" w:rsidRDefault="00E524D3">
      <w:pPr>
        <w:pStyle w:val="Heading2"/>
        <w:numPr>
          <w:ilvl w:val="0"/>
          <w:numId w:val="0"/>
        </w:numPr>
        <w:jc w:val="both"/>
        <w:rPr>
          <w:del w:id="638" w:author="Jamie Hockin" w:date="2018-04-26T13:50:00Z"/>
          <w:lang w:val="en-GB"/>
        </w:rPr>
      </w:pPr>
    </w:p>
    <w:p w14:paraId="18729F42" w14:textId="740677AD" w:rsidR="00E524D3" w:rsidDel="00E872EA" w:rsidRDefault="00E524D3">
      <w:pPr>
        <w:pStyle w:val="Heading2"/>
        <w:pageBreakBefore/>
        <w:ind w:left="576" w:hanging="576"/>
        <w:jc w:val="both"/>
        <w:rPr>
          <w:del w:id="639" w:author="Jamie Hockin" w:date="2018-04-26T13:50:00Z"/>
        </w:rPr>
      </w:pPr>
      <w:del w:id="640" w:author="Jamie Hockin" w:date="2018-04-26T13:50:00Z">
        <w:r w:rsidDel="00E872EA">
          <w:rPr>
            <w:lang w:val="en-GB"/>
          </w:rPr>
          <w:delText xml:space="preserve">3. Which elements are on the screen ? </w:delText>
        </w:r>
      </w:del>
    </w:p>
    <w:p w14:paraId="0054622D" w14:textId="5BE93B2C" w:rsidR="00E524D3" w:rsidDel="00E872EA" w:rsidRDefault="00E524D3">
      <w:pPr>
        <w:jc w:val="both"/>
        <w:rPr>
          <w:del w:id="641" w:author="Jamie Hockin" w:date="2018-04-26T13:50:00Z"/>
        </w:rPr>
      </w:pPr>
      <w:del w:id="642" w:author="Jamie Hockin" w:date="2018-04-26T13:50:00Z">
        <w:r w:rsidDel="00E872EA">
          <w:rPr>
            <w:lang w:val="en-GB"/>
          </w:rPr>
          <w:delText xml:space="preserve">You have now acquainted your self with the programme and working with the </w:delText>
        </w:r>
        <w:r w:rsidDel="00E872EA">
          <w:rPr>
            <w:b/>
            <w:bCs/>
            <w:lang w:val="en-GB"/>
          </w:rPr>
          <w:delText xml:space="preserve">process toolbar. On this page you see </w:delText>
        </w:r>
        <w:r w:rsidDel="00E872EA">
          <w:rPr>
            <w:lang w:val="en-GB"/>
          </w:rPr>
          <w:delText xml:space="preserve">a complete picture. </w:delText>
        </w:r>
      </w:del>
    </w:p>
    <w:p w14:paraId="4046F87E" w14:textId="1D8FDDAE" w:rsidR="00E524D3" w:rsidDel="00E872EA" w:rsidRDefault="00E524D3">
      <w:pPr>
        <w:jc w:val="both"/>
        <w:rPr>
          <w:del w:id="643" w:author="Jamie Hockin" w:date="2018-04-26T13:50:00Z"/>
          <w:lang w:val="en-GB"/>
        </w:rPr>
      </w:pPr>
    </w:p>
    <w:p w14:paraId="7DB7D0B0" w14:textId="333815C2" w:rsidR="00E524D3" w:rsidDel="00E872EA" w:rsidRDefault="00E524D3">
      <w:pPr>
        <w:jc w:val="both"/>
        <w:rPr>
          <w:del w:id="644" w:author="Jamie Hockin" w:date="2018-04-26T13:50:00Z"/>
          <w:lang w:val="en-GB"/>
        </w:rPr>
      </w:pPr>
    </w:p>
    <w:p w14:paraId="0FCDF324" w14:textId="09A77A23" w:rsidR="00E524D3" w:rsidDel="00E872EA" w:rsidRDefault="00E524D3">
      <w:pPr>
        <w:jc w:val="both"/>
        <w:rPr>
          <w:del w:id="645" w:author="Jamie Hockin" w:date="2018-04-26T13:50:00Z"/>
          <w:lang w:val="en-GB"/>
        </w:rPr>
      </w:pPr>
    </w:p>
    <w:p w14:paraId="6AF561A6" w14:textId="79054F34" w:rsidR="00E524D3" w:rsidDel="00E872EA" w:rsidRDefault="00E524D3">
      <w:pPr>
        <w:jc w:val="both"/>
        <w:rPr>
          <w:del w:id="646" w:author="Jamie Hockin" w:date="2018-04-26T13:50:00Z"/>
          <w:lang w:val="en-GB"/>
        </w:rPr>
      </w:pPr>
    </w:p>
    <w:p w14:paraId="62B018A3" w14:textId="5BBC6A76" w:rsidR="00E524D3" w:rsidDel="00E872EA" w:rsidRDefault="00E524D3">
      <w:pPr>
        <w:jc w:val="both"/>
        <w:rPr>
          <w:del w:id="647" w:author="Jamie Hockin" w:date="2018-04-26T13:50:00Z"/>
          <w:lang w:val="en-GB"/>
        </w:rPr>
      </w:pPr>
    </w:p>
    <w:p w14:paraId="18ADFE75" w14:textId="7F52C6D5" w:rsidR="00E524D3" w:rsidDel="00E872EA" w:rsidRDefault="00E524D3">
      <w:pPr>
        <w:jc w:val="both"/>
        <w:rPr>
          <w:del w:id="648" w:author="Jamie Hockin" w:date="2018-04-26T13:50:00Z"/>
        </w:rPr>
      </w:pPr>
      <w:del w:id="649" w:author="Jamie Hockin" w:date="2018-04-26T13:50:00Z">
        <w:r w:rsidDel="00E872EA">
          <w:rPr>
            <w:lang w:val="en-GB"/>
          </w:rPr>
          <w:delText>To get acquainted with the windows try the following:</w:delText>
        </w:r>
      </w:del>
    </w:p>
    <w:p w14:paraId="66078ECA" w14:textId="71BEAF41" w:rsidR="00E524D3" w:rsidDel="00E872EA" w:rsidRDefault="00E524D3">
      <w:pPr>
        <w:ind w:left="720" w:hanging="720"/>
        <w:jc w:val="both"/>
        <w:rPr>
          <w:del w:id="650" w:author="Jamie Hockin" w:date="2018-04-26T13:50:00Z"/>
        </w:rPr>
      </w:pPr>
      <w:del w:id="651" w:author="Jamie Hockin" w:date="2018-04-26T13:50:00Z">
        <w:r w:rsidDel="00E872EA">
          <w:rPr>
            <w:lang w:val="en-GB"/>
          </w:rPr>
          <w:delText>1. Switch the extra windows on the right on and off a few times: Press keys: F2, F3 or F7</w:delText>
        </w:r>
      </w:del>
    </w:p>
    <w:p w14:paraId="4AFDD5BE" w14:textId="74E6879B" w:rsidR="00E524D3" w:rsidDel="00E872EA" w:rsidRDefault="00E524D3">
      <w:pPr>
        <w:ind w:left="720" w:hanging="720"/>
        <w:jc w:val="both"/>
        <w:rPr>
          <w:del w:id="652" w:author="Jamie Hockin" w:date="2018-04-26T13:50:00Z"/>
        </w:rPr>
      </w:pPr>
      <w:del w:id="653" w:author="Jamie Hockin" w:date="2018-04-26T13:50:00Z">
        <w:r w:rsidDel="00E872EA">
          <w:rPr>
            <w:lang w:val="en-GB"/>
          </w:rPr>
          <w:delText>2. Resize the program by dragging in sides or the separator between output window (viewer) and right side parts.</w:delText>
        </w:r>
      </w:del>
    </w:p>
    <w:p w14:paraId="06FDA541" w14:textId="08464A4F" w:rsidR="00E524D3" w:rsidDel="00E872EA" w:rsidRDefault="00E524D3">
      <w:pPr>
        <w:jc w:val="both"/>
        <w:rPr>
          <w:del w:id="654" w:author="Jamie Hockin" w:date="2018-04-26T13:50:00Z"/>
        </w:rPr>
      </w:pPr>
      <w:del w:id="655" w:author="Jamie Hockin" w:date="2018-04-26T13:50:00Z">
        <w:r w:rsidDel="00E872EA">
          <w:rPr>
            <w:lang w:val="en-GB"/>
          </w:rPr>
          <w:delText>3. Save current position in window menu. ”Save Window Position”</w:delText>
        </w:r>
      </w:del>
    </w:p>
    <w:p w14:paraId="4BB9702D" w14:textId="304BF788" w:rsidR="00E524D3" w:rsidDel="00E872EA" w:rsidRDefault="00E524D3">
      <w:pPr>
        <w:jc w:val="both"/>
        <w:rPr>
          <w:del w:id="656" w:author="Jamie Hockin" w:date="2018-04-26T13:50:00Z"/>
        </w:rPr>
      </w:pPr>
      <w:del w:id="657" w:author="Jamie Hockin" w:date="2018-04-26T13:50:00Z">
        <w:r w:rsidDel="00E872EA">
          <w:rPr>
            <w:lang w:val="en-GB"/>
          </w:rPr>
          <w:delText>4. Try to change folder by clicking on the lower left side of the statusbar.</w:delText>
        </w:r>
      </w:del>
    </w:p>
    <w:p w14:paraId="241145B7" w14:textId="2C529E6F" w:rsidR="00E524D3" w:rsidDel="00E872EA" w:rsidRDefault="00E524D3">
      <w:pPr>
        <w:jc w:val="both"/>
        <w:rPr>
          <w:del w:id="658" w:author="Jamie Hockin" w:date="2018-04-26T13:50:00Z"/>
        </w:rPr>
      </w:pPr>
      <w:del w:id="659" w:author="Jamie Hockin" w:date="2018-04-26T13:50:00Z">
        <w:r w:rsidDel="00E872EA">
          <w:rPr>
            <w:lang w:val="en-GB"/>
          </w:rPr>
          <w:delText>5. Try the editor. From within you can  run commands  or save pgm files for future use.</w:delText>
        </w:r>
      </w:del>
    </w:p>
    <w:p w14:paraId="45AC4F61" w14:textId="6987C4EF" w:rsidR="00E524D3" w:rsidDel="00E872EA" w:rsidRDefault="00E524D3">
      <w:pPr>
        <w:ind w:left="720" w:hanging="720"/>
        <w:jc w:val="both"/>
        <w:rPr>
          <w:del w:id="660" w:author="Jamie Hockin" w:date="2018-04-26T13:50:00Z"/>
        </w:rPr>
      </w:pPr>
      <w:del w:id="661" w:author="Jamie Hockin" w:date="2018-04-26T13:50:00Z">
        <w:r w:rsidDel="00E872EA">
          <w:rPr>
            <w:lang w:val="en-GB"/>
          </w:rPr>
          <w:delText>6. Try the help menu. If you are connected to internet you can activate ”Check Version” part  which will compare your version with the most updated on on www.epidata.dk</w:delText>
        </w:r>
      </w:del>
    </w:p>
    <w:p w14:paraId="7E6E042A" w14:textId="77777777" w:rsidR="00E524D3" w:rsidRDefault="00E524D3">
      <w:pPr>
        <w:pStyle w:val="Heading2"/>
        <w:ind w:left="576" w:hanging="576"/>
        <w:jc w:val="both"/>
        <w:rPr>
          <w:lang w:val="en-GB"/>
        </w:rPr>
      </w:pPr>
    </w:p>
    <w:p w14:paraId="5DA2CDD8" w14:textId="77777777" w:rsidR="00E524D3" w:rsidRDefault="00E524D3">
      <w:pPr>
        <w:pStyle w:val="Heading2"/>
        <w:ind w:left="576" w:hanging="576"/>
        <w:jc w:val="both"/>
      </w:pPr>
      <w:r>
        <w:rPr>
          <w:lang w:val="en-GB"/>
        </w:rPr>
        <w:t xml:space="preserve">Further introduction </w:t>
      </w:r>
    </w:p>
    <w:p w14:paraId="49BFCAC8" w14:textId="77777777" w:rsidR="00E524D3" w:rsidRDefault="00E524D3">
      <w:pPr>
        <w:jc w:val="both"/>
      </w:pPr>
      <w:r>
        <w:rPr>
          <w:lang w:val="en-GB"/>
        </w:rPr>
        <w:t>Try the programme as it is and experience how you can soon get into more commands or features. If you press F1 an overview of help files is shown and if you press find (</w:t>
      </w:r>
      <w:proofErr w:type="spellStart"/>
      <w:r>
        <w:rPr>
          <w:lang w:val="en-GB"/>
        </w:rPr>
        <w:t>Ctrl+F</w:t>
      </w:r>
      <w:proofErr w:type="spellEnd"/>
      <w:r>
        <w:rPr>
          <w:lang w:val="en-GB"/>
        </w:rPr>
        <w:t xml:space="preserve">) you can soon see how to get further explanations. </w:t>
      </w:r>
    </w:p>
    <w:p w14:paraId="5DD34966" w14:textId="77777777" w:rsidR="00E524D3" w:rsidRDefault="00E524D3">
      <w:pPr>
        <w:pStyle w:val="Heading2"/>
        <w:pageBreakBefore/>
        <w:ind w:left="576" w:hanging="576"/>
        <w:jc w:val="both"/>
      </w:pPr>
      <w:r>
        <w:rPr>
          <w:lang w:val="en-GB"/>
        </w:rPr>
        <w:lastRenderedPageBreak/>
        <w:t xml:space="preserve">Support </w:t>
      </w:r>
    </w:p>
    <w:p w14:paraId="0DB3B9BB" w14:textId="77777777" w:rsidR="00E524D3" w:rsidRDefault="00E524D3">
      <w:pPr>
        <w:jc w:val="both"/>
        <w:rPr>
          <w:rFonts w:ascii="Helvitica" w:hAnsi="Helvitica" w:cs="Helvitica"/>
          <w:lang w:val="en-GB"/>
        </w:rPr>
      </w:pPr>
    </w:p>
    <w:p w14:paraId="42E8EF15" w14:textId="77777777" w:rsidR="00E524D3" w:rsidRDefault="00E524D3">
      <w:pPr>
        <w:jc w:val="both"/>
      </w:pPr>
      <w:r>
        <w:rPr>
          <w:lang w:val="en-GB"/>
        </w:rPr>
        <w:t>Sources for support:</w:t>
      </w:r>
    </w:p>
    <w:p w14:paraId="7D28E2A6" w14:textId="01DF8A02" w:rsidR="00E524D3" w:rsidRDefault="00E524D3">
      <w:pPr>
        <w:jc w:val="both"/>
      </w:pPr>
      <w:r>
        <w:rPr>
          <w:lang w:val="en-GB"/>
        </w:rPr>
        <w:t>1.</w:t>
      </w:r>
      <w:ins w:id="662" w:author="Jamie Hockin" w:date="2018-04-25T21:53:00Z">
        <w:r w:rsidR="00142502">
          <w:rPr>
            <w:lang w:val="en-GB"/>
          </w:rPr>
          <w:t xml:space="preserve"> </w:t>
        </w:r>
      </w:ins>
      <w:del w:id="663" w:author="Jamie Hockin" w:date="2018-04-25T21:53:00Z">
        <w:r w:rsidDel="00142502">
          <w:rPr>
            <w:lang w:val="en-GB"/>
          </w:rPr>
          <w:delText>.</w:delText>
        </w:r>
      </w:del>
      <w:r>
        <w:rPr>
          <w:lang w:val="en-GB"/>
        </w:rPr>
        <w:t xml:space="preserve">Read the help </w:t>
      </w:r>
      <w:proofErr w:type="gramStart"/>
      <w:r>
        <w:rPr>
          <w:lang w:val="en-GB"/>
        </w:rPr>
        <w:t>files  (</w:t>
      </w:r>
      <w:proofErr w:type="gramEnd"/>
      <w:r>
        <w:rPr>
          <w:lang w:val="en-GB"/>
        </w:rPr>
        <w:t>press F1)</w:t>
      </w:r>
    </w:p>
    <w:p w14:paraId="248BFB55" w14:textId="5DE2618F" w:rsidR="00E524D3" w:rsidRDefault="00E524D3">
      <w:pPr>
        <w:jc w:val="both"/>
      </w:pPr>
      <w:r>
        <w:rPr>
          <w:lang w:val="en-GB"/>
        </w:rPr>
        <w:t xml:space="preserve">2. </w:t>
      </w:r>
      <w:ins w:id="664" w:author="Jamie Hockin" w:date="2018-04-25T21:52:00Z">
        <w:r w:rsidR="00142502">
          <w:rPr>
            <w:lang w:val="en-GB"/>
          </w:rPr>
          <w:t>U</w:t>
        </w:r>
      </w:ins>
      <w:r>
        <w:rPr>
          <w:lang w:val="en-GB"/>
        </w:rPr>
        <w:t xml:space="preserve">nfortunately we </w:t>
      </w:r>
      <w:r>
        <w:rPr>
          <w:u w:val="single"/>
          <w:lang w:val="en-GB"/>
        </w:rPr>
        <w:t>do not</w:t>
      </w:r>
      <w:r>
        <w:rPr>
          <w:lang w:val="en-GB"/>
        </w:rPr>
        <w:t xml:space="preserve"> have resources for support of questions in general</w:t>
      </w:r>
      <w:ins w:id="665" w:author="Jamie Hockin" w:date="2018-04-25T21:53:00Z">
        <w:r w:rsidR="00142502">
          <w:rPr>
            <w:lang w:val="en-GB"/>
          </w:rPr>
          <w:t>.</w:t>
        </w:r>
      </w:ins>
      <w:r>
        <w:rPr>
          <w:lang w:val="en-GB"/>
        </w:rPr>
        <w:t xml:space="preserve"> </w:t>
      </w:r>
      <w:ins w:id="666" w:author="Jamie Hockin" w:date="2018-04-25T21:53:00Z">
        <w:r w:rsidR="00142502">
          <w:rPr>
            <w:lang w:val="en-GB"/>
          </w:rPr>
          <w:t>R</w:t>
        </w:r>
      </w:ins>
      <w:del w:id="667" w:author="Jamie Hockin" w:date="2018-04-25T21:53:00Z">
        <w:r w:rsidDel="00142502">
          <w:rPr>
            <w:lang w:val="en-GB"/>
          </w:rPr>
          <w:delText>r</w:delText>
        </w:r>
      </w:del>
      <w:r>
        <w:rPr>
          <w:lang w:val="en-GB"/>
        </w:rPr>
        <w:t xml:space="preserve">efer these to the </w:t>
      </w:r>
      <w:proofErr w:type="spellStart"/>
      <w:r>
        <w:rPr>
          <w:lang w:val="en-GB"/>
        </w:rPr>
        <w:t>EpiData</w:t>
      </w:r>
      <w:proofErr w:type="spellEnd"/>
      <w:r>
        <w:rPr>
          <w:lang w:val="en-GB"/>
        </w:rPr>
        <w:t xml:space="preserve">-list at </w:t>
      </w:r>
      <w:r>
        <w:rPr>
          <w:rStyle w:val="Hyperlink"/>
          <w:lang w:val="en-GB"/>
        </w:rPr>
        <w:t>http://lists.umanitoba.ca/mailman/listinfo/epidata-list</w:t>
      </w:r>
      <w:r>
        <w:rPr>
          <w:lang w:val="en-GB"/>
        </w:rPr>
        <w:t xml:space="preserve">  </w:t>
      </w:r>
    </w:p>
    <w:p w14:paraId="2935BDA1" w14:textId="77777777" w:rsidR="00E524D3" w:rsidRDefault="00E524D3">
      <w:pPr>
        <w:jc w:val="both"/>
        <w:rPr>
          <w:lang w:val="en-GB"/>
        </w:rPr>
      </w:pPr>
    </w:p>
    <w:p w14:paraId="0DB8837C" w14:textId="2E9D0349" w:rsidR="00E524D3" w:rsidRDefault="00E524D3">
      <w:pPr>
        <w:jc w:val="both"/>
      </w:pPr>
      <w:r>
        <w:rPr>
          <w:lang w:val="en-GB"/>
        </w:rPr>
        <w:t xml:space="preserve">If you find errors or bugs when using the program or have suggestions for </w:t>
      </w:r>
      <w:del w:id="668" w:author="Jamie Hockin" w:date="2018-04-25T21:53:00Z">
        <w:r w:rsidDel="00142502">
          <w:rPr>
            <w:lang w:val="en-GB"/>
          </w:rPr>
          <w:delText xml:space="preserve">improval </w:delText>
        </w:r>
      </w:del>
      <w:proofErr w:type="gramStart"/>
      <w:ins w:id="669" w:author="Jamie Hockin" w:date="2018-04-25T21:53:00Z">
        <w:r w:rsidR="00142502">
          <w:rPr>
            <w:lang w:val="en-GB"/>
          </w:rPr>
          <w:t>improvement</w:t>
        </w:r>
        <w:proofErr w:type="gramEnd"/>
        <w:r w:rsidR="00142502">
          <w:rPr>
            <w:lang w:val="en-GB"/>
          </w:rPr>
          <w:t xml:space="preserve"> </w:t>
        </w:r>
      </w:ins>
      <w:r>
        <w:rPr>
          <w:lang w:val="en-GB"/>
        </w:rPr>
        <w:t xml:space="preserve">please discuss </w:t>
      </w:r>
      <w:ins w:id="670" w:author="Jamie Hockin" w:date="2018-04-25T21:53:00Z">
        <w:r w:rsidR="00142502">
          <w:rPr>
            <w:lang w:val="en-GB"/>
          </w:rPr>
          <w:t>these on</w:t>
        </w:r>
      </w:ins>
      <w:del w:id="671" w:author="Jamie Hockin" w:date="2018-04-25T21:53:00Z">
        <w:r w:rsidDel="00142502">
          <w:rPr>
            <w:lang w:val="en-GB"/>
          </w:rPr>
          <w:delText>with</w:delText>
        </w:r>
      </w:del>
      <w:r>
        <w:rPr>
          <w:lang w:val="en-GB"/>
        </w:rPr>
        <w:t xml:space="preserve"> the </w:t>
      </w:r>
      <w:proofErr w:type="spellStart"/>
      <w:r>
        <w:rPr>
          <w:lang w:val="en-GB"/>
        </w:rPr>
        <w:t>EpiData</w:t>
      </w:r>
      <w:proofErr w:type="spellEnd"/>
      <w:r>
        <w:rPr>
          <w:lang w:val="en-GB"/>
        </w:rPr>
        <w:t>-list</w:t>
      </w:r>
      <w:del w:id="672" w:author="Jamie Hockin" w:date="2018-04-25T21:54:00Z">
        <w:r w:rsidDel="00142502">
          <w:rPr>
            <w:lang w:val="en-GB"/>
          </w:rPr>
          <w:delText xml:space="preserve"> available at </w:delText>
        </w:r>
        <w:r w:rsidDel="00142502">
          <w:rPr>
            <w:rStyle w:val="Hyperlink"/>
            <w:lang w:val="en-GB"/>
          </w:rPr>
          <w:delText>http://lists.umanitoba.ca/mailman/listinfo/epidata-list</w:delText>
        </w:r>
        <w:r w:rsidDel="00142502">
          <w:rPr>
            <w:lang w:val="en-GB"/>
          </w:rPr>
          <w:delText xml:space="preserve">  </w:delText>
        </w:r>
      </w:del>
      <w:ins w:id="673" w:author="Jamie Hockin" w:date="2018-04-25T21:54:00Z">
        <w:r w:rsidR="00142502">
          <w:rPr>
            <w:lang w:val="en-GB"/>
          </w:rPr>
          <w:t>.</w:t>
        </w:r>
      </w:ins>
    </w:p>
    <w:p w14:paraId="7A98F626" w14:textId="77777777" w:rsidR="00E524D3" w:rsidRDefault="00E524D3">
      <w:pPr>
        <w:jc w:val="both"/>
        <w:rPr>
          <w:lang w:val="en-GB"/>
        </w:rPr>
      </w:pPr>
    </w:p>
    <w:p w14:paraId="5928024B" w14:textId="77777777" w:rsidR="00E524D3" w:rsidRDefault="00E524D3">
      <w:pPr>
        <w:pStyle w:val="epidatah3"/>
        <w:jc w:val="both"/>
      </w:pPr>
      <w:r>
        <w:t xml:space="preserve">Suggested citation of </w:t>
      </w:r>
      <w:proofErr w:type="spellStart"/>
      <w:r>
        <w:t>EpiData</w:t>
      </w:r>
      <w:proofErr w:type="spellEnd"/>
      <w:r>
        <w:t xml:space="preserve"> Analysis program:</w:t>
      </w:r>
    </w:p>
    <w:p w14:paraId="6EECE610" w14:textId="77777777" w:rsidR="00E524D3" w:rsidRDefault="00E524D3">
      <w:pPr>
        <w:ind w:left="720" w:hanging="720"/>
        <w:jc w:val="both"/>
        <w:rPr>
          <w:lang w:val="en-GB"/>
        </w:rPr>
      </w:pPr>
    </w:p>
    <w:p w14:paraId="1142E675" w14:textId="77777777" w:rsidR="00E524D3" w:rsidRDefault="00E524D3">
      <w:pPr>
        <w:ind w:left="720" w:hanging="720"/>
        <w:jc w:val="both"/>
      </w:pPr>
      <w:r>
        <w:rPr>
          <w:sz w:val="20"/>
          <w:lang w:val="en-GB"/>
        </w:rPr>
        <w:t xml:space="preserve">(see later) </w:t>
      </w:r>
    </w:p>
    <w:p w14:paraId="4E8FC6AF" w14:textId="77777777" w:rsidR="00E524D3" w:rsidRDefault="00E524D3">
      <w:pPr>
        <w:ind w:left="720" w:hanging="720"/>
        <w:jc w:val="both"/>
        <w:rPr>
          <w:sz w:val="20"/>
          <w:lang w:val="en-GB"/>
        </w:rPr>
      </w:pPr>
    </w:p>
    <w:p w14:paraId="7CC5F98B" w14:textId="77777777" w:rsidR="00E524D3" w:rsidRDefault="00E524D3">
      <w:pPr>
        <w:pStyle w:val="Heading2"/>
        <w:pPrChange w:id="674" w:author="Jamie Hockin" w:date="2018-04-25T21:52:00Z">
          <w:pPr>
            <w:pStyle w:val="epidatah3"/>
            <w:jc w:val="both"/>
          </w:pPr>
        </w:pPrChange>
      </w:pPr>
      <w:r>
        <w:t>Funding and acknowledgements.</w:t>
      </w:r>
    </w:p>
    <w:p w14:paraId="52033EC2" w14:textId="77777777" w:rsidR="00E524D3" w:rsidRDefault="00E524D3">
      <w:pPr>
        <w:keepNext/>
        <w:spacing w:before="50" w:after="50"/>
        <w:jc w:val="both"/>
      </w:pPr>
      <w:r>
        <w:rPr>
          <w:lang w:val="en-GB"/>
        </w:rPr>
        <w:t xml:space="preserve">An updated list of attained funding is available at </w:t>
      </w:r>
      <w:hyperlink r:id="rId22" w:history="1">
        <w:r>
          <w:rPr>
            <w:rStyle w:val="Hyperlink"/>
            <w:lang w:val="en-GB"/>
          </w:rPr>
          <w:t>Http://www.epidata.dk/funding.htm</w:t>
        </w:r>
      </w:hyperlink>
      <w:r>
        <w:rPr>
          <w:lang w:val="en-GB"/>
        </w:rPr>
        <w:t xml:space="preserve">. Further credits and acknowledgements at: </w:t>
      </w:r>
      <w:hyperlink r:id="rId23" w:history="1">
        <w:r>
          <w:rPr>
            <w:rStyle w:val="Hyperlink"/>
            <w:lang w:val="en-GB"/>
          </w:rPr>
          <w:t>Http://www.epidata.dk/credit.htm</w:t>
        </w:r>
      </w:hyperlink>
      <w:r>
        <w:rPr>
          <w:lang w:val="en-GB"/>
        </w:rPr>
        <w:t xml:space="preserve"> . International translations made to several languages, see </w:t>
      </w:r>
      <w:hyperlink r:id="rId24" w:history="1">
        <w:r>
          <w:rPr>
            <w:rStyle w:val="Hyperlink"/>
            <w:lang w:val="en-GB"/>
          </w:rPr>
          <w:t>Http://www.epidata.dk</w:t>
        </w:r>
      </w:hyperlink>
      <w:r>
        <w:rPr>
          <w:lang w:val="en-GB"/>
        </w:rPr>
        <w:t xml:space="preserve">  For donations to further development see help file or send an e-mail to </w:t>
      </w:r>
      <w:hyperlink r:id="rId25" w:history="1">
        <w:r>
          <w:rPr>
            <w:rStyle w:val="Hyperlink"/>
            <w:lang w:val="en-GB"/>
          </w:rPr>
          <w:t>info@epidata.dk</w:t>
        </w:r>
      </w:hyperlink>
      <w:r>
        <w:rPr>
          <w:lang w:val="en-GB"/>
        </w:rPr>
        <w:t xml:space="preserve">. Isolated parts of source code based on freeware and shareware components. Please consult credit pages. </w:t>
      </w:r>
    </w:p>
    <w:p w14:paraId="618B7CA7" w14:textId="77777777" w:rsidR="00E524D3" w:rsidRDefault="00E524D3">
      <w:pPr>
        <w:jc w:val="both"/>
        <w:rPr>
          <w:lang w:val="en-GB"/>
        </w:rPr>
      </w:pPr>
    </w:p>
    <w:p w14:paraId="5A0DFC06" w14:textId="77777777" w:rsidR="00CC24F4" w:rsidRDefault="00CC24F4" w:rsidP="00CC24F4">
      <w:pPr>
        <w:pStyle w:val="Heading2"/>
        <w:rPr>
          <w:moveTo w:id="675" w:author="Jamie Hockin" w:date="2018-04-26T13:39:00Z"/>
          <w:lang w:val="en-GB"/>
        </w:rPr>
        <w:pPrChange w:id="676" w:author="Jamie Hockin" w:date="2018-04-25T21:47:00Z">
          <w:pPr>
            <w:jc w:val="both"/>
          </w:pPr>
        </w:pPrChange>
      </w:pPr>
      <w:moveToRangeStart w:id="677" w:author="Jamie Hockin" w:date="2018-04-26T13:39:00Z" w:name="move512456179"/>
      <w:moveTo w:id="678" w:author="Jamie Hockin" w:date="2018-04-26T13:39:00Z">
        <w:r>
          <w:rPr>
            <w:lang w:val="en-GB"/>
          </w:rPr>
          <w:t xml:space="preserve">License </w:t>
        </w:r>
      </w:moveTo>
    </w:p>
    <w:p w14:paraId="658A65B8" w14:textId="77777777" w:rsidR="00CC24F4" w:rsidRPr="00124DE3" w:rsidRDefault="00CC24F4" w:rsidP="00CC24F4">
      <w:pPr>
        <w:rPr>
          <w:moveTo w:id="679" w:author="Jamie Hockin" w:date="2018-04-26T13:39:00Z"/>
          <w:lang w:val="en-GB"/>
        </w:rPr>
        <w:pPrChange w:id="680" w:author="Jamie Hockin" w:date="2018-04-25T21:48:00Z">
          <w:pPr>
            <w:jc w:val="both"/>
          </w:pPr>
        </w:pPrChange>
      </w:pPr>
    </w:p>
    <w:p w14:paraId="096D2122" w14:textId="77777777" w:rsidR="00CC24F4" w:rsidRDefault="00CC24F4" w:rsidP="00CC24F4">
      <w:pPr>
        <w:jc w:val="both"/>
        <w:rPr>
          <w:moveTo w:id="681" w:author="Jamie Hockin" w:date="2018-04-26T13:39:00Z"/>
        </w:rPr>
      </w:pPr>
      <w:moveTo w:id="682" w:author="Jamie Hockin" w:date="2018-04-26T13:39:00Z">
        <w:r>
          <w:rPr>
            <w:lang w:val="en-GB"/>
          </w:rPr>
          <w:t xml:space="preserve">The program as such cannot be sold for money or service value. It is absolutely free. There can be NO charge taken by a web site for downloading of </w:t>
        </w:r>
        <w:proofErr w:type="spellStart"/>
        <w:r>
          <w:rPr>
            <w:lang w:val="en-GB"/>
          </w:rPr>
          <w:t>EpiData</w:t>
        </w:r>
        <w:proofErr w:type="spellEnd"/>
        <w:r>
          <w:rPr>
            <w:lang w:val="en-GB"/>
          </w:rPr>
          <w:t xml:space="preserve">. </w:t>
        </w:r>
        <w:proofErr w:type="gramStart"/>
        <w:r>
          <w:rPr>
            <w:lang w:val="en-GB"/>
          </w:rPr>
          <w:t>Distributed  according</w:t>
        </w:r>
        <w:proofErr w:type="gramEnd"/>
        <w:r>
          <w:rPr>
            <w:lang w:val="en-GB"/>
          </w:rPr>
          <w:t xml:space="preserve"> to a CC license. </w:t>
        </w:r>
      </w:moveTo>
    </w:p>
    <w:p w14:paraId="3A9CCE4C" w14:textId="77777777" w:rsidR="00CC24F4" w:rsidDel="00CC24F4" w:rsidRDefault="00CC24F4" w:rsidP="00CC24F4">
      <w:pPr>
        <w:jc w:val="both"/>
        <w:rPr>
          <w:del w:id="683" w:author="Jamie Hockin" w:date="2018-04-26T13:39:00Z"/>
          <w:moveTo w:id="684" w:author="Jamie Hockin" w:date="2018-04-26T13:39:00Z"/>
          <w:lang w:val="en-GB"/>
        </w:rPr>
      </w:pPr>
    </w:p>
    <w:moveToRangeEnd w:id="677"/>
    <w:p w14:paraId="3F3A0D40" w14:textId="77777777" w:rsidR="00E524D3" w:rsidRDefault="00E524D3">
      <w:pPr>
        <w:jc w:val="both"/>
        <w:rPr>
          <w:rFonts w:ascii="Helvitica" w:hAnsi="Helvitica" w:cs="Helvitica"/>
          <w:lang w:val="en-GB"/>
        </w:rPr>
      </w:pPr>
    </w:p>
    <w:p w14:paraId="311B3062" w14:textId="77777777" w:rsidR="00E524D3" w:rsidRDefault="00E524D3">
      <w:pPr>
        <w:pStyle w:val="Heading2"/>
        <w:keepNext w:val="0"/>
        <w:ind w:left="576" w:hanging="576"/>
        <w:jc w:val="both"/>
      </w:pPr>
      <w:r>
        <w:rPr>
          <w:color w:val="FF0000"/>
          <w:lang w:val="en-GB"/>
        </w:rPr>
        <w:t>Disclaimer</w:t>
      </w:r>
    </w:p>
    <w:p w14:paraId="7B1BFB29" w14:textId="77777777" w:rsidR="00E524D3" w:rsidRDefault="00E524D3">
      <w:pPr>
        <w:jc w:val="both"/>
      </w:pPr>
      <w:r>
        <w:rPr>
          <w:color w:val="FF0000"/>
          <w:lang w:val="en-GB"/>
        </w:rPr>
        <w:t xml:space="preserve">The </w:t>
      </w:r>
      <w:proofErr w:type="spellStart"/>
      <w:r>
        <w:rPr>
          <w:color w:val="FF0000"/>
          <w:lang w:val="en-GB"/>
        </w:rPr>
        <w:t>EpiData</w:t>
      </w:r>
      <w:proofErr w:type="spellEnd"/>
      <w:r>
        <w:rPr>
          <w:color w:val="FF0000"/>
          <w:lang w:val="en-GB"/>
        </w:rPr>
        <w:t xml:space="preserve"> Analysis software program was developed and tested to ensure fail-safe analysis and documentation of data. We made every possible effort in producing a fail-safe </w:t>
      </w:r>
      <w:proofErr w:type="gramStart"/>
      <w:r>
        <w:rPr>
          <w:color w:val="FF0000"/>
          <w:lang w:val="en-GB"/>
        </w:rPr>
        <w:t>program, but</w:t>
      </w:r>
      <w:proofErr w:type="gramEnd"/>
      <w:r>
        <w:rPr>
          <w:color w:val="FF0000"/>
          <w:lang w:val="en-GB"/>
        </w:rPr>
        <w:t xml:space="preserve"> cannot in any circumstance be held responsible for errors, loss of data, work time or other losses incurred by or in relation to the program.</w:t>
      </w:r>
    </w:p>
    <w:sectPr w:rsidR="00E524D3">
      <w:headerReference w:type="even" r:id="rId26"/>
      <w:headerReference w:type="default" r:id="rId27"/>
      <w:footerReference w:type="even" r:id="rId28"/>
      <w:footerReference w:type="default" r:id="rId29"/>
      <w:headerReference w:type="first" r:id="rId30"/>
      <w:footerReference w:type="first" r:id="rId31"/>
      <w:pgSz w:w="11906" w:h="16838"/>
      <w:pgMar w:top="1134" w:right="1418" w:bottom="1134" w:left="1418" w:header="567" w:footer="567"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1" w:author="Jamie Hockin" w:date="2018-04-25T21:23:00Z" w:initials="JH">
    <w:p w14:paraId="1F07DC49" w14:textId="28E04DBE" w:rsidR="001D1BC3" w:rsidRDefault="001D1BC3">
      <w:pPr>
        <w:pStyle w:val="CommentText"/>
      </w:pPr>
      <w:r>
        <w:rPr>
          <w:rStyle w:val="CommentReference"/>
        </w:rPr>
        <w:annotationRef/>
      </w:r>
      <w:r>
        <w:t xml:space="preserve">Are </w:t>
      </w:r>
      <w:proofErr w:type="spellStart"/>
      <w:r>
        <w:t>you</w:t>
      </w:r>
      <w:proofErr w:type="spellEnd"/>
      <w:r>
        <w:t xml:space="preserve"> </w:t>
      </w:r>
      <w:proofErr w:type="spellStart"/>
      <w:r>
        <w:t>calling</w:t>
      </w:r>
      <w:proofErr w:type="spellEnd"/>
      <w:r>
        <w:t xml:space="preserve"> </w:t>
      </w:r>
      <w:proofErr w:type="spellStart"/>
      <w:r>
        <w:t>th</w:t>
      </w:r>
      <w:r w:rsidR="00504AB3">
        <w:t>is</w:t>
      </w:r>
      <w:proofErr w:type="spellEnd"/>
      <w:r>
        <w:t xml:space="preserve"> </w:t>
      </w:r>
      <w:proofErr w:type="spellStart"/>
      <w:r>
        <w:t>Entry</w:t>
      </w:r>
      <w:proofErr w:type="spellEnd"/>
      <w:r>
        <w:t xml:space="preserve"> </w:t>
      </w:r>
      <w:proofErr w:type="spellStart"/>
      <w:r>
        <w:t>now</w:t>
      </w:r>
      <w:proofErr w:type="spellEnd"/>
      <w:r>
        <w:t>?</w:t>
      </w:r>
    </w:p>
  </w:comment>
  <w:comment w:id="103" w:author="Jamie Hockin" w:date="2018-04-25T21:41:00Z" w:initials="JH">
    <w:p w14:paraId="3FACDA97" w14:textId="5769EB21" w:rsidR="008B4927" w:rsidRDefault="008B4927">
      <w:pPr>
        <w:pStyle w:val="CommentText"/>
      </w:pPr>
      <w:r>
        <w:rPr>
          <w:rStyle w:val="CommentReference"/>
        </w:rPr>
        <w:annotationRef/>
      </w:r>
      <w:r>
        <w:t xml:space="preserve">I </w:t>
      </w:r>
      <w:proofErr w:type="spellStart"/>
      <w:r>
        <w:t>would</w:t>
      </w:r>
      <w:proofErr w:type="spellEnd"/>
      <w:r>
        <w:t xml:space="preserve"> show </w:t>
      </w:r>
      <w:proofErr w:type="spellStart"/>
      <w:r>
        <w:t>this</w:t>
      </w:r>
      <w:proofErr w:type="spellEnd"/>
      <w:r>
        <w:t xml:space="preserve"> </w:t>
      </w:r>
      <w:proofErr w:type="spellStart"/>
      <w:r>
        <w:t>without</w:t>
      </w:r>
      <w:proofErr w:type="spellEnd"/>
      <w:r>
        <w:t xml:space="preserve"> the </w:t>
      </w:r>
      <w:proofErr w:type="spellStart"/>
      <w:r>
        <w:t>help</w:t>
      </w:r>
      <w:proofErr w:type="spellEnd"/>
      <w:r>
        <w:t xml:space="preserve"> menu</w:t>
      </w:r>
    </w:p>
  </w:comment>
  <w:comment w:id="160" w:author="Jamie Hockin" w:date="2018-04-26T14:02:00Z" w:initials="JH">
    <w:p w14:paraId="40EA68BB" w14:textId="78A240B1" w:rsidR="00CB1FEA" w:rsidRDefault="00CB1FEA">
      <w:pPr>
        <w:pStyle w:val="CommentText"/>
      </w:pPr>
      <w:r>
        <w:rPr>
          <w:rStyle w:val="CommentReference"/>
        </w:rPr>
        <w:annotationRef/>
      </w:r>
      <w:proofErr w:type="spellStart"/>
      <w:r>
        <w:t>We'll</w:t>
      </w:r>
      <w:proofErr w:type="spellEnd"/>
      <w:r>
        <w:t xml:space="preserve"> have to </w:t>
      </w:r>
      <w:proofErr w:type="spellStart"/>
      <w:r>
        <w:t>make</w:t>
      </w:r>
      <w:proofErr w:type="spellEnd"/>
      <w:r>
        <w:t xml:space="preserve"> sure </w:t>
      </w:r>
      <w:proofErr w:type="spellStart"/>
      <w:r>
        <w:t>that</w:t>
      </w:r>
      <w:proofErr w:type="spellEnd"/>
      <w:r>
        <w:t xml:space="preserve"> </w:t>
      </w:r>
      <w:proofErr w:type="spellStart"/>
      <w:r>
        <w:t>bromar.epx</w:t>
      </w:r>
      <w:proofErr w:type="spellEnd"/>
      <w:r>
        <w:t xml:space="preserve"> is </w:t>
      </w:r>
      <w:proofErr w:type="spellStart"/>
      <w:r>
        <w:t>there</w:t>
      </w:r>
      <w:proofErr w:type="spellEnd"/>
    </w:p>
  </w:comment>
  <w:comment w:id="267" w:author="Jamie Hockin" w:date="2018-04-26T14:32:00Z" w:initials="JH">
    <w:p w14:paraId="59A3A121" w14:textId="6BCD293C" w:rsidR="00164E26" w:rsidRDefault="00164E26">
      <w:pPr>
        <w:pStyle w:val="CommentText"/>
      </w:pPr>
      <w:r>
        <w:rPr>
          <w:rStyle w:val="CommentReference"/>
        </w:rPr>
        <w:annotationRef/>
      </w:r>
      <w:proofErr w:type="spellStart"/>
      <w:r>
        <w:t>We'll</w:t>
      </w:r>
      <w:proofErr w:type="spellEnd"/>
      <w:r>
        <w:t xml:space="preserve"> have to </w:t>
      </w:r>
      <w:proofErr w:type="spellStart"/>
      <w:r>
        <w:t>make</w:t>
      </w:r>
      <w:proofErr w:type="spellEnd"/>
      <w:r>
        <w:t xml:space="preserve"> the age </w:t>
      </w:r>
      <w:proofErr w:type="spellStart"/>
      <w:r>
        <w:t>group</w:t>
      </w:r>
      <w:proofErr w:type="spellEnd"/>
      <w:r>
        <w:t xml:space="preserve"> </w:t>
      </w:r>
      <w:proofErr w:type="spellStart"/>
      <w:r>
        <w:t>value</w:t>
      </w:r>
      <w:proofErr w:type="spellEnd"/>
      <w:r>
        <w:t xml:space="preserve"> labels and labels for sex as </w:t>
      </w:r>
      <w:proofErr w:type="spellStart"/>
      <w:r>
        <w:t>well</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07DC49" w15:done="0"/>
  <w15:commentEx w15:paraId="3FACDA97" w15:done="0"/>
  <w15:commentEx w15:paraId="40EA68BB" w15:done="0"/>
  <w15:commentEx w15:paraId="59A3A1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07DC49" w16cid:durableId="1E8B7062"/>
  <w16cid:commentId w16cid:paraId="3FACDA97" w16cid:durableId="1E8B7489"/>
  <w16cid:commentId w16cid:paraId="40EA68BB" w16cid:durableId="1E8C5A61"/>
  <w16cid:commentId w16cid:paraId="59A3A121" w16cid:durableId="1E8C6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EBF35" w14:textId="77777777" w:rsidR="007E4D8B" w:rsidRDefault="007E4D8B">
      <w:r>
        <w:separator/>
      </w:r>
    </w:p>
  </w:endnote>
  <w:endnote w:type="continuationSeparator" w:id="0">
    <w:p w14:paraId="1F81ED96" w14:textId="77777777" w:rsidR="007E4D8B" w:rsidRDefault="007E4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imes New Roman fed">
    <w:panose1 w:val="02020803070505020304"/>
    <w:charset w:val="00"/>
    <w:family w:val="roman"/>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eSans">
    <w:panose1 w:val="020B0604020202020204"/>
    <w:charset w:val="01"/>
    <w:family w:val="auto"/>
    <w:pitch w:val="variable"/>
  </w:font>
  <w:font w:name="Letter Gothic">
    <w:panose1 w:val="020B0604020202020204"/>
    <w:charset w:val="00"/>
    <w:family w:val="modern"/>
    <w:pitch w:val="default"/>
  </w:font>
  <w:font w:name="Helv">
    <w:panose1 w:val="00000000000000000000"/>
    <w:charset w:val="00"/>
    <w:family w:val="swiss"/>
    <w:pitch w:val="variable"/>
    <w:sig w:usb0="00000003" w:usb1="00000000" w:usb2="00000000" w:usb3="00000000" w:csb0="00000001" w:csb1="00000000"/>
  </w:font>
  <w:font w:name="Liberation Serif">
    <w:altName w:val="Times New Roman"/>
    <w:panose1 w:val="020B0604020202020204"/>
    <w:charset w:val="01"/>
    <w:family w:val="roman"/>
    <w:pitch w:val="variable"/>
  </w:font>
  <w:font w:name="Noto Sans CJK SC Regular">
    <w:panose1 w:val="020B0604020202020204"/>
    <w:charset w:val="01"/>
    <w:family w:val="auto"/>
    <w:pitch w:val="variable"/>
  </w:font>
  <w:font w:name="Helvitica">
    <w:altName w:val="Arial"/>
    <w:panose1 w:val="020B0604020202020204"/>
    <w:charset w:val="00"/>
    <w:family w:val="swiss"/>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E2D78" w14:textId="77777777" w:rsidR="00B67EA4" w:rsidRDefault="00B67E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9FF11" w14:textId="77777777" w:rsidR="00E524D3" w:rsidRDefault="00E524D3">
    <w:pPr>
      <w:pStyle w:val="Footer"/>
    </w:pPr>
    <w:r>
      <w:rPr>
        <w:sz w:val="18"/>
      </w:rPr>
      <w:t>Version 10</w:t>
    </w:r>
    <w:r>
      <w:rPr>
        <w:sz w:val="18"/>
        <w:vertAlign w:val="superscript"/>
      </w:rPr>
      <w:t>th.</w:t>
    </w:r>
    <w:r>
      <w:rPr>
        <w:sz w:val="18"/>
      </w:rPr>
      <w:t xml:space="preserve"> April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97AE0" w14:textId="77777777" w:rsidR="00E524D3" w:rsidRDefault="00A83510">
    <w:pPr>
      <w:pStyle w:val="Footer"/>
    </w:pPr>
    <w:r>
      <w:rPr>
        <w:noProof/>
      </w:rPr>
      <w:drawing>
        <wp:inline distT="0" distB="0" distL="0" distR="0" wp14:anchorId="3BA423B1" wp14:editId="22FA0130">
          <wp:extent cx="609600" cy="215900"/>
          <wp:effectExtent l="0" t="0" r="0" b="0"/>
          <wp:docPr id="4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215900"/>
                  </a:xfrm>
                  <a:prstGeom prst="rect">
                    <a:avLst/>
                  </a:prstGeom>
                  <a:solidFill>
                    <a:srgbClr val="FFFFFF"/>
                  </a:solidFill>
                  <a:ln>
                    <a:noFill/>
                  </a:ln>
                </pic:spPr>
              </pic:pic>
            </a:graphicData>
          </a:graphic>
        </wp:inline>
      </w:drawing>
    </w:r>
    <w:r w:rsidR="00E524D3">
      <w:t xml:space="preserve"> </w:t>
    </w:r>
    <w:hyperlink r:id="rId2" w:anchor="_blank" w:history="1">
      <w:r w:rsidR="00E524D3">
        <w:rPr>
          <w:rStyle w:val="Hyperlink"/>
          <w:sz w:val="16"/>
          <w:szCs w:val="16"/>
        </w:rPr>
        <w:t>Attribution-</w:t>
      </w:r>
      <w:proofErr w:type="spellStart"/>
      <w:r w:rsidR="00E524D3">
        <w:rPr>
          <w:rStyle w:val="Hyperlink"/>
          <w:sz w:val="16"/>
          <w:szCs w:val="16"/>
        </w:rPr>
        <w:t>NonCommercial</w:t>
      </w:r>
      <w:proofErr w:type="spellEnd"/>
      <w:r w:rsidR="00E524D3">
        <w:rPr>
          <w:rStyle w:val="Hyperlink"/>
          <w:sz w:val="16"/>
          <w:szCs w:val="16"/>
        </w:rPr>
        <w:t>-</w:t>
      </w:r>
      <w:proofErr w:type="spellStart"/>
      <w:r w:rsidR="00E524D3">
        <w:rPr>
          <w:rStyle w:val="Hyperlink"/>
          <w:sz w:val="16"/>
          <w:szCs w:val="16"/>
        </w:rPr>
        <w:t>ShareAlike</w:t>
      </w:r>
      <w:proofErr w:type="spellEnd"/>
      <w:r w:rsidR="00E524D3">
        <w:rPr>
          <w:rStyle w:val="Hyperlink"/>
          <w:sz w:val="16"/>
          <w:szCs w:val="16"/>
        </w:rPr>
        <w:t xml:space="preserve"> 4.0 International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52716" w14:textId="77777777" w:rsidR="007E4D8B" w:rsidRDefault="007E4D8B">
      <w:r>
        <w:separator/>
      </w:r>
    </w:p>
  </w:footnote>
  <w:footnote w:type="continuationSeparator" w:id="0">
    <w:p w14:paraId="10766FA8" w14:textId="77777777" w:rsidR="007E4D8B" w:rsidRDefault="007E4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772D5" w14:textId="77777777" w:rsidR="001B6DBE" w:rsidRDefault="001B6D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1BF05" w14:textId="77777777" w:rsidR="00E524D3" w:rsidRDefault="00A83510">
    <w:pPr>
      <w:pStyle w:val="Header"/>
      <w:ind w:right="360"/>
    </w:pPr>
    <w:r>
      <w:rPr>
        <w:noProof/>
      </w:rPr>
      <mc:AlternateContent>
        <mc:Choice Requires="wps">
          <w:drawing>
            <wp:anchor distT="0" distB="0" distL="0" distR="0" simplePos="0" relativeHeight="251657216" behindDoc="0" locked="0" layoutInCell="1" allowOverlap="1" wp14:anchorId="6D63DDD6" wp14:editId="2B42582C">
              <wp:simplePos x="0" y="0"/>
              <wp:positionH relativeFrom="page">
                <wp:posOffset>6583045</wp:posOffset>
              </wp:positionH>
              <wp:positionV relativeFrom="paragraph">
                <wp:posOffset>635</wp:posOffset>
              </wp:positionV>
              <wp:extent cx="76200" cy="174625"/>
              <wp:effectExtent l="0" t="0" r="0" b="0"/>
              <wp:wrapSquare wrapText="largest"/>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9D42CA" w14:textId="77777777" w:rsidR="00E524D3" w:rsidRDefault="00E524D3">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3DDD6" id="_x0000_t202" coordsize="21600,21600" o:spt="202" path="m,l,21600r21600,l21600,xe">
              <v:stroke joinstyle="miter"/>
              <v:path gradientshapeok="t" o:connecttype="rect"/>
            </v:shapetype>
            <v:shape id="Text Box 2" o:spid="_x0000_s1054" type="#_x0000_t202" style="position:absolute;margin-left:518.35pt;margin-top:.05pt;width:6pt;height:13.7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" stroked="f">
              <v:fill opacity="0"/>
              <v:path arrowok="t"/>
              <v:textbox inset="0,0,0,0">
                <w:txbxContent>
                  <w:p w14:paraId="0E9D42CA" w14:textId="77777777" w:rsidR="00E524D3" w:rsidRDefault="00E524D3">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side="largest"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F2323" w14:textId="20C67A36" w:rsidR="00E524D3" w:rsidRDefault="00A83510">
    <w:pPr>
      <w:pStyle w:val="Header"/>
    </w:pPr>
    <w:r>
      <w:rPr>
        <w:noProof/>
        <w:sz w:val="16"/>
        <w:lang w:val="en-GB"/>
      </w:rPr>
      <w:drawing>
        <wp:anchor distT="0" distB="0" distL="114935" distR="114935" simplePos="0" relativeHeight="251658240" behindDoc="0" locked="0" layoutInCell="1" allowOverlap="1" wp14:anchorId="35814E9B" wp14:editId="16F7B14A">
          <wp:simplePos x="0" y="0"/>
          <wp:positionH relativeFrom="column">
            <wp:posOffset>5161915</wp:posOffset>
          </wp:positionH>
          <wp:positionV relativeFrom="paragraph">
            <wp:posOffset>-198755</wp:posOffset>
          </wp:positionV>
          <wp:extent cx="542925" cy="542925"/>
          <wp:effectExtent l="0" t="0" r="0" b="0"/>
          <wp:wrapSquare wrapText="bothSides"/>
          <wp:docPr id="4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roofErr w:type="spellStart"/>
    <w:proofErr w:type="gramStart"/>
    <w:r w:rsidR="00E524D3">
      <w:rPr>
        <w:sz w:val="16"/>
        <w:lang w:val="en-GB"/>
      </w:rPr>
      <w:t>JM.Lauritsen</w:t>
    </w:r>
    <w:proofErr w:type="spellEnd"/>
    <w:proofErr w:type="gramEnd"/>
    <w:r w:rsidR="00E524D3">
      <w:rPr>
        <w:sz w:val="16"/>
        <w:lang w:val="en-GB"/>
      </w:rPr>
      <w:t xml:space="preserve">, TB. Christiansen. (Jamie </w:t>
    </w:r>
    <w:proofErr w:type="gramStart"/>
    <w:r w:rsidR="00E524D3">
      <w:rPr>
        <w:sz w:val="16"/>
        <w:lang w:val="en-GB"/>
      </w:rPr>
      <w:t>?? ,</w:t>
    </w:r>
    <w:proofErr w:type="gramEnd"/>
    <w:r w:rsidR="00E524D3">
      <w:rPr>
        <w:sz w:val="16"/>
        <w:lang w:val="en-GB"/>
      </w:rPr>
      <w:t xml:space="preserve"> Hans ??)  </w:t>
    </w:r>
    <w:proofErr w:type="spellStart"/>
    <w:r w:rsidR="00E524D3">
      <w:rPr>
        <w:sz w:val="16"/>
        <w:lang w:val="en-GB"/>
      </w:rPr>
      <w:t>EpiData</w:t>
    </w:r>
    <w:proofErr w:type="spellEnd"/>
    <w:r w:rsidR="00E524D3">
      <w:rPr>
        <w:sz w:val="16"/>
        <w:lang w:val="en-GB"/>
      </w:rPr>
      <w:t xml:space="preserve"> Analysis Introduction.</w:t>
    </w:r>
    <w:ins w:id="685" w:author="Jamie Hockin" w:date="2018-04-25T21:56:00Z">
      <w:r w:rsidR="00504AB3">
        <w:rPr>
          <w:sz w:val="16"/>
          <w:lang w:val="en-GB"/>
        </w:rPr>
        <w:t xml:space="preserve"> h</w:t>
      </w:r>
    </w:ins>
    <w:del w:id="686" w:author="Jamie Hockin" w:date="2018-04-25T21:56:00Z">
      <w:r w:rsidR="00E524D3" w:rsidDel="00504AB3">
        <w:rPr>
          <w:sz w:val="16"/>
          <w:lang w:val="en-GB"/>
        </w:rPr>
        <w:delText xml:space="preserve"> H</w:delText>
      </w:r>
    </w:del>
    <w:r w:rsidR="00E524D3">
      <w:rPr>
        <w:sz w:val="16"/>
        <w:lang w:val="en-GB"/>
      </w:rPr>
      <w:t>ttp://www.EpiData.dk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decimal"/>
      <w:pStyle w:val="ListNumber5"/>
      <w:lvlText w:val="%1."/>
      <w:lvlJc w:val="left"/>
      <w:pPr>
        <w:tabs>
          <w:tab w:val="num" w:pos="1492"/>
        </w:tabs>
        <w:ind w:left="1492" w:hanging="360"/>
      </w:pPr>
    </w:lvl>
  </w:abstractNum>
  <w:abstractNum w:abstractNumId="2" w15:restartNumberingAfterBreak="0">
    <w:nsid w:val="00000003"/>
    <w:multiLevelType w:val="singleLevel"/>
    <w:tmpl w:val="00000003"/>
    <w:name w:val="WW8Num2"/>
    <w:lvl w:ilvl="0">
      <w:start w:val="1"/>
      <w:numFmt w:val="decimal"/>
      <w:pStyle w:val="ListNumber4"/>
      <w:lvlText w:val="%1."/>
      <w:lvlJc w:val="left"/>
      <w:pPr>
        <w:tabs>
          <w:tab w:val="num" w:pos="1209"/>
        </w:tabs>
        <w:ind w:left="1209" w:hanging="360"/>
      </w:pPr>
    </w:lvl>
  </w:abstractNum>
  <w:abstractNum w:abstractNumId="3" w15:restartNumberingAfterBreak="0">
    <w:nsid w:val="00000004"/>
    <w:multiLevelType w:val="singleLevel"/>
    <w:tmpl w:val="00000004"/>
    <w:name w:val="WW8Num3"/>
    <w:lvl w:ilvl="0">
      <w:start w:val="1"/>
      <w:numFmt w:val="decimal"/>
      <w:pStyle w:val="ListNumber3"/>
      <w:lvlText w:val="%1."/>
      <w:lvlJc w:val="left"/>
      <w:pPr>
        <w:tabs>
          <w:tab w:val="num" w:pos="926"/>
        </w:tabs>
        <w:ind w:left="926" w:hanging="360"/>
      </w:pPr>
    </w:lvl>
  </w:abstractNum>
  <w:abstractNum w:abstractNumId="4" w15:restartNumberingAfterBreak="0">
    <w:nsid w:val="00000005"/>
    <w:multiLevelType w:val="singleLevel"/>
    <w:tmpl w:val="00000005"/>
    <w:name w:val="WW8Num4"/>
    <w:lvl w:ilvl="0">
      <w:start w:val="1"/>
      <w:numFmt w:val="decimal"/>
      <w:pStyle w:val="ListNumber2"/>
      <w:lvlText w:val="%1."/>
      <w:lvlJc w:val="left"/>
      <w:pPr>
        <w:tabs>
          <w:tab w:val="num" w:pos="643"/>
        </w:tabs>
        <w:ind w:left="643" w:hanging="360"/>
      </w:pPr>
    </w:lvl>
  </w:abstractNum>
  <w:abstractNum w:abstractNumId="5" w15:restartNumberingAfterBreak="0">
    <w:nsid w:val="00000006"/>
    <w:multiLevelType w:val="singleLevel"/>
    <w:tmpl w:val="00000006"/>
    <w:name w:val="WW8Num5"/>
    <w:lvl w:ilvl="0">
      <w:start w:val="1"/>
      <w:numFmt w:val="bullet"/>
      <w:pStyle w:val="ListBullet5"/>
      <w:lvlText w:val=""/>
      <w:lvlJc w:val="left"/>
      <w:pPr>
        <w:tabs>
          <w:tab w:val="num" w:pos="1492"/>
        </w:tabs>
        <w:ind w:left="1492" w:hanging="360"/>
      </w:pPr>
      <w:rPr>
        <w:rFonts w:ascii="Symbol" w:hAnsi="Symbol" w:cs="Symbol" w:hint="default"/>
      </w:rPr>
    </w:lvl>
  </w:abstractNum>
  <w:abstractNum w:abstractNumId="6" w15:restartNumberingAfterBreak="0">
    <w:nsid w:val="00000007"/>
    <w:multiLevelType w:val="singleLevel"/>
    <w:tmpl w:val="00000007"/>
    <w:name w:val="WW8Num6"/>
    <w:lvl w:ilvl="0">
      <w:start w:val="1"/>
      <w:numFmt w:val="bullet"/>
      <w:pStyle w:val="ListBullet4"/>
      <w:lvlText w:val=""/>
      <w:lvlJc w:val="left"/>
      <w:pPr>
        <w:tabs>
          <w:tab w:val="num" w:pos="1209"/>
        </w:tabs>
        <w:ind w:left="1209" w:hanging="360"/>
      </w:pPr>
      <w:rPr>
        <w:rFonts w:ascii="Symbol" w:hAnsi="Symbol" w:cs="Symbol" w:hint="default"/>
      </w:rPr>
    </w:lvl>
  </w:abstractNum>
  <w:abstractNum w:abstractNumId="7" w15:restartNumberingAfterBreak="0">
    <w:nsid w:val="00000008"/>
    <w:multiLevelType w:val="singleLevel"/>
    <w:tmpl w:val="00000008"/>
    <w:name w:val="WW8Num7"/>
    <w:lvl w:ilvl="0">
      <w:start w:val="1"/>
      <w:numFmt w:val="bullet"/>
      <w:pStyle w:val="ListBullet3"/>
      <w:lvlText w:val=""/>
      <w:lvlJc w:val="left"/>
      <w:pPr>
        <w:tabs>
          <w:tab w:val="num" w:pos="926"/>
        </w:tabs>
        <w:ind w:left="926" w:hanging="360"/>
      </w:pPr>
      <w:rPr>
        <w:rFonts w:ascii="Symbol" w:hAnsi="Symbol" w:cs="Symbol" w:hint="default"/>
      </w:rPr>
    </w:lvl>
  </w:abstractNum>
  <w:abstractNum w:abstractNumId="8" w15:restartNumberingAfterBreak="0">
    <w:nsid w:val="00000009"/>
    <w:multiLevelType w:val="singleLevel"/>
    <w:tmpl w:val="00000009"/>
    <w:name w:val="WW8Num8"/>
    <w:lvl w:ilvl="0">
      <w:start w:val="1"/>
      <w:numFmt w:val="bullet"/>
      <w:pStyle w:val="ListBullet2"/>
      <w:lvlText w:val=""/>
      <w:lvlJc w:val="left"/>
      <w:pPr>
        <w:tabs>
          <w:tab w:val="num" w:pos="643"/>
        </w:tabs>
        <w:ind w:left="643" w:hanging="360"/>
      </w:pPr>
      <w:rPr>
        <w:rFonts w:ascii="Symbol" w:hAnsi="Symbol" w:cs="Symbol" w:hint="default"/>
      </w:rPr>
    </w:lvl>
  </w:abstractNum>
  <w:abstractNum w:abstractNumId="9" w15:restartNumberingAfterBreak="0">
    <w:nsid w:val="0000000A"/>
    <w:multiLevelType w:val="singleLevel"/>
    <w:tmpl w:val="0000000A"/>
    <w:name w:val="WW8Num9"/>
    <w:lvl w:ilvl="0">
      <w:start w:val="1"/>
      <w:numFmt w:val="decimal"/>
      <w:pStyle w:val="ListNumber"/>
      <w:lvlText w:val="%1."/>
      <w:lvlJc w:val="left"/>
      <w:pPr>
        <w:tabs>
          <w:tab w:val="num" w:pos="360"/>
        </w:tabs>
        <w:ind w:left="360" w:hanging="360"/>
      </w:pPr>
    </w:lvl>
  </w:abstractNum>
  <w:abstractNum w:abstractNumId="10" w15:restartNumberingAfterBreak="0">
    <w:nsid w:val="0000000B"/>
    <w:multiLevelType w:val="singleLevel"/>
    <w:tmpl w:val="0000000B"/>
    <w:name w:val="WW8Num10"/>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1" w15:restartNumberingAfterBreak="0">
    <w:nsid w:val="0000000C"/>
    <w:multiLevelType w:val="singleLevel"/>
    <w:tmpl w:val="0000000C"/>
    <w:name w:val="WW8Num35"/>
    <w:lvl w:ilvl="0">
      <w:start w:val="1"/>
      <w:numFmt w:val="bullet"/>
      <w:lvlText w:val=""/>
      <w:lvlJc w:val="left"/>
      <w:pPr>
        <w:tabs>
          <w:tab w:val="num" w:pos="0"/>
        </w:tabs>
        <w:ind w:left="720" w:hanging="360"/>
      </w:pPr>
      <w:rPr>
        <w:rFonts w:ascii="Symbol" w:hAnsi="Symbol" w:cs="Symbol" w:hint="default"/>
        <w:lang w:val="en-G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ie Hockin">
    <w15:presenceInfo w15:providerId="Windows Live" w15:userId="31831c8c-f398-45bb-8c77-416205e05a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BE"/>
    <w:rsid w:val="00124DE3"/>
    <w:rsid w:val="00142502"/>
    <w:rsid w:val="00164E26"/>
    <w:rsid w:val="001B6DBE"/>
    <w:rsid w:val="001D1BC3"/>
    <w:rsid w:val="004031DE"/>
    <w:rsid w:val="00504AB3"/>
    <w:rsid w:val="005E7120"/>
    <w:rsid w:val="007836CC"/>
    <w:rsid w:val="007E4D8B"/>
    <w:rsid w:val="008B4927"/>
    <w:rsid w:val="008C4B1C"/>
    <w:rsid w:val="00A52CEE"/>
    <w:rsid w:val="00A83510"/>
    <w:rsid w:val="00B36543"/>
    <w:rsid w:val="00B5723F"/>
    <w:rsid w:val="00B67EA4"/>
    <w:rsid w:val="00BE0E1C"/>
    <w:rsid w:val="00CB1FEA"/>
    <w:rsid w:val="00CC24F4"/>
    <w:rsid w:val="00CF6505"/>
    <w:rsid w:val="00E524D3"/>
    <w:rsid w:val="00E872EA"/>
    <w:rsid w:val="00F431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17404E8"/>
  <w15:chartTrackingRefBased/>
  <w15:docId w15:val="{92569222-0253-4645-9772-76DEA217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24F4"/>
    <w:pPr>
      <w:suppressAutoHyphens/>
      <w:spacing w:before="120" w:after="120"/>
      <w:pPrChange w:id="0" w:author="Jamie Hockin" w:date="2018-04-26T13:43:00Z">
        <w:pPr>
          <w:suppressAutoHyphens/>
        </w:pPr>
      </w:pPrChange>
    </w:pPr>
    <w:rPr>
      <w:sz w:val="24"/>
      <w:lang w:val="da-DK" w:eastAsia="zh-CN"/>
      <w:rPrChange w:id="0" w:author="Jamie Hockin" w:date="2018-04-26T13:43:00Z">
        <w:rPr>
          <w:sz w:val="24"/>
          <w:lang w:val="da-DK" w:eastAsia="zh-CN" w:bidi="ar-SA"/>
        </w:rPr>
      </w:rPrChange>
    </w:rPr>
  </w:style>
  <w:style w:type="paragraph" w:styleId="Heading1">
    <w:name w:val="heading 1"/>
    <w:basedOn w:val="Normal"/>
    <w:next w:val="Normal"/>
    <w:qFormat/>
    <w:pPr>
      <w:keepNext/>
      <w:numPr>
        <w:numId w:val="1"/>
      </w:numPr>
      <w:outlineLvl w:val="0"/>
    </w:pPr>
    <w:rPr>
      <w:sz w:val="32"/>
    </w:rPr>
  </w:style>
  <w:style w:type="paragraph" w:styleId="Heading2">
    <w:name w:val="heading 2"/>
    <w:basedOn w:val="Normal"/>
    <w:next w:val="Normal"/>
    <w:qFormat/>
    <w:rsid w:val="00BE0E1C"/>
    <w:pPr>
      <w:keepNext/>
      <w:numPr>
        <w:ilvl w:val="1"/>
        <w:numId w:val="1"/>
      </w:numPr>
      <w:ind w:left="0" w:firstLine="0"/>
      <w:outlineLvl w:val="1"/>
      <w:pPrChange w:id="1" w:author="Jamie Hockin" w:date="2018-04-25T21:14:00Z">
        <w:pPr>
          <w:keepNext/>
          <w:numPr>
            <w:ilvl w:val="1"/>
            <w:numId w:val="1"/>
          </w:numPr>
          <w:tabs>
            <w:tab w:val="num" w:pos="576"/>
          </w:tabs>
          <w:suppressAutoHyphens/>
          <w:ind w:left="576" w:hanging="576"/>
          <w:outlineLvl w:val="1"/>
        </w:pPr>
      </w:pPrChange>
    </w:pPr>
    <w:rPr>
      <w:rFonts w:ascii="Times New Roman fed" w:hAnsi="Times New Roman fed" w:cs="Times New Roman fed"/>
      <w:b/>
      <w:color w:val="0000FF"/>
      <w:rPrChange w:id="1" w:author="Jamie Hockin" w:date="2018-04-25T21:14:00Z">
        <w:rPr>
          <w:rFonts w:ascii="Times New Roman fed" w:hAnsi="Times New Roman fed" w:cs="Times New Roman fed"/>
          <w:b/>
          <w:color w:val="0000FF"/>
          <w:sz w:val="24"/>
          <w:lang w:val="da-DK" w:eastAsia="zh-CN" w:bidi="ar-SA"/>
        </w:rPr>
      </w:rPrChange>
    </w:rPr>
  </w:style>
  <w:style w:type="paragraph" w:styleId="Heading3">
    <w:name w:val="heading 3"/>
    <w:basedOn w:val="Normal"/>
    <w:next w:val="Normal"/>
    <w:qFormat/>
    <w:pPr>
      <w:keepNext/>
      <w:numPr>
        <w:ilvl w:val="2"/>
        <w:numId w:val="1"/>
      </w:numPr>
      <w:outlineLvl w:val="2"/>
    </w:pPr>
    <w:rPr>
      <w:b/>
    </w:rPr>
  </w:style>
  <w:style w:type="paragraph" w:styleId="Heading4">
    <w:name w:val="heading 4"/>
    <w:basedOn w:val="Normal"/>
    <w:next w:val="Normal"/>
    <w:qFormat/>
    <w:pPr>
      <w:keepNext/>
      <w:numPr>
        <w:ilvl w:val="3"/>
        <w:numId w:val="1"/>
      </w:numPr>
      <w:outlineLvl w:val="3"/>
    </w:pPr>
    <w:rPr>
      <w:rFonts w:ascii="Courier" w:hAnsi="Courier" w:cs="Courier"/>
      <w:b/>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cs="Arial"/>
      <w:sz w:val="20"/>
    </w:rPr>
  </w:style>
  <w:style w:type="paragraph" w:styleId="Heading8">
    <w:name w:val="heading 8"/>
    <w:basedOn w:val="Normal"/>
    <w:next w:val="Normal"/>
    <w:qFormat/>
    <w:pPr>
      <w:numPr>
        <w:ilvl w:val="7"/>
        <w:numId w:val="1"/>
      </w:numPr>
      <w:spacing w:before="240" w:after="60"/>
      <w:outlineLvl w:val="7"/>
    </w:pPr>
    <w:rPr>
      <w:rFonts w:ascii="Arial" w:hAnsi="Arial" w:cs="Arial"/>
      <w:i/>
      <w:sz w:val="20"/>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style>
  <w:style w:type="character" w:customStyle="1" w:styleId="WW8Num10z0">
    <w:name w:val="WW8Num10z0"/>
    <w:rPr>
      <w:rFonts w:ascii="Symbol" w:hAnsi="Symbol" w:cs="Symbol" w:hint="default"/>
    </w:rPr>
  </w:style>
  <w:style w:type="character" w:customStyle="1" w:styleId="WW8Num11z0">
    <w:name w:val="WW8Num11z0"/>
  </w:style>
  <w:style w:type="character" w:customStyle="1" w:styleId="WW8Num12z0">
    <w:name w:val="WW8Num12z0"/>
    <w:rPr>
      <w:rFonts w:ascii="Symbol" w:hAnsi="Symbol" w:cs="Symbol"/>
    </w:rPr>
  </w:style>
  <w:style w:type="character" w:customStyle="1" w:styleId="WW8Num13z0">
    <w:name w:val="WW8Num13z0"/>
    <w:rPr>
      <w:rFonts w:hint="default"/>
    </w:rPr>
  </w:style>
  <w:style w:type="character" w:customStyle="1" w:styleId="WW8Num14z0">
    <w:name w:val="WW8Num14z0"/>
    <w:rPr>
      <w:rFonts w:ascii="Symbol" w:hAnsi="Symbol" w:cs="Symbol" w:hint="default"/>
    </w:rPr>
  </w:style>
  <w:style w:type="character" w:customStyle="1" w:styleId="WW8Num15z0">
    <w:name w:val="WW8Num15z0"/>
    <w:rPr>
      <w:rFonts w:ascii="Symbol" w:hAnsi="Symbol" w:cs="Symbol" w:hint="default"/>
    </w:rPr>
  </w:style>
  <w:style w:type="character" w:customStyle="1" w:styleId="WW8Num16z0">
    <w:name w:val="WW8Num16z0"/>
    <w:rPr>
      <w:rFonts w:hint="default"/>
    </w:rPr>
  </w:style>
  <w:style w:type="character" w:customStyle="1" w:styleId="WW8Num17z0">
    <w:name w:val="WW8Num17z0"/>
    <w:rPr>
      <w:b/>
      <w:i w:val="0"/>
      <w:sz w:val="24"/>
    </w:rPr>
  </w:style>
  <w:style w:type="character" w:customStyle="1" w:styleId="WW8Num18z0">
    <w:name w:val="WW8Num18z0"/>
    <w:rPr>
      <w:rFonts w:hint="default"/>
    </w:rPr>
  </w:style>
  <w:style w:type="character" w:customStyle="1" w:styleId="WW8Num19z0">
    <w:name w:val="WW8Num19z0"/>
    <w:rPr>
      <w:rFonts w:hint="default"/>
    </w:rPr>
  </w:style>
  <w:style w:type="character" w:customStyle="1" w:styleId="WW8Num20z0">
    <w:name w:val="WW8Num20z0"/>
    <w:rPr>
      <w:rFonts w:hint="default"/>
    </w:rPr>
  </w:style>
  <w:style w:type="character" w:customStyle="1" w:styleId="WW8Num21z0">
    <w:name w:val="WW8Num21z0"/>
    <w:rPr>
      <w:rFonts w:hint="default"/>
    </w:rPr>
  </w:style>
  <w:style w:type="character" w:customStyle="1" w:styleId="WW8Num22z0">
    <w:name w:val="WW8Num22z0"/>
    <w:rPr>
      <w:rFonts w:hint="default"/>
    </w:rPr>
  </w:style>
  <w:style w:type="character" w:customStyle="1" w:styleId="WW8Num23z0">
    <w:name w:val="WW8Num23z0"/>
    <w:rPr>
      <w:rFonts w:hint="default"/>
    </w:rPr>
  </w:style>
  <w:style w:type="character" w:customStyle="1" w:styleId="WW8Num24z0">
    <w:name w:val="WW8Num24z0"/>
    <w:rPr>
      <w:rFonts w:hint="default"/>
    </w:rPr>
  </w:style>
  <w:style w:type="character" w:customStyle="1" w:styleId="WW8Num25z0">
    <w:name w:val="WW8Num25z0"/>
    <w:rPr>
      <w:rFonts w:hint="default"/>
    </w:rPr>
  </w:style>
  <w:style w:type="character" w:customStyle="1" w:styleId="WW8Num26z0">
    <w:name w:val="WW8Num26z0"/>
    <w:rPr>
      <w:rFonts w:hint="default"/>
    </w:rPr>
  </w:style>
  <w:style w:type="character" w:customStyle="1" w:styleId="WW8Num27z0">
    <w:name w:val="WW8Num27z0"/>
    <w:rPr>
      <w:rFonts w:hint="default"/>
    </w:rPr>
  </w:style>
  <w:style w:type="character" w:customStyle="1" w:styleId="WW8Num28z0">
    <w:name w:val="WW8Num28z0"/>
    <w:rPr>
      <w:rFonts w:ascii="Symbol" w:hAnsi="Symbol" w:cs="Symbol" w:hint="default"/>
    </w:rPr>
  </w:style>
  <w:style w:type="character" w:customStyle="1" w:styleId="WW8Num29z0">
    <w:name w:val="WW8Num29z0"/>
    <w:rPr>
      <w:rFonts w:ascii="Symbol" w:hAnsi="Symbol" w:cs="Symbol" w:hint="default"/>
    </w:rPr>
  </w:style>
  <w:style w:type="character" w:customStyle="1" w:styleId="WW8Num30z0">
    <w:name w:val="WW8Num30z0"/>
  </w:style>
  <w:style w:type="character" w:customStyle="1" w:styleId="WW8Num31z0">
    <w:name w:val="WW8Num31z0"/>
    <w:rPr>
      <w:rFonts w:hint="default"/>
    </w:rPr>
  </w:style>
  <w:style w:type="character" w:customStyle="1" w:styleId="WW8Num32z0">
    <w:name w:val="WW8Num32z0"/>
    <w:rPr>
      <w:rFonts w:hint="default"/>
    </w:rPr>
  </w:style>
  <w:style w:type="character" w:customStyle="1" w:styleId="WW8Num33z0">
    <w:name w:val="WW8Num33z0"/>
    <w:rPr>
      <w:rFonts w:hint="default"/>
    </w:rPr>
  </w:style>
  <w:style w:type="character" w:customStyle="1" w:styleId="WW8Num34z0">
    <w:name w:val="WW8Num34z0"/>
    <w:rPr>
      <w:rFonts w:ascii="Symbol" w:hAnsi="Symbol" w:cs="Symbol" w:hint="default"/>
    </w:rPr>
  </w:style>
  <w:style w:type="character" w:customStyle="1" w:styleId="WW8Num35z0">
    <w:name w:val="WW8Num35z0"/>
    <w:rPr>
      <w:rFonts w:ascii="Symbol" w:hAnsi="Symbol" w:cs="Symbol" w:hint="default"/>
      <w:lang w:val="en-GB"/>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6z0">
    <w:name w:val="WW8Num36z0"/>
    <w:rPr>
      <w:rFonts w:ascii="Symbol" w:hAnsi="Symbol" w:cs="Symbol" w:hint="default"/>
    </w:rPr>
  </w:style>
  <w:style w:type="character" w:customStyle="1" w:styleId="WW8Num37z0">
    <w:name w:val="WW8Num37z0"/>
    <w:rPr>
      <w:rFonts w:hint="default"/>
    </w:rPr>
  </w:style>
  <w:style w:type="character" w:customStyle="1" w:styleId="WW8NumSt12z0">
    <w:name w:val="WW8NumSt12z0"/>
    <w:rPr>
      <w:b/>
      <w:i w:val="0"/>
      <w:sz w:val="24"/>
    </w:rPr>
  </w:style>
  <w:style w:type="character" w:customStyle="1" w:styleId="WW8NumSt33z0">
    <w:name w:val="WW8NumSt33z0"/>
    <w:rPr>
      <w:rFonts w:ascii="Symbol" w:hAnsi="Symbol" w:cs="Symbol" w:hint="default"/>
    </w:rPr>
  </w:style>
  <w:style w:type="character" w:customStyle="1" w:styleId="DefaultParagraphFont1">
    <w:name w:val="Default Paragraph Font1"/>
  </w:style>
  <w:style w:type="character" w:customStyle="1" w:styleId="tast">
    <w:name w:val="tast"/>
    <w:rPr>
      <w:shd w:val="clear" w:color="auto" w:fill="E5E5E5"/>
      <w14:shadow w14:blurRad="50800" w14:dist="38100" w14:dir="2700000" w14:sx="100000" w14:sy="100000" w14:kx="0" w14:ky="0" w14:algn="tl">
        <w14:srgbClr w14:val="000000">
          <w14:alpha w14:val="60000"/>
        </w14:srgbClr>
      </w14:shadow>
    </w:rPr>
  </w:style>
  <w:style w:type="character" w:customStyle="1" w:styleId="EndnoteCharacters">
    <w:name w:val="Endnote Characters"/>
    <w:rPr>
      <w:vertAlign w:val="superscript"/>
    </w:rPr>
  </w:style>
  <w:style w:type="character" w:styleId="Hyperlink">
    <w:name w:val="Hyperlink"/>
    <w:rPr>
      <w:color w:val="0000FF"/>
      <w:u w:val="single"/>
    </w:rPr>
  </w:style>
  <w:style w:type="character" w:styleId="Strong">
    <w:name w:val="Strong"/>
    <w:qFormat/>
    <w:rPr>
      <w:b/>
    </w:rPr>
  </w:style>
  <w:style w:type="character" w:styleId="PageNumber">
    <w:name w:val="page number"/>
    <w:basedOn w:val="DefaultParagraphFont1"/>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BalloonTextChar">
    <w:name w:val="Balloon Text Char"/>
    <w:rPr>
      <w:rFonts w:ascii="Tahoma" w:hAnsi="Tahoma" w:cs="Tahoma"/>
      <w:sz w:val="16"/>
      <w:szCs w:val="16"/>
      <w:lang w:val="da-DK"/>
    </w:rPr>
  </w:style>
  <w:style w:type="character" w:styleId="FootnoteReference">
    <w:name w:val="footnote reference"/>
    <w:rPr>
      <w:vertAlign w:val="superscript"/>
    </w:rPr>
  </w:style>
  <w:style w:type="paragraph" w:customStyle="1" w:styleId="Heading">
    <w:name w:val="Heading"/>
    <w:basedOn w:val="Normal"/>
    <w:next w:val="BodyText"/>
    <w:pPr>
      <w:spacing w:before="240" w:after="60"/>
      <w:jc w:val="center"/>
    </w:pPr>
    <w:rPr>
      <w:rFonts w:ascii="Arial" w:hAnsi="Arial" w:cs="Arial"/>
      <w:b/>
      <w:kern w:val="1"/>
      <w:sz w:val="32"/>
    </w:rPr>
  </w:style>
  <w:style w:type="paragraph" w:styleId="BodyText">
    <w:name w:val="Body Text"/>
    <w:basedOn w:val="Normal"/>
  </w:style>
  <w:style w:type="paragraph" w:styleId="List">
    <w:name w:val="List"/>
    <w:basedOn w:val="Normal"/>
    <w:pPr>
      <w:ind w:left="283" w:hanging="283"/>
    </w:pPr>
  </w:style>
  <w:style w:type="paragraph" w:styleId="Caption">
    <w:name w:val="caption"/>
    <w:basedOn w:val="Normal"/>
    <w:next w:val="Normal"/>
    <w:qFormat/>
    <w:rPr>
      <w:b/>
    </w:rPr>
  </w:style>
  <w:style w:type="paragraph" w:customStyle="1" w:styleId="Index">
    <w:name w:val="Index"/>
    <w:basedOn w:val="Normal"/>
    <w:pPr>
      <w:suppressLineNumbers/>
    </w:pPr>
    <w:rPr>
      <w:rFonts w:cs="FreeSans"/>
    </w:rPr>
  </w:style>
  <w:style w:type="paragraph" w:customStyle="1" w:styleId="output">
    <w:name w:val="output"/>
    <w:basedOn w:val="Normal"/>
    <w:rPr>
      <w:rFonts w:ascii="Letter Gothic" w:hAnsi="Letter Gothic" w:cs="Letter Gothic"/>
      <w:sz w:val="18"/>
    </w:rPr>
  </w:style>
  <w:style w:type="paragraph" w:customStyle="1" w:styleId="bilag">
    <w:name w:val="bilag"/>
    <w:basedOn w:val="Normal"/>
    <w:next w:val="Normal"/>
    <w:pPr>
      <w:tabs>
        <w:tab w:val="left" w:pos="0"/>
        <w:tab w:val="left" w:pos="564"/>
        <w:tab w:val="left" w:pos="708"/>
        <w:tab w:val="left" w:pos="1129"/>
        <w:tab w:val="left" w:pos="1416"/>
        <w:tab w:val="left" w:pos="1698"/>
        <w:tab w:val="left" w:pos="2262"/>
        <w:tab w:val="left" w:pos="2830"/>
        <w:tab w:val="left" w:pos="3396"/>
        <w:tab w:val="left" w:pos="3961"/>
        <w:tab w:val="left" w:pos="4530"/>
        <w:tab w:val="left" w:pos="5094"/>
        <w:tab w:val="left" w:pos="5662"/>
        <w:tab w:val="left" w:pos="6228"/>
        <w:tab w:val="left" w:pos="6793"/>
        <w:tab w:val="left" w:pos="7362"/>
        <w:tab w:val="left" w:pos="7926"/>
        <w:tab w:val="left" w:pos="8494"/>
        <w:tab w:val="left" w:pos="9060"/>
      </w:tabs>
      <w:ind w:left="-6" w:hanging="561"/>
      <w:jc w:val="both"/>
    </w:pPr>
    <w:rPr>
      <w:sz w:val="16"/>
    </w:rPr>
  </w:style>
  <w:style w:type="paragraph" w:customStyle="1" w:styleId="box">
    <w:name w:val="box"/>
    <w:basedOn w:val="Heading1"/>
    <w:pPr>
      <w:widowControl w:val="0"/>
      <w:numPr>
        <w:numId w:val="0"/>
      </w:numPr>
      <w:tabs>
        <w:tab w:val="left" w:pos="848"/>
        <w:tab w:val="left" w:pos="1698"/>
        <w:tab w:val="left" w:pos="2548"/>
        <w:tab w:val="left" w:pos="3398"/>
        <w:tab w:val="left" w:pos="4248"/>
        <w:tab w:val="left" w:pos="5098"/>
        <w:tab w:val="left" w:pos="5948"/>
        <w:tab w:val="left" w:pos="6798"/>
        <w:tab w:val="left" w:pos="7648"/>
        <w:tab w:val="left" w:pos="8498"/>
      </w:tabs>
      <w:spacing w:before="100" w:line="360" w:lineRule="auto"/>
    </w:pPr>
    <w:rPr>
      <w:b/>
      <w:color w:val="000000"/>
      <w:sz w:val="26"/>
    </w:rPr>
  </w:style>
  <w:style w:type="paragraph" w:customStyle="1" w:styleId="ref">
    <w:name w:val="ref"/>
    <w:basedOn w:val="Normal"/>
    <w:pPr>
      <w:widowControl w:val="0"/>
    </w:pPr>
    <w:rPr>
      <w:vanish/>
      <w:sz w:val="20"/>
      <w:lang w:val="en-GB"/>
    </w:rPr>
  </w:style>
  <w:style w:type="paragraph" w:customStyle="1" w:styleId="bluehead1">
    <w:name w:val="bluehead1"/>
    <w:basedOn w:val="Normal"/>
    <w:rPr>
      <w:rFonts w:ascii="Arial" w:hAnsi="Arial" w:cs="Arial"/>
      <w:b/>
      <w:color w:val="0000FF"/>
      <w:sz w:val="28"/>
    </w:rPr>
  </w:style>
  <w:style w:type="paragraph" w:styleId="FootnoteText">
    <w:name w:val="footnote text"/>
    <w:basedOn w:val="Normal"/>
    <w:pPr>
      <w:widowControl w:val="0"/>
    </w:pPr>
    <w:rPr>
      <w:sz w:val="20"/>
    </w:rPr>
  </w:style>
  <w:style w:type="paragraph" w:styleId="EndnoteText">
    <w:name w:val="endnote text"/>
    <w:basedOn w:val="Normal"/>
    <w:pPr>
      <w:widowControl w:val="0"/>
    </w:pPr>
    <w:rPr>
      <w:sz w:val="20"/>
    </w:rPr>
  </w:style>
  <w:style w:type="paragraph" w:styleId="BodyText2">
    <w:name w:val="Body Text 2"/>
    <w:basedOn w:val="Normal"/>
    <w:pPr>
      <w:spacing w:line="480" w:lineRule="auto"/>
    </w:pPr>
    <w:rPr>
      <w:lang w:val="en-GB"/>
    </w:rPr>
  </w:style>
  <w:style w:type="paragraph" w:styleId="Header">
    <w:name w:val="header"/>
    <w:basedOn w:val="Normal"/>
    <w:pPr>
      <w:tabs>
        <w:tab w:val="center" w:pos="4153"/>
        <w:tab w:val="right" w:pos="8306"/>
      </w:tabs>
    </w:pPr>
  </w:style>
  <w:style w:type="paragraph" w:styleId="BlockText">
    <w:name w:val="Block Text"/>
    <w:basedOn w:val="Normal"/>
    <w:pPr>
      <w:ind w:left="1440" w:right="1440"/>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paragraph" w:styleId="Closing">
    <w:name w:val="Closing"/>
    <w:basedOn w:val="Normal"/>
    <w:pPr>
      <w:ind w:left="4252"/>
    </w:pPr>
  </w:style>
  <w:style w:type="paragraph" w:styleId="CommentText">
    <w:name w:val="annotation text"/>
    <w:basedOn w:val="Normal"/>
    <w:link w:val="CommentTextChar"/>
    <w:rPr>
      <w:sz w:val="20"/>
    </w:rPr>
  </w:style>
  <w:style w:type="paragraph" w:styleId="Date">
    <w:name w:val="Date"/>
    <w:basedOn w:val="Normal"/>
    <w:next w:val="Normal"/>
  </w:style>
  <w:style w:type="paragraph" w:styleId="DocumentMap">
    <w:name w:val="Document Map"/>
    <w:basedOn w:val="Normal"/>
    <w:pPr>
      <w:shd w:val="clear" w:color="auto" w:fill="000080"/>
    </w:pPr>
    <w:rPr>
      <w:rFonts w:ascii="Tahoma" w:hAnsi="Tahoma" w:cs="Tahoma"/>
    </w:rPr>
  </w:style>
  <w:style w:type="paragraph" w:styleId="EnvelopeAddress">
    <w:name w:val="envelope address"/>
    <w:basedOn w:val="Normal"/>
    <w:pPr>
      <w:ind w:left="2880"/>
    </w:pPr>
    <w:rPr>
      <w:rFonts w:ascii="Arial" w:hAnsi="Arial" w:cs="Arial"/>
    </w:rPr>
  </w:style>
  <w:style w:type="paragraph" w:styleId="EnvelopeReturn">
    <w:name w:val="envelope return"/>
    <w:basedOn w:val="Normal"/>
    <w:rPr>
      <w:rFonts w:ascii="Arial" w:hAnsi="Arial" w:cs="Arial"/>
      <w:sz w:val="20"/>
    </w:rPr>
  </w:style>
  <w:style w:type="paragraph" w:styleId="Footer">
    <w:name w:val="footer"/>
    <w:basedOn w:val="Normal"/>
    <w:pPr>
      <w:tabs>
        <w:tab w:val="center" w:pos="4153"/>
        <w:tab w:val="right" w:pos="8306"/>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pPr>
      <w:ind w:left="960" w:hanging="240"/>
    </w:pPr>
  </w:style>
  <w:style w:type="paragraph" w:styleId="Index5">
    <w:name w:val="index 5"/>
    <w:basedOn w:val="Normal"/>
    <w:next w:val="Normal"/>
    <w:pPr>
      <w:ind w:left="1200" w:hanging="240"/>
    </w:pPr>
  </w:style>
  <w:style w:type="paragraph" w:styleId="Index6">
    <w:name w:val="index 6"/>
    <w:basedOn w:val="Normal"/>
    <w:next w:val="Normal"/>
    <w:pPr>
      <w:ind w:left="1440" w:hanging="240"/>
    </w:pPr>
  </w:style>
  <w:style w:type="paragraph" w:styleId="Index7">
    <w:name w:val="index 7"/>
    <w:basedOn w:val="Normal"/>
    <w:next w:val="Normal"/>
    <w:pPr>
      <w:ind w:left="1680" w:hanging="240"/>
    </w:pPr>
  </w:style>
  <w:style w:type="paragraph" w:styleId="Index8">
    <w:name w:val="index 8"/>
    <w:basedOn w:val="Normal"/>
    <w:next w:val="Normal"/>
    <w:pPr>
      <w:ind w:left="1920" w:hanging="240"/>
    </w:pPr>
  </w:style>
  <w:style w:type="paragraph" w:styleId="Index9">
    <w:name w:val="index 9"/>
    <w:basedOn w:val="Normal"/>
    <w:next w:val="Normal"/>
    <w:pPr>
      <w:ind w:left="2160" w:hanging="240"/>
    </w:pPr>
  </w:style>
  <w:style w:type="paragraph" w:styleId="IndexHeading">
    <w:name w:val="index heading"/>
    <w:basedOn w:val="Normal"/>
    <w:next w:val="Index1"/>
    <w:rPr>
      <w:rFonts w:ascii="Arial" w:hAnsi="Arial" w:cs="Arial"/>
      <w:b/>
    </w:rPr>
  </w:style>
  <w:style w:type="paragraph" w:customStyle="1" w:styleId="ListBullet21">
    <w:name w:val="List Bullet 21"/>
    <w:basedOn w:val="Normal"/>
    <w:pPr>
      <w:ind w:left="566" w:hanging="283"/>
    </w:pPr>
  </w:style>
  <w:style w:type="paragraph" w:customStyle="1" w:styleId="ListBullet31">
    <w:name w:val="List Bullet 31"/>
    <w:basedOn w:val="Normal"/>
    <w:pPr>
      <w:ind w:left="849" w:hanging="283"/>
    </w:pPr>
  </w:style>
  <w:style w:type="paragraph" w:customStyle="1" w:styleId="ListBullet41">
    <w:name w:val="List Bullet 41"/>
    <w:basedOn w:val="Normal"/>
    <w:pPr>
      <w:ind w:left="1132" w:hanging="283"/>
    </w:pPr>
  </w:style>
  <w:style w:type="paragraph" w:customStyle="1" w:styleId="ListBullet51">
    <w:name w:val="List Bullet 51"/>
    <w:basedOn w:val="Normal"/>
    <w:pPr>
      <w:ind w:left="1415" w:hanging="283"/>
    </w:pPr>
  </w:style>
  <w:style w:type="paragraph" w:styleId="ListBullet">
    <w:name w:val="List Bullet"/>
    <w:basedOn w:val="Normal"/>
    <w:pPr>
      <w:numPr>
        <w:numId w:val="11"/>
      </w:numPr>
    </w:pPr>
  </w:style>
  <w:style w:type="paragraph" w:styleId="ListBullet2">
    <w:name w:val="List Bullet 2"/>
    <w:basedOn w:val="Normal"/>
    <w:pPr>
      <w:numPr>
        <w:numId w:val="9"/>
      </w:numPr>
    </w:pPr>
  </w:style>
  <w:style w:type="paragraph" w:styleId="ListBullet3">
    <w:name w:val="List Bullet 3"/>
    <w:basedOn w:val="Normal"/>
    <w:pPr>
      <w:numPr>
        <w:numId w:val="8"/>
      </w:numPr>
    </w:pPr>
  </w:style>
  <w:style w:type="paragraph" w:styleId="ListBullet4">
    <w:name w:val="List Bullet 4"/>
    <w:basedOn w:val="Normal"/>
    <w:pPr>
      <w:numPr>
        <w:numId w:val="7"/>
      </w:numPr>
    </w:pPr>
  </w:style>
  <w:style w:type="paragraph" w:styleId="ListBullet5">
    <w:name w:val="List Bullet 5"/>
    <w:basedOn w:val="Normal"/>
    <w:pPr>
      <w:numPr>
        <w:numId w:val="6"/>
      </w:numPr>
    </w:pPr>
  </w:style>
  <w:style w:type="paragraph" w:styleId="ListContinue">
    <w:name w:val="List Continue"/>
    <w:basedOn w:val="Normal"/>
    <w:pPr>
      <w:ind w:left="283"/>
    </w:pPr>
  </w:style>
  <w:style w:type="paragraph" w:styleId="ListContinue2">
    <w:name w:val="List Continue 2"/>
    <w:basedOn w:val="Normal"/>
    <w:pPr>
      <w:ind w:left="566"/>
    </w:pPr>
  </w:style>
  <w:style w:type="paragraph" w:styleId="ListContinue3">
    <w:name w:val="List Continue 3"/>
    <w:basedOn w:val="Normal"/>
    <w:pPr>
      <w:ind w:left="849"/>
    </w:pPr>
  </w:style>
  <w:style w:type="paragraph" w:styleId="ListContinue4">
    <w:name w:val="List Continue 4"/>
    <w:basedOn w:val="Normal"/>
    <w:pPr>
      <w:ind w:left="1132"/>
    </w:pPr>
  </w:style>
  <w:style w:type="paragraph" w:styleId="ListContinue5">
    <w:name w:val="List Continue 5"/>
    <w:basedOn w:val="Normal"/>
    <w:pPr>
      <w:ind w:left="1415"/>
    </w:pPr>
  </w:style>
  <w:style w:type="paragraph" w:styleId="ListNumber">
    <w:name w:val="List Number"/>
    <w:basedOn w:val="Normal"/>
    <w:pPr>
      <w:numPr>
        <w:numId w:val="10"/>
      </w:numPr>
    </w:pPr>
  </w:style>
  <w:style w:type="paragraph" w:styleId="ListNumber2">
    <w:name w:val="List Number 2"/>
    <w:basedOn w:val="Normal"/>
    <w:pPr>
      <w:numPr>
        <w:numId w:val="5"/>
      </w:numPr>
    </w:pPr>
  </w:style>
  <w:style w:type="paragraph" w:styleId="ListNumber3">
    <w:name w:val="List Number 3"/>
    <w:basedOn w:val="Normal"/>
    <w:pPr>
      <w:numPr>
        <w:numId w:val="4"/>
      </w:numPr>
    </w:pPr>
  </w:style>
  <w:style w:type="paragraph" w:styleId="ListNumber4">
    <w:name w:val="List Number 4"/>
    <w:basedOn w:val="Normal"/>
    <w:pPr>
      <w:numPr>
        <w:numId w:val="3"/>
      </w:numPr>
    </w:pPr>
  </w:style>
  <w:style w:type="paragraph" w:styleId="ListNumber5">
    <w:name w:val="List Number 5"/>
    <w:basedOn w:val="Normal"/>
    <w:pPr>
      <w:numPr>
        <w:numId w:val="2"/>
      </w:numPr>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val="da-DK" w:eastAsia="zh-CN"/>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hd w:val="clear" w:color="auto" w:fill="CCCCCC"/>
      <w:ind w:left="1134" w:hanging="1134"/>
    </w:pPr>
    <w:rPr>
      <w:rFonts w:ascii="Arial" w:hAnsi="Arial" w:cs="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next w:val="BodyText"/>
    <w:qFormat/>
    <w:pPr>
      <w:spacing w:after="60"/>
      <w:jc w:val="center"/>
    </w:pPr>
    <w:rPr>
      <w:rFonts w:ascii="Arial" w:hAnsi="Arial" w:cs="Arial"/>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styleId="TOAHeading">
    <w:name w:val="toa heading"/>
    <w:basedOn w:val="Normal"/>
    <w:next w:val="Normal"/>
    <w:rPr>
      <w:rFonts w:ascii="Arial" w:hAnsi="Arial" w:cs="Arial"/>
      <w:b/>
    </w:r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epidatah3">
    <w:name w:val="epidata h3"/>
    <w:basedOn w:val="Normal"/>
    <w:rPr>
      <w:b/>
      <w:bCs/>
      <w:color w:val="0000FF"/>
      <w:lang w:val="en-GB"/>
    </w:rPr>
  </w:style>
  <w:style w:type="paragraph" w:customStyle="1" w:styleId="WW-BodyText2">
    <w:name w:val="WW-Body Text 2"/>
    <w:basedOn w:val="Normal"/>
    <w:pPr>
      <w:jc w:val="center"/>
    </w:pPr>
    <w:rPr>
      <w:b/>
    </w:rPr>
  </w:style>
  <w:style w:type="paragraph" w:styleId="E-mailSignature">
    <w:name w:val="E-mail Signature"/>
    <w:basedOn w:val="Normal"/>
  </w:style>
  <w:style w:type="paragraph" w:styleId="HTMLPreformatted">
    <w:name w:val="HTML Preformatted"/>
    <w:basedOn w:val="Normal"/>
    <w:rPr>
      <w:rFonts w:ascii="Courier New" w:hAnsi="Courier New" w:cs="Courier New"/>
      <w:sz w:val="20"/>
    </w:rPr>
  </w:style>
  <w:style w:type="paragraph" w:styleId="HTMLAddress">
    <w:name w:val="HTML Address"/>
    <w:basedOn w:val="Normal"/>
    <w:rPr>
      <w:i/>
      <w:iCs/>
    </w:rPr>
  </w:style>
  <w:style w:type="paragraph" w:styleId="NormalWeb">
    <w:name w:val="Normal (Web)"/>
    <w:basedOn w:val="Normal"/>
    <w:rPr>
      <w:szCs w:val="24"/>
    </w:rPr>
  </w:style>
  <w:style w:type="paragraph" w:customStyle="1" w:styleId="epidatah2">
    <w:name w:val="epidata h2"/>
    <w:basedOn w:val="Normal"/>
    <w:rPr>
      <w:rFonts w:ascii="Helv" w:hAnsi="Helv" w:cs="Helv"/>
      <w:b/>
      <w:color w:val="0000FF"/>
    </w:rPr>
  </w:style>
  <w:style w:type="paragraph" w:styleId="BalloonText">
    <w:name w:val="Balloon Text"/>
    <w:basedOn w:val="Normal"/>
    <w:rPr>
      <w:rFonts w:ascii="Tahoma" w:hAnsi="Tahoma" w:cs="Tahoma"/>
      <w:sz w:val="16"/>
      <w:szCs w:val="16"/>
    </w:rPr>
  </w:style>
  <w:style w:type="paragraph" w:customStyle="1" w:styleId="FrameContents">
    <w:name w:val="Frame Contents"/>
    <w:basedOn w:val="Normal"/>
  </w:style>
  <w:style w:type="paragraph" w:styleId="CommentSubject">
    <w:name w:val="annotation subject"/>
    <w:basedOn w:val="CommentText"/>
    <w:next w:val="CommentText"/>
    <w:link w:val="CommentSubjectChar"/>
    <w:uiPriority w:val="99"/>
    <w:semiHidden/>
    <w:unhideWhenUsed/>
    <w:rsid w:val="001D1BC3"/>
    <w:rPr>
      <w:b/>
      <w:bCs/>
    </w:rPr>
  </w:style>
  <w:style w:type="character" w:customStyle="1" w:styleId="CommentTextChar">
    <w:name w:val="Comment Text Char"/>
    <w:link w:val="CommentText"/>
    <w:rsid w:val="001D1BC3"/>
    <w:rPr>
      <w:lang w:val="da-DK" w:eastAsia="zh-CN"/>
    </w:rPr>
  </w:style>
  <w:style w:type="character" w:customStyle="1" w:styleId="CommentSubjectChar">
    <w:name w:val="Comment Subject Char"/>
    <w:link w:val="CommentSubject"/>
    <w:uiPriority w:val="99"/>
    <w:semiHidden/>
    <w:rsid w:val="001D1BC3"/>
    <w:rPr>
      <w:b/>
      <w:bCs/>
      <w:lang w:val="da-DK" w:eastAsia="zh-CN"/>
    </w:rPr>
  </w:style>
  <w:style w:type="paragraph" w:customStyle="1" w:styleId="AnalysisOutput">
    <w:name w:val="AnalysisOutput"/>
    <w:basedOn w:val="Normal"/>
    <w:qFormat/>
    <w:rsid w:val="004031DE"/>
    <w:pPr>
      <w:spacing w:before="0" w:after="0"/>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lists.umanitoba.ca/mailman/listinfo/epidata-list" TargetMode="External"/><Relationship Id="rId25" Type="http://schemas.openxmlformats.org/officeDocument/2006/relationships/hyperlink" Target="mailto:info@epidata.dk"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www.epidata.dk/"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www.epidata.dk/funding.htm" TargetMode="External"/><Relationship Id="rId28"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epidata.dk/" TargetMode="External"/><Relationship Id="rId14" Type="http://schemas.openxmlformats.org/officeDocument/2006/relationships/image" Target="media/image3.png"/><Relationship Id="rId22" Type="http://schemas.openxmlformats.org/officeDocument/2006/relationships/hyperlink" Target="http://www.epidata.dk/funding.htm"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www.epidata.dk/"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creativecommons.org/licenses/by-nc-sa/4.0/" TargetMode="External"/><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 short overview of analysis of data with</vt:lpstr>
    </vt:vector>
  </TitlesOfParts>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short overview of analysis of data with</dc:title>
  <dc:subject/>
  <dc:creator>Jens Lauritsen</dc:creator>
  <cp:keywords/>
  <dc:description/>
  <cp:lastModifiedBy>Jamie Hockin</cp:lastModifiedBy>
  <cp:revision>10</cp:revision>
  <cp:lastPrinted>2005-08-25T16:13:00Z</cp:lastPrinted>
  <dcterms:created xsi:type="dcterms:W3CDTF">2018-04-25T20:34:00Z</dcterms:created>
  <dcterms:modified xsi:type="dcterms:W3CDTF">2018-04-26T18:45:00Z</dcterms:modified>
</cp:coreProperties>
</file>